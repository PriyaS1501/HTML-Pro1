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ametable"/>
        <w:tblW w:w="1152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520"/>
      </w:tblGrid>
      <w:tr w:rsidR="0061128C" w14:paraId="4E7F0771" w14:textId="77777777">
        <w:trPr>
          <w:tblCellSpacing w:w="0" w:type="dxa"/>
        </w:trPr>
        <w:tc>
          <w:tcPr>
            <w:tcW w:w="0" w:type="auto"/>
            <w:shd w:val="clear" w:color="auto" w:fill="3C576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5A734D" w14:textId="77777777" w:rsidR="0082271E" w:rsidRDefault="00AE16AA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</w:rPr>
              <w:drawing>
                <wp:inline distT="0" distB="0" distL="0" distR="0" wp14:anchorId="772E9F77" wp14:editId="52A89B81">
                  <wp:extent cx="513338" cy="512578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97202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8" cy="51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64B2F" w14:textId="77777777" w:rsidR="0082271E" w:rsidRDefault="00AE16AA">
            <w:pPr>
              <w:spacing w:after="300" w:line="720" w:lineRule="atLeast"/>
              <w:jc w:val="center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Jyoti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Barik</w:t>
            </w:r>
          </w:p>
        </w:tc>
      </w:tr>
    </w:tbl>
    <w:p w14:paraId="7A4D4AD2" w14:textId="77777777" w:rsidR="0082271E" w:rsidRDefault="0082271E">
      <w:pPr>
        <w:rPr>
          <w:vanish/>
        </w:rPr>
      </w:pPr>
    </w:p>
    <w:tbl>
      <w:tblPr>
        <w:tblStyle w:val="divdocumentparentContainer"/>
        <w:tblW w:w="11613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7"/>
        <w:gridCol w:w="6654"/>
        <w:gridCol w:w="301"/>
        <w:gridCol w:w="301"/>
        <w:gridCol w:w="3819"/>
        <w:gridCol w:w="301"/>
      </w:tblGrid>
      <w:tr w:rsidR="0061128C" w14:paraId="045F385F" w14:textId="77777777" w:rsidTr="009C6F6E">
        <w:trPr>
          <w:trHeight w:val="12409"/>
        </w:trPr>
        <w:tc>
          <w:tcPr>
            <w:tcW w:w="237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23C5327" w14:textId="77777777" w:rsidR="0082271E" w:rsidRDefault="0082271E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54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F4EB231" w14:textId="77777777" w:rsidR="0082271E" w:rsidRDefault="00AE16AA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Professional Summary</w:t>
            </w:r>
          </w:p>
          <w:p w14:paraId="6916F664" w14:textId="77777777" w:rsidR="0082271E" w:rsidRDefault="00AE16AA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Passionate .NET full stack application developer with 11+ years of experience in architecture design, development, concept proofing, project pricing, effort estimation, agile project delivery and DevOps configuration.</w:t>
            </w:r>
          </w:p>
          <w:p w14:paraId="30F73D16" w14:textId="77777777" w:rsidR="0082271E" w:rsidRDefault="00AE16AA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Work History</w:t>
            </w:r>
          </w:p>
          <w:p w14:paraId="17EF37E8" w14:textId="77777777" w:rsidR="0082271E" w:rsidRDefault="00AE16AA">
            <w:pPr>
              <w:pStyle w:val="divdocumentsinglecolumn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NTT DATA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Technical Arch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itect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4F407AA0" w14:textId="77777777" w:rsidR="0082271E" w:rsidRDefault="00AE16AA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Bangalore, Karnataka</w:t>
            </w:r>
          </w:p>
          <w:p w14:paraId="77AD2091" w14:textId="77777777" w:rsidR="0082271E" w:rsidRDefault="00AE16AA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04/2017 - Current</w:t>
            </w:r>
          </w:p>
          <w:p w14:paraId="47C74FB7" w14:textId="77777777" w:rsidR="0082271E" w:rsidRDefault="00AE16AA">
            <w:pPr>
              <w:pStyle w:val="divdocumentulli"/>
              <w:numPr>
                <w:ilvl w:val="0"/>
                <w:numId w:val="1"/>
              </w:numPr>
              <w:spacing w:before="6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Worked closely with customers, internal team members and other stakeholders to determine planning, implementation and integration of enterprise grade applications</w:t>
            </w:r>
          </w:p>
          <w:p w14:paraId="4449EED4" w14:textId="77777777" w:rsidR="0082271E" w:rsidRDefault="00AE16AA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Participated in all phases of system development life cycle, from requirements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analysis through system implementation</w:t>
            </w:r>
          </w:p>
          <w:p w14:paraId="635C2291" w14:textId="77777777" w:rsidR="0082271E" w:rsidRDefault="00AE16AA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Recommended architectural improvements, design solutions and integration solutions</w:t>
            </w:r>
          </w:p>
          <w:p w14:paraId="60A6EF90" w14:textId="77777777" w:rsidR="0082271E" w:rsidRDefault="00AE16AA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Conceptualized, designed and deployed a REST API platform to support integration between internal client applications and external sys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tems</w:t>
            </w:r>
          </w:p>
          <w:p w14:paraId="7F414DD0" w14:textId="77777777" w:rsidR="0082271E" w:rsidRDefault="00AE16AA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Reduced reporting time for metrics and KPIs from days / weeks to minutes via an automated dashboard which allowed executives access to on-demand analytics</w:t>
            </w:r>
          </w:p>
          <w:p w14:paraId="075310FD" w14:textId="77777777" w:rsidR="0082271E" w:rsidRDefault="00AE16AA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Designed automated batch email processing framework on azure platform</w:t>
            </w:r>
          </w:p>
          <w:p w14:paraId="18BF6718" w14:textId="77777777" w:rsidR="0082271E" w:rsidRDefault="00AE16AA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 and coded a data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migration framework for automating data loads from a legacy database to the azure SQL database</w:t>
            </w:r>
          </w:p>
          <w:p w14:paraId="01E2CB81" w14:textId="77777777" w:rsidR="0082271E" w:rsidRDefault="00AE16AA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Conceptualized and implemented automation of various repetitive support activities such as - user access management, client data extracts, on-demand project KPIs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dashboard</w:t>
            </w:r>
          </w:p>
          <w:p w14:paraId="74A5C7C9" w14:textId="77777777" w:rsidR="0082271E" w:rsidRDefault="00AE16AA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Improved application performance using query optimization and code profiling methods</w:t>
            </w:r>
          </w:p>
          <w:p w14:paraId="16EE6582" w14:textId="77777777" w:rsidR="0082271E" w:rsidRDefault="00AE16AA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Designed and implemented a feature rich centralized ticketing system with dashboards and reporting functionality with Angular as the front end and WebAPI with 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QL as the back-end tech stack</w:t>
            </w:r>
          </w:p>
          <w:p w14:paraId="52B8DD9A" w14:textId="1621E16C" w:rsidR="0082271E" w:rsidRDefault="00AE16AA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Set up a DevOps pipeline using TFS as the repository, MSBuild as the build manager, Octopus as the release manager and SonarQube as the code quality analyser</w:t>
            </w:r>
          </w:p>
          <w:p w14:paraId="2CD1A15C" w14:textId="5274DAEA" w:rsidR="00AE16AA" w:rsidRDefault="00AE16AA" w:rsidP="00AE16AA">
            <w:pPr>
              <w:pStyle w:val="divdocumentulli"/>
              <w:spacing w:line="300" w:lineRule="atLeast"/>
              <w:ind w:left="240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67FF1C8C" w14:textId="7AB6418A" w:rsidR="00AE16AA" w:rsidRDefault="00AE16AA" w:rsidP="00AE16AA">
            <w:pPr>
              <w:pStyle w:val="divdocumentulli"/>
              <w:spacing w:line="300" w:lineRule="atLeast"/>
              <w:ind w:left="240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>Technologies used: .net, Azure ,MVC, Jquery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Angular 4+</w:t>
            </w:r>
          </w:p>
          <w:p w14:paraId="191A51B0" w14:textId="77777777" w:rsidR="0082271E" w:rsidRDefault="00AE16AA">
            <w:pPr>
              <w:pStyle w:val="divdocumentsinglecolumn"/>
              <w:spacing w:before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Mindtree Limited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Technical Lead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21BC8044" w14:textId="77777777" w:rsidR="0082271E" w:rsidRDefault="00AE16AA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Bangalore, Karnataka</w:t>
            </w:r>
          </w:p>
          <w:p w14:paraId="57917470" w14:textId="77777777" w:rsidR="0082271E" w:rsidRDefault="00AE16AA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04/2015 - 04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/2017</w:t>
            </w:r>
          </w:p>
          <w:p w14:paraId="022CCE53" w14:textId="77777777" w:rsidR="0082271E" w:rsidRDefault="00AE16AA">
            <w:pPr>
              <w:pStyle w:val="divdocumentulli"/>
              <w:numPr>
                <w:ilvl w:val="0"/>
                <w:numId w:val="2"/>
              </w:numPr>
              <w:spacing w:before="6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Oversaw end to end project execution, including milestones and team performance tracking</w:t>
            </w:r>
          </w:p>
          <w:p w14:paraId="0BF3ED45" w14:textId="77777777" w:rsidR="0082271E" w:rsidRDefault="00AE16AA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Evaluated and adopted new technology - Sitecore - to address changing customer needs</w:t>
            </w:r>
          </w:p>
          <w:p w14:paraId="27E21C81" w14:textId="77777777" w:rsidR="0082271E" w:rsidRDefault="00AE16AA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Designed, developed and deployed Sitecore templates using ASP.Net and MVC</w:t>
            </w:r>
          </w:p>
          <w:p w14:paraId="286C4052" w14:textId="7448E2AC" w:rsidR="0082271E" w:rsidRDefault="00AE16AA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Integrated product catalog websites with Google Buy Now and Bazaar voice's rating and review services</w:t>
            </w:r>
          </w:p>
          <w:p w14:paraId="2B2CE02A" w14:textId="73A07283" w:rsidR="00AE16AA" w:rsidRDefault="00AE16AA" w:rsidP="00AE16AA">
            <w:pPr>
              <w:pStyle w:val="divdocumentulli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1790EDC5" w14:textId="4B288408" w:rsidR="00AE16AA" w:rsidRDefault="00AE16AA" w:rsidP="00AE16AA">
            <w:pPr>
              <w:pStyle w:val="divdocumentulli"/>
              <w:spacing w:line="300" w:lineRule="atLeast"/>
              <w:ind w:left="240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Technologies used: .net,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MVC, Jquer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y, Angular 4+.</w:t>
            </w:r>
          </w:p>
          <w:p w14:paraId="6D5601D3" w14:textId="77777777" w:rsidR="00AE16AA" w:rsidRDefault="00AE16AA" w:rsidP="00AE16AA">
            <w:pPr>
              <w:pStyle w:val="divdocumentulli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5BEC4E9C" w14:textId="77777777" w:rsidR="0082271E" w:rsidRDefault="00AE16AA">
            <w:pPr>
              <w:pStyle w:val="divdocumentsinglecolumn"/>
              <w:spacing w:before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HCL Technologies Limited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Associate Manager - Presales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13909D70" w14:textId="77777777" w:rsidR="0082271E" w:rsidRDefault="00AE16AA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Bangalore, Karnataka</w:t>
            </w:r>
          </w:p>
          <w:p w14:paraId="2DF49CEB" w14:textId="77777777" w:rsidR="0082271E" w:rsidRDefault="00AE16AA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04/2014 - 04/2015</w:t>
            </w:r>
          </w:p>
          <w:p w14:paraId="1C34A4F0" w14:textId="77777777" w:rsidR="0082271E" w:rsidRDefault="00AE16AA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Led a sales enablement team for rapid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prototyping of concept application designing and for preparing technical sales pitch</w:t>
            </w:r>
          </w:p>
          <w:p w14:paraId="2AA83C31" w14:textId="77777777" w:rsidR="0082271E" w:rsidRDefault="00AE16AA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Designed solution and estimated efforts in order to respond to RFPs and RFIs</w:t>
            </w:r>
          </w:p>
          <w:p w14:paraId="1319F5B3" w14:textId="2DFE6A9F" w:rsidR="0082271E" w:rsidRDefault="00AE16AA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Evaluated competing products and bespoke solution approaches</w:t>
            </w:r>
          </w:p>
          <w:p w14:paraId="144D1741" w14:textId="6C81C2A5" w:rsidR="00AE16AA" w:rsidRDefault="00AE16AA" w:rsidP="00AE16AA">
            <w:pPr>
              <w:pStyle w:val="divdocumentulli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4CEBA7B5" w14:textId="55A1D0E3" w:rsidR="00AE16AA" w:rsidRDefault="00AE16AA" w:rsidP="00AE16AA">
            <w:pPr>
              <w:pStyle w:val="divdocumentulli"/>
              <w:spacing w:line="300" w:lineRule="atLeast"/>
              <w:ind w:left="240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Technologies used: .net, Azure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MVC, Jquery.</w:t>
            </w:r>
          </w:p>
          <w:p w14:paraId="49153052" w14:textId="77777777" w:rsidR="00AE16AA" w:rsidRDefault="00AE16AA" w:rsidP="00AE16AA">
            <w:pPr>
              <w:pStyle w:val="divdocumentulli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65F39BF5" w14:textId="77777777" w:rsidR="0082271E" w:rsidRDefault="00AE16AA">
            <w:pPr>
              <w:pStyle w:val="divdocumentsinglecolumn"/>
              <w:spacing w:before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Saggezza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Senior Technical Speci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alist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4DB2EE3B" w14:textId="77777777" w:rsidR="0082271E" w:rsidRDefault="00AE16AA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Bangalore, Karnataka</w:t>
            </w:r>
          </w:p>
          <w:p w14:paraId="646A1A4F" w14:textId="77777777" w:rsidR="0082271E" w:rsidRDefault="00AE16AA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05/2013 - 03/2014</w:t>
            </w:r>
          </w:p>
          <w:p w14:paraId="55803079" w14:textId="77777777" w:rsidR="0082271E" w:rsidRDefault="00AE16AA">
            <w:pPr>
              <w:pStyle w:val="divdocumentulli"/>
              <w:numPr>
                <w:ilvl w:val="0"/>
                <w:numId w:val="4"/>
              </w:numPr>
              <w:spacing w:before="6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Involved in application design and full cycle development activities</w:t>
            </w:r>
          </w:p>
          <w:p w14:paraId="31D081C0" w14:textId="77777777" w:rsidR="0082271E" w:rsidRDefault="00AE16AA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Performed technical feasibility study of complex business scenario</w:t>
            </w:r>
          </w:p>
          <w:p w14:paraId="270E7CE4" w14:textId="77777777" w:rsidR="0082271E" w:rsidRDefault="00AE16AA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Provided testing and deployment support</w:t>
            </w:r>
          </w:p>
          <w:p w14:paraId="71D9FE02" w14:textId="2C5CFA4A" w:rsidR="0082271E" w:rsidRDefault="00AE16AA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Involved in knowledge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management and training activities</w:t>
            </w:r>
          </w:p>
          <w:p w14:paraId="05FABAB5" w14:textId="7ED972B7" w:rsidR="00AE16AA" w:rsidRDefault="00AE16AA" w:rsidP="00AE16AA">
            <w:pPr>
              <w:pStyle w:val="divdocumentulli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7712C2D3" w14:textId="6819F5D3" w:rsidR="00AE16AA" w:rsidRDefault="00AE16AA" w:rsidP="00AE16AA">
            <w:pPr>
              <w:pStyle w:val="divdocumentulli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Technologies used: .net,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MVC</w:t>
            </w:r>
          </w:p>
          <w:p w14:paraId="52F281FF" w14:textId="77777777" w:rsidR="0082271E" w:rsidRDefault="00AE16AA">
            <w:pPr>
              <w:pStyle w:val="divdocumentsinglecolumn"/>
              <w:spacing w:before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Infosys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Technology Analyst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3C71E370" w14:textId="77777777" w:rsidR="0082271E" w:rsidRDefault="00AE16AA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Bangalore, Karnataka</w:t>
            </w:r>
          </w:p>
          <w:p w14:paraId="782F0452" w14:textId="77777777" w:rsidR="0082271E" w:rsidRDefault="00AE16AA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04/2007 - 03/2012</w:t>
            </w:r>
          </w:p>
          <w:p w14:paraId="3EC5A650" w14:textId="77777777" w:rsidR="0082271E" w:rsidRDefault="00AE16AA">
            <w:pPr>
              <w:pStyle w:val="divdocumentulli"/>
              <w:numPr>
                <w:ilvl w:val="0"/>
                <w:numId w:val="5"/>
              </w:numPr>
              <w:spacing w:before="6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Wrote clean, clear and well-tested code for various projects for a major travel card company</w:t>
            </w:r>
          </w:p>
          <w:p w14:paraId="3F8A33E3" w14:textId="77777777" w:rsidR="0082271E" w:rsidRDefault="00AE16AA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Re-engineered traditional excel based reporting to MSBI pla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tform for quick and efficient decision making</w:t>
            </w:r>
          </w:p>
          <w:p w14:paraId="33F569BA" w14:textId="46F88375" w:rsidR="0082271E" w:rsidRDefault="00AE16AA">
            <w:pPr>
              <w:pStyle w:val="divdocumentulli"/>
              <w:numPr>
                <w:ilvl w:val="0"/>
                <w:numId w:val="5"/>
              </w:numPr>
              <w:spacing w:after="40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Successfully resolved technical challenges and delivered projects on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>time with quality</w:t>
            </w:r>
          </w:p>
          <w:p w14:paraId="46D7F73F" w14:textId="66D0435E" w:rsidR="00AE16AA" w:rsidRDefault="00AE16AA" w:rsidP="00AE16AA">
            <w:pPr>
              <w:pStyle w:val="divdocumentulli"/>
              <w:spacing w:after="40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Technologies used: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ASP.Net</w:t>
            </w:r>
          </w:p>
          <w:p w14:paraId="68E5CB60" w14:textId="77777777" w:rsidR="0082271E" w:rsidRDefault="00AE16AA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Additional Information</w:t>
            </w:r>
          </w:p>
          <w:p w14:paraId="52B814AA" w14:textId="77777777" w:rsidR="0082271E" w:rsidRDefault="00AE16AA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Sitecore development</w:t>
            </w:r>
          </w:p>
          <w:p w14:paraId="7AFDA215" w14:textId="77777777" w:rsidR="0082271E" w:rsidRDefault="00AE16AA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Salesforce administration and development</w:t>
            </w:r>
          </w:p>
          <w:p w14:paraId="6F400825" w14:textId="77777777" w:rsidR="0082271E" w:rsidRDefault="00AE16AA">
            <w:pPr>
              <w:pStyle w:val="divdocumentulli"/>
              <w:numPr>
                <w:ilvl w:val="0"/>
                <w:numId w:val="6"/>
              </w:numPr>
              <w:spacing w:after="400"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Flutter &amp; Firebase 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enthusiast</w:t>
            </w:r>
          </w:p>
        </w:tc>
        <w:tc>
          <w:tcPr>
            <w:tcW w:w="301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068571D9" w14:textId="77777777" w:rsidR="0082271E" w:rsidRDefault="0082271E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01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486D55CB" w14:textId="77777777" w:rsidR="0082271E" w:rsidRDefault="0082271E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819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5811CEC" w14:textId="77777777" w:rsidR="0082271E" w:rsidRDefault="00AE16AA">
            <w:pPr>
              <w:pStyle w:val="divaddress"/>
              <w:pBdr>
                <w:top w:val="none" w:sz="0" w:space="20" w:color="auto"/>
              </w:pBdr>
              <w:spacing w:after="400"/>
              <w:rPr>
                <w:rStyle w:val="right-box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barik.jyoti2019@gmail.com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br/>
              <w:t>991 601 6262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br/>
              <w:t>Bangalore, Karnataka</w:t>
            </w:r>
            <w:r>
              <w:rPr>
                <w:rStyle w:val="documentzipsuffix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560066</w:t>
            </w:r>
            <w:r>
              <w:rPr>
                <w:rStyle w:val="documentzipsuffix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</w:rPr>
              <w:t>560066, Bangalore, Karnataka</w:t>
            </w:r>
            <w:r>
              <w:rPr>
                <w:rStyle w:val="documentzipprefix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</w:p>
          <w:p w14:paraId="653F4AD8" w14:textId="77777777" w:rsidR="0082271E" w:rsidRDefault="00AE16AA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14:paraId="48273AC0" w14:textId="77777777" w:rsidR="0082271E" w:rsidRDefault="00AE16AA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Net development</w:t>
            </w:r>
          </w:p>
          <w:p w14:paraId="2405C260" w14:textId="77777777" w:rsidR="0082271E" w:rsidRDefault="00AE16AA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C#</w:t>
            </w:r>
          </w:p>
          <w:p w14:paraId="0BFEA290" w14:textId="4F353E64" w:rsidR="0082271E" w:rsidRDefault="00AE16AA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Angular 4+</w:t>
            </w:r>
            <w:bookmarkStart w:id="0" w:name="_GoBack"/>
            <w:bookmarkEnd w:id="0"/>
          </w:p>
          <w:p w14:paraId="42AF1EF1" w14:textId="77777777" w:rsidR="0082271E" w:rsidRDefault="00AE16AA">
            <w:pPr>
              <w:pStyle w:val="divdocumentulli"/>
              <w:numPr>
                <w:ilvl w:val="0"/>
                <w:numId w:val="8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REST API</w:t>
            </w:r>
          </w:p>
          <w:p w14:paraId="5342D8F8" w14:textId="77777777" w:rsidR="0082271E" w:rsidRDefault="00AE16AA">
            <w:pPr>
              <w:pStyle w:val="divdocumentulli"/>
              <w:numPr>
                <w:ilvl w:val="0"/>
                <w:numId w:val="8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Azure</w:t>
            </w:r>
          </w:p>
          <w:p w14:paraId="468A7EA1" w14:textId="77777777" w:rsidR="0082271E" w:rsidRDefault="00AE16AA">
            <w:pPr>
              <w:pStyle w:val="divdocumentulli"/>
              <w:numPr>
                <w:ilvl w:val="0"/>
                <w:numId w:val="8"/>
              </w:numPr>
              <w:spacing w:after="400"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Net Core</w:t>
            </w:r>
          </w:p>
          <w:p w14:paraId="4A28CCD7" w14:textId="77777777" w:rsidR="0082271E" w:rsidRDefault="00AE16AA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14:paraId="1A473298" w14:textId="77777777" w:rsidR="0082271E" w:rsidRDefault="00AE16AA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03/2012</w:t>
            </w:r>
          </w:p>
          <w:p w14:paraId="386CA692" w14:textId="77777777" w:rsidR="0082271E" w:rsidRDefault="00AE16AA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 P Jain School of Global Management</w:t>
            </w:r>
          </w:p>
          <w:p w14:paraId="3B3EEF1A" w14:textId="77777777" w:rsidR="0082271E" w:rsidRDefault="00AE16AA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Sydney Olympic Park, NSW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14:paraId="78679DE5" w14:textId="77777777" w:rsidR="0082271E" w:rsidRDefault="00AE16AA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MBA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Information Technology Project Management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215826" w14:textId="77777777" w:rsidR="0082271E" w:rsidRDefault="00AE16AA">
            <w:pPr>
              <w:pStyle w:val="p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Graduated with distinction</w:t>
            </w:r>
          </w:p>
          <w:p w14:paraId="2C3F6A52" w14:textId="77777777" w:rsidR="0082271E" w:rsidRDefault="00AE16AA">
            <w:pPr>
              <w:pStyle w:val="paddedline"/>
              <w:spacing w:before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05/2007</w:t>
            </w:r>
          </w:p>
          <w:p w14:paraId="17DE8E54" w14:textId="77777777" w:rsidR="0082271E" w:rsidRDefault="00AE16AA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Silicon Institute of Technology</w:t>
            </w:r>
          </w:p>
          <w:p w14:paraId="5006EB61" w14:textId="77777777" w:rsidR="0082271E" w:rsidRDefault="00AE16AA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Bhubaneswar, OD</w:t>
            </w:r>
          </w:p>
          <w:p w14:paraId="3480D14A" w14:textId="77777777" w:rsidR="0082271E" w:rsidRDefault="00AE16AA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Bachelor of Technology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Electrical, Electronics And Communications Engineering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14:paraId="4CE9D0AF" w14:textId="77777777" w:rsidR="0082271E" w:rsidRDefault="00AE16AA">
            <w:pPr>
              <w:pStyle w:val="p"/>
              <w:spacing w:after="40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Graduated with a CGPA of 8.89</w:t>
            </w:r>
          </w:p>
          <w:p w14:paraId="40F7AA62" w14:textId="77777777" w:rsidR="0082271E" w:rsidRDefault="00AE16AA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Certifications</w:t>
            </w:r>
          </w:p>
          <w:p w14:paraId="78503F26" w14:textId="77777777" w:rsidR="0082271E" w:rsidRDefault="00AE16AA">
            <w:pPr>
              <w:pStyle w:val="divdocumentulli"/>
              <w:numPr>
                <w:ilvl w:val="0"/>
                <w:numId w:val="9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AZ - 302: Developing Microsoft Azure Solutions</w:t>
            </w:r>
          </w:p>
          <w:p w14:paraId="399394EF" w14:textId="77777777" w:rsidR="0082271E" w:rsidRDefault="00AE16AA">
            <w:pPr>
              <w:pStyle w:val="divdocumentulli"/>
              <w:numPr>
                <w:ilvl w:val="0"/>
                <w:numId w:val="9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Exam 532: Developing Microsoft Azure Solutions</w:t>
            </w:r>
          </w:p>
          <w:p w14:paraId="6DC55FAD" w14:textId="77777777" w:rsidR="0082271E" w:rsidRDefault="00AE16AA">
            <w:pPr>
              <w:pStyle w:val="divdocumentulli"/>
              <w:numPr>
                <w:ilvl w:val="0"/>
                <w:numId w:val="9"/>
              </w:numPr>
              <w:spacing w:after="400"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lastRenderedPageBreak/>
              <w:t>ADX201: Salesforce Administrator</w:t>
            </w:r>
          </w:p>
        </w:tc>
        <w:tc>
          <w:tcPr>
            <w:tcW w:w="301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47F45B4B" w14:textId="77777777" w:rsidR="0082271E" w:rsidRDefault="0082271E">
            <w:pPr>
              <w:pStyle w:val="rightboxpaddingcellParagraph"/>
              <w:shd w:val="clear" w:color="auto" w:fill="auto"/>
              <w:spacing w:line="300" w:lineRule="atLeast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</w:tbl>
    <w:p w14:paraId="54024C1C" w14:textId="77777777" w:rsidR="0082271E" w:rsidRDefault="00AE16AA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color w:val="FFFFFF"/>
          <w:sz w:val="2"/>
        </w:rPr>
        <w:lastRenderedPageBreak/>
        <w:t>.</w:t>
      </w:r>
      <w:r>
        <w:pict w14:anchorId="296286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82271E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, serif">
    <w:altName w:val="Georg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D1567F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C6AA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BE64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564E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5C38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BEA2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D04E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B01D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2A34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15428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42C8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9CF3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D087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6A8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7C8E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DC56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B626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4CBD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CA679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C4CF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9C9A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E41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0AA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A616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94BC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C898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D425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9F0E1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1AE0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EC6F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A05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8AFB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C664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4487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96DE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1E8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43CF1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226F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C035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D6D5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EEAF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BC5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DEED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7CAD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886F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26E6D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AC24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C484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586A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3240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E65B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5CFB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A80D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CEB0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F34EC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BE68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DA8F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B01B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34B4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5E08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D460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462E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DA74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05009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3EF9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D0E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EEE5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8E2D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F2D4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AAEA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68EE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0E80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B667E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9E71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96F0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5039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AAA7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8E2A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EC3A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DC93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4CCF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1E"/>
    <w:rsid w:val="0061128C"/>
    <w:rsid w:val="0082271E"/>
    <w:rsid w:val="009C6F6E"/>
    <w:rsid w:val="00AE16AA"/>
    <w:rsid w:val="00CF2265"/>
    <w:rsid w:val="00F4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44C616"/>
  <w15:docId w15:val="{5A07654C-A05B-4A00-A2AD-181BB613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3C5769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/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paragraph" w:customStyle="1" w:styleId="divaddress">
    <w:name w:val="div_address"/>
    <w:basedOn w:val="div"/>
    <w:pPr>
      <w:spacing w:line="300" w:lineRule="atLeast"/>
    </w:pPr>
    <w:rPr>
      <w:sz w:val="20"/>
      <w:szCs w:val="20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116a8183101fa1dc454a29cc5cbaea8134f530e18705c4458440321091b5b58170a190511445b551b4d58515c424154181c084b281e0103030712475e5a0957580f1b425c4c01090340281e01031202114559540d4d584b50535a4f162e024b4340010d120213105b5c0c004d145c455715445a5c5d57421a081105431458090d074b100a12031753444f4a081e0103030016465b5a0a554e100e034e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JyotiBarik</dc:title>
  <cp:lastModifiedBy>Bhuvana</cp:lastModifiedBy>
  <cp:revision>4</cp:revision>
  <dcterms:created xsi:type="dcterms:W3CDTF">2019-12-17T07:18:00Z</dcterms:created>
  <dcterms:modified xsi:type="dcterms:W3CDTF">2020-01-13T05:40:00Z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IEQAAB+LCAAAAAAABAAUmkWu60AURBfkgRkyNDOzZ2Zm9ur/+8NIkdLuvl11jhUE/mEsylIYxjAYTGKEAHMoDdEcQyAITXB4L+hz0HeXv+k7NXQRAFLo9A3rQq37z6OkQFfSh5cGZPkKWLc/w+FRq7WXJkzL604GUmNtqCB5JyDBjSxEOPcJipfZ3NColKxQx6F8oLN20xIjUjxASpo/BXJSdXZHMBvLZZIoQyiIzLKKGl3Bkoy3nJAG7moFTiq</vt:lpwstr>
  </property>
  <property fmtid="{D5CDD505-2E9C-101B-9397-08002B2CF9AE}" pid="3" name="x1ye=1">
    <vt:lpwstr>XYsyOM3xRK4ZeFbnzdo0+JKUN/qokFO71TUkZUv1WQO7WPjndkz2iEiH4LvY6Tv4cOyxiM1cTy6z2A1e/Xmu3y1aXDXRkEKR1q9MiPcEhqBurUleJLFlV1R4g+dmJU+K0AGqdsjyMI1oyePz9MHmZMCvaGkXMGuhwg3qCoYOp/cVijVFotp5Rjkl7QRTsed6QuNYT11Lh11YSULTzumRilqOJiJqca4GeqzkhenyXpFHpgAk+bwCY+ETn8c4mVT</vt:lpwstr>
  </property>
  <property fmtid="{D5CDD505-2E9C-101B-9397-08002B2CF9AE}" pid="4" name="x1ye=10">
    <vt:lpwstr>fH8X0QwZ3QmkbQOQxvQFQOmb2dtYzxtG1Ha8UA6uPfMx6yqCDPm28rBGTCR1GXBDCf29PiSbc8l2dk5VrTVzc/JvJfAr8+RMzaXLcN3VR5dSokPTli43ugmRB/RMMjVKRiGNLPSoR79c/oCsPn7yNbBOi0zTPD0FGxXqyxmVxVymYJRYhOJhm6i/tB9HjsAr0suZKmUBVu7DQHgWYzAGlV54zVbLHMzz38pWLKYZoJW7vdDTIMvt57/kFOg8KkC</vt:lpwstr>
  </property>
  <property fmtid="{D5CDD505-2E9C-101B-9397-08002B2CF9AE}" pid="5" name="x1ye=11">
    <vt:lpwstr>SPvYNM+w8G5USxuW9hW1FpcLjJ/K8ahgKRsqT/Dtkzu95xsqIR5vOeg0vOjnwOsgHh9egnqrz14GWbDfUGzBV/kq1dBioy5a+Qdj5Ym29gJ8cjrp1H08WnkClZBJGifOfjbUTr08TqSCmx4WYExtEzJ5hOfZ7Aec3cl+vS39l3ktJx6GnjMlu34l8OA9vQl/fWtChZGY+DW2mGvzfqlIC2ktew3UVAz9RctkEGQyMeNkZrC4vVGZFj6yQL8SAtw</vt:lpwstr>
  </property>
  <property fmtid="{D5CDD505-2E9C-101B-9397-08002B2CF9AE}" pid="6" name="x1ye=12">
    <vt:lpwstr>3ZwgbfNtofwLRf342sbeTP+e8AErsPwv+5yma5u+y5pPOHHIENSTDix8MuEOCiGPdK6QBx/oRmMg9Ycl/kZwhon2bguXqzdN5fokNIhIaYr1iG3DtH8QT4o+M4IB3PB6hTjcm0VPHCwtjsaXN6MA74/330UYBaY/9D2f/Yltyav78SaInhfvNx2AufM5QjhdGebyeMTFi3Y+034HuaTj/aUKElr9ZrVeH13VUZ6EicJ2GztuK9N3UfDgkduHxzk</vt:lpwstr>
  </property>
  <property fmtid="{D5CDD505-2E9C-101B-9397-08002B2CF9AE}" pid="7" name="x1ye=13">
    <vt:lpwstr>poqgZG0MBEhFt4WUNo4zLci2bCd/g7IqyjyvVHaD206CQy085MMXRATK/efLSCHJ4ggBv+wQgpu6uUdAYPYUikR1ehq6/CgSQLs5b4icKTOv+FrMzW0xe3d9Aj+NTbLCYuK/BwBawwMia6/KTJItHpIelbVfg19z011Hwt0J4jf1hcpLnrR9gZpzJEFWUl/hbIIrJ/fCGgt0dl78O2oDVRI4ku8hTfX3OGPTfeowoIxNQl8Wll41Fa6pSVjElgg</vt:lpwstr>
  </property>
  <property fmtid="{D5CDD505-2E9C-101B-9397-08002B2CF9AE}" pid="8" name="x1ye=14">
    <vt:lpwstr>pJQkfuvEWYCxC8pqXQXrNO3OupNM1zf+d4czCONExWzcWISs+YK0vBgTXepYpSmTn9eTD8uUAWd0istDeJ70y7QSNus82U23Y6i8Q/ybQ2Mii1STWzVUxavSKcdisIE+Ach+cMlkpX0JA26m8EyJMME09kvCwTgEyBoXb+wQJykdkr62vSz/sOWYTNbwHloml9XmgRjEAObf24DM0eW23HEl3zDgCjDSNjFvIp5P4fdl6i+FFvqZ0Nf7VPZwuwd</vt:lpwstr>
  </property>
  <property fmtid="{D5CDD505-2E9C-101B-9397-08002B2CF9AE}" pid="9" name="x1ye=15">
    <vt:lpwstr>bzcH0cbxvjbLUkAGAodQ3atOq2I1hlTbKLX0rrRdRfvveYjD0c5y4TU2qq6dP8N1KlMxjO2t0Yuq6EB0aeLFoYMQpR5jv3P/s4jeqjcWbKHB0edrhGcGwXQH1GZMuqF/RUtuzUUnVfCDE6UW42bPbxjHpqg6//+Jk8Hiv6YuWv/7neLNUN2xqlE/kxrAKd0Zn8vsFP80iJeeUbjANL42oJ/9yDHLE7hNj7EvoTV0P2w7eEPUzsf+kD0I1By/0bW</vt:lpwstr>
  </property>
  <property fmtid="{D5CDD505-2E9C-101B-9397-08002B2CF9AE}" pid="10" name="x1ye=16">
    <vt:lpwstr>lWwBWhw5UmJqwyiVupUVmaV+tbL4Ory/h2XXYVO9xY6Rh0DqHdiLF5qfKe6JSwQf0t2bpqvuAlxIcPj7Xcv5u25pTv95tzA3x4THr6yK4Mmh7xAVh8Lef5U9xtqXgsjXgvxqtX8fdgt+hC1j3rfl5+6ywPFPSsKak/d5GgtcE9MZdbtaeCOoIfTSqmoZzg6RDEjgRqdAaO1khMyxI3O0skSNaLWphU2BdiZ7BuzDHkIK6gaF4Fg0Nr9X+upTlg9</vt:lpwstr>
  </property>
  <property fmtid="{D5CDD505-2E9C-101B-9397-08002B2CF9AE}" pid="11" name="x1ye=17">
    <vt:lpwstr>nq0i95m0la2Fc+CZAo2x6OG81Vp+wYUpsAf88TQ9EWBnHbRzo7w+SWZ8r1b+HownFZhX8jz5+0itS0gt/XyeSiz1vvAi6IrRETa4geN5658qYQlAK6nFhXLnfqnRloYXXqQCYGY3a+sQftdRJzl+YVWTdSdhfuVyZB26WxLF/DPiOQ/bnKtjeLnQtjgmboHO7kU7AF2a4I0Pcn6xJOgw998wuy3j7y5EAQaE9kZ5m5Bez9tIzK+s/uJVU3GB4p2</vt:lpwstr>
  </property>
  <property fmtid="{D5CDD505-2E9C-101B-9397-08002B2CF9AE}" pid="12" name="x1ye=18">
    <vt:lpwstr>JoDExKoziqIKSXDTn5CUWspE6A1BnZC+8w7VOtA/uDIX1iV6S3je7oWvxe+jdRmeSP3MglGauur7hK7X6SgroIuaLSwo8QdrV/UN3/EdPyMhURUaXcHqsMRAkXclIrI3uVIVt9sql8+7W//4E1CQE8fCSw5D1hIurasPCeMjkKamJBEMYwo4FVM9lrNS6f3j84PoQ/rdcX7vasJ6r9piWmeSQGxpmcisT1b0HHQq7SrfG8WYp3YflKfWvLgm6yG</vt:lpwstr>
  </property>
  <property fmtid="{D5CDD505-2E9C-101B-9397-08002B2CF9AE}" pid="13" name="x1ye=19">
    <vt:lpwstr>J03kn9s4RwpiN3v5JcOSYZmKRS/Bxx6CbOfxK4+XaBdbpNb+nyAon+lCBeHdZfS++//+yfq3BnYWNpNp/YVKx657idiuRQ3X3uWmgS6IQMXoZYE+TtPgnKjWcp5rL8dzj1smrH7azJllDb+zod9G8E5ymgm7iYVJqDCpjYk4nF9IOiOeAPLChbkCQy7ow3G1utV3hxlv0a85yltRJ9+h7Js3FC0l3LO5dco6EWVEuG69ndnN+yN/gKXJeCQWnpu</vt:lpwstr>
  </property>
  <property fmtid="{D5CDD505-2E9C-101B-9397-08002B2CF9AE}" pid="14" name="x1ye=2">
    <vt:lpwstr>YFQ1BtZWdbR6o6g0GLW337/RCNffL6C1te63041taW0YHOBAzeXy32/snqa0AaIH1MbmfbtFQ7iP5twXysKIfCfhVwYHXZbMgJUklhCL/11A/KGSOva2WswuBdDRMw05DGKAaARG8bfEyzE2zbQYzeHPOACv7HYuBoCSI+y3L2Y0zj7byx2xMyq5Oq2Mpvpjv+fnjPhcRmSpJor6JTrX7eyEeI935lqIMnIAsuCuMUNGrEayryWGdu1/nzhSlq4</vt:lpwstr>
  </property>
  <property fmtid="{D5CDD505-2E9C-101B-9397-08002B2CF9AE}" pid="15" name="x1ye=20">
    <vt:lpwstr>NWN9H1ItRlH/B1q5cFMTrmWQAEG0Hj7hrEozmAwANuUj4DQDM8LWCH+jccWD7w0o4pSdVdJLTnc6DxinHObwarz1CtqTIbYJojUKaf3a7opA8W7qj/tF4VKo3OyDfOM3fVkUYrW7NsS4WxNX+vyuJzxkB1ObF276slZodi0qTCXH6AjQOIv1i4d/ENjcp2MwuA1zP1VuXXSCSmslfCAW3r8r+Tc+x7G2srJ0URr9jfI034Tib+zoXzcp2TkA1Bg</vt:lpwstr>
  </property>
  <property fmtid="{D5CDD505-2E9C-101B-9397-08002B2CF9AE}" pid="16" name="x1ye=21">
    <vt:lpwstr>rOcUqVmQK2b8wpL+xUHHYz13Er/Gt05Sz2kqa52Z6za+5+iLFCLlySDjcvbmCDpxgfyS7A5Xfp/6xEc7EVeeagtNdmmj2zS8VmoUlAUe81zjVl7+i/NscyJ45whgDfICLs2qHy+dlWjI+ov69adjQTxJGKhymNvTk8sXhZrKiK5/2qCmWx/PdJbzY/kMjNN+t2G1oM+scq0EsP9do/LZ8zK+q0ChR0xPjWDterZLXxUTTy7N3p/0arDkViRXaHe</vt:lpwstr>
  </property>
  <property fmtid="{D5CDD505-2E9C-101B-9397-08002B2CF9AE}" pid="17" name="x1ye=22">
    <vt:lpwstr>agV7fslz/HORO5SI3EzvRvoENMXLT6JyEQ8TICNGV/Y4GS3FDXPgDaFgYTkuaQr0tXeaZwDq9Cf/dUj/ojBUIBmYWDq5McHmcCJrTXov7yG8c+v0T6vDu4uzXluoFKJb8Z/Brc7m90bxDqmEVNnqei/YW7WFQCQ2G2uyKcjHRu4hzXrSXUC4bSVR+9TNCTNUJHFqELwN9Vemi0GTsS+4XWX18+4NTd1nDZVdyf+QVyaA793hM1ipWqJ145hQcPA</vt:lpwstr>
  </property>
  <property fmtid="{D5CDD505-2E9C-101B-9397-08002B2CF9AE}" pid="18" name="x1ye=23">
    <vt:lpwstr>zLgX1IM1kXlPxRUnAv6qSsMzGayATZ/jhdpB/2ERrg+VOTdqrxStg+3wbNBP6fkwVBg/W3/g9514exJs6Bmpha/byuPHGSZvwRfFFPPTVDJA9wn20XEs2NFCXBLTqU6BA4/w3ikr0AZJCv5Qy5xVUmibRVuycgY8U2t6NkCeAQx8JtwoWTxQu4yXFt2lDg+xnYEH9mf8b1K0tK079wj5ZvpH5pi1J/DUTsGy/EmnmYLIfeC9JrHo12sKhP77SXU</vt:lpwstr>
  </property>
  <property fmtid="{D5CDD505-2E9C-101B-9397-08002B2CF9AE}" pid="19" name="x1ye=24">
    <vt:lpwstr>mOPZSl6dHShNMlDy1bcE2WhPQ9+r3kDHjvXAwWtBDn9Q3WxRVeLrOP/o0svpVhA3EYSphPWfw9C+SYcVGP3zRaoBhKSUytRWqrK7YmbDpEYINM0gJ571IUuJgXAdYZxv6L+y+bk1GV8t+fbYAUku+oOzpgTKdZ9A8fJiPvIzpbzKeHFW19fjKcDZ7e+qtzNfw/tMVz6mn7ZKjbp478iJ5WJsHSiD2ba3peSlD8tpDjSIRfHumo6dum/1kLm8egi</vt:lpwstr>
  </property>
  <property fmtid="{D5CDD505-2E9C-101B-9397-08002B2CF9AE}" pid="20" name="x1ye=25">
    <vt:lpwstr>nFDeccAeMUlv9Boz0CmxK5vhTXSt27mxPO+DlBzN1JJpXDDyTvIZr8wy32JHvzKlafZm2mzPn4txlcw1743G/eaD6XAnAOB/aUR3uShIHFW1+bRwJ5mp54+lMtCqxVJtTzBB/cBAh0An4ylHF3kW+x77D6ZzB/OzuSDc8C31s1pSfxgRuUm/RE/Y8u0KU401ZmrWlzgmPCRMLTdJdPN0n5wo5Qpjup8/FgbuTthDFGtxxxL0br4lw8CPHE2dHQK</vt:lpwstr>
  </property>
  <property fmtid="{D5CDD505-2E9C-101B-9397-08002B2CF9AE}" pid="21" name="x1ye=26">
    <vt:lpwstr>pc34HFmhuQv12a2wTrWBRJraFOFGW/RuUhvb/EcFo4wizFcDLA5IGYalRneOZNsO7dsWGaMELrwMW/WpSXlj6lL90Xybbv0rD+JOthnCxhQ2D9G39tfEdYziVj7FTocLvHjzEjvmXO3W7+RWreGGl4NB/iaNc/mGOJr1MuZsaPWK4z3JZnvLo86+4j0qRkqVbiMIiTomy9gwT2xAJM+5oAOtJNuxiLnc0gn6rB0r4/GM7gyE1JHGAb8c/mdnA1g</vt:lpwstr>
  </property>
  <property fmtid="{D5CDD505-2E9C-101B-9397-08002B2CF9AE}" pid="22" name="x1ye=27">
    <vt:lpwstr>hXjWb1bLuYaxlftivPKpfLcRle1rj5K6EPpas9tQXFzYfAF9Gs3ynZp1c9Z++1BHOx339FJDLYizhg+KPiHdDZIgtpFLj1UzM837ZT3A/03bEH1V1TpnkktxBX1oxWeVm9USdsnhn4+oScG3YMnKYScoplL1ei5Brx/uQmdz4aN29GeK/WnCeifMw6a3D/mVcIV100pgbiX9Yk58FuVeQJBmVtWBbCKP9o19tXd9GFYGWlcBS+ojKm9WJpeIp3i</vt:lpwstr>
  </property>
  <property fmtid="{D5CDD505-2E9C-101B-9397-08002B2CF9AE}" pid="23" name="x1ye=28">
    <vt:lpwstr>VTCc7TO4V42u4P0lwrM4h25ByLx4jS49GYm9f1t4SeZp/PGpvAU/Dj1/t+JWX4uCFaDlKRHnsVMdR6MkeAR567SYY52tF30brZEjIproNz8xSHqMuqClJdoNdzODw2IkoJYdsZlwWvHNfxo6c1wU7rlKLWUPJMPltUgzou9YNcjh9nFW7l76IX/RR/AwHvGBWGijKL1A/XAczRCT3xw4c+y1S0CbYW+Mua45bkfeCdVehDhEUPOo1PGesFBJOa/</vt:lpwstr>
  </property>
  <property fmtid="{D5CDD505-2E9C-101B-9397-08002B2CF9AE}" pid="24" name="x1ye=29">
    <vt:lpwstr>T30aU57qiwzNtFaKyL7JoLJocmkCKzOkbcyhRBTAdFwxlWJJOhPIoEnTrbxoDuBEmsD0x9WN/TQg3HFFPjcIobz3WlikgQhKg7aiNSOg/mxfiZCTHgkbu18rkSiUgatBrBV3u6WCNGPM20jG4Ar8uTAgTLm93XuZf6v2L42zYsxkwU9xHhTH6k4+H2nrkVIgNK5kIW5Xs7u7GB48lUtXZOq0xqMQ8blcbIZTsS/FWdFyjA0ftI5gk8ygKBnWXzy</vt:lpwstr>
  </property>
  <property fmtid="{D5CDD505-2E9C-101B-9397-08002B2CF9AE}" pid="25" name="x1ye=3">
    <vt:lpwstr>o7CiAH43wAErbnsyLq1TkRLycCKIvPGki6M9FLNXt5+KlzG8GJznQSK06uQ4ZHm2a+dYEY/eyXjQna2Q5ehE7hX6zPEzAa84pqK9RvwGSz3Hmo6flOAB9d5MbLYHMfxi9ctMa9gVZWH1J7il/6SnhwOBGBcqBOhr2fe5kgEi1hdD5R1UAgvrL4J7O4Pxj254XfmJkODwYN7ZyO38kb1MEagkDTm62cQA1IuzuMAlARgI8Lzl4/nVgfyZzsgzlEH</vt:lpwstr>
  </property>
  <property fmtid="{D5CDD505-2E9C-101B-9397-08002B2CF9AE}" pid="26" name="x1ye=30">
    <vt:lpwstr>b7s1VamcW1lZy0AuFB9UjhDiQFLHLC05WT9khqGY0q/2Vr4ZoL6Ek7pkWRXsc3M6x5H9Y8ARoGmiz4POduD2ZVV+IOkuip+22CeraPXTTXj4Zi6uuIny+9laIvf/UvCKAcjyBRyI8LqsoMFqYcrHiS6vkbKHvwGwQxQ88J6zgEy8uxOuTAaQBlaLNuH2fSaHuJN9GRqtqa7QS9G4MUBTNJcHtVEjXuqYPIqmTAHYjqHoVwmZbB+QtA+QSgHXTup</vt:lpwstr>
  </property>
  <property fmtid="{D5CDD505-2E9C-101B-9397-08002B2CF9AE}" pid="27" name="x1ye=31">
    <vt:lpwstr>uTsHqRp56c26sUEx+tN6Mdp+xjQgszbA3uB1GLm0TwwUdnBlxULP0/MO1vl60gEwt2hxYXWaPwN9fBGGm10cmtZMN/woFeT/nj6F3XNvfEN6JVdEXHJqK9dnEtbo2Yi/7s979nc8VNyRHYd4FEcu7twm9w4Fnudtp1nJTTcoeoQW+E7RdIm9I/0hAyLpfsF/2Bh0AFgFipLpyLZSGq/Tz1PVqVhWj+wDbDNJa0dZCC8iuRMCCuEhBAiJXiplp80</vt:lpwstr>
  </property>
  <property fmtid="{D5CDD505-2E9C-101B-9397-08002B2CF9AE}" pid="28" name="x1ye=32">
    <vt:lpwstr>38BkvrgDUCjmu4C/AvP+kiITaxs+Z50OUacStPOiY3ocJbcMDMorm/p1FL6AuL6wzMlh+QXtHJ13M4lQ1s6kaMcfHBburXHaSs9hBS1UQWmH40gyfpB99teM0dW1YQ7ba6v+4AFOhvDR/SmOc1kBetx69dG9po0sMzCea8l3KZDAt+IAbMcV+Sc1/OSA3qT3qzD3Knmy8OE4crmpEVOSwDuzGxV4Yoa0hrUowWpel3UuFDW6vhoHZQnzDZ4MwTU</vt:lpwstr>
  </property>
  <property fmtid="{D5CDD505-2E9C-101B-9397-08002B2CF9AE}" pid="29" name="x1ye=33">
    <vt:lpwstr>vQXk7cgaLoeXuNJYm03fp1WmJY0GfpfkrcijXdbMKr/i8f8MIBjbeb2JJP6FMw3/P9Fef6aXk7uRWl/GGbPrMUESTLSqY1u0tDsbV/P5jvnv3yALmf971DoemHDTsMGJxW1Lh9hyKXMJamuvSUbyVKQi+qRTQh4mBop6BWBPAD56U70TgOTvUYVQc3UDSt84Nw4KrUDCdkGhxf+Ozcl7tY6DFWq+UflqVvIVterfkk2NQm+YldK0Hktk7Ky6t6N</vt:lpwstr>
  </property>
  <property fmtid="{D5CDD505-2E9C-101B-9397-08002B2CF9AE}" pid="30" name="x1ye=34">
    <vt:lpwstr>Q6iK6PiFt9SHHuRlFtVWknNypU5tS9lpfkC732bdDNei+CXFvuMXmaGmltO+ZBf/Lw43NpPoDf0JGibp2mzNaHcQJZOUk2TQm/nePm2X9/pPt7mkNV6UPTnKz1PT9+wJtOI4jRJVWSEm3iTY/3kcUItu17veOE7UYS4us3JQ2HQxzQfbv7g1yM/29AGt47pNu4DLYDsYyfmw19l339oPYSXnqGC7+QyKyM2yaWPUj4xQjTX8LHNXUIvtUORSl9C</vt:lpwstr>
  </property>
  <property fmtid="{D5CDD505-2E9C-101B-9397-08002B2CF9AE}" pid="31" name="x1ye=35">
    <vt:lpwstr>PlfC/8uIfgrKz8hGvSGfc8SjG46x123NUOF0S2osGvj/1Bi5Cis9OwjPR7OKzmg57MgshlTM43JHzY4pWKE1BQt9tKixwJdpz3kgBPURsH+TwyI3qsauNaDYyPCBFVgPnIPMByLYug+VVEUMRZbZcnN8D3xX05cp5YOYLTlIT4d8p/EOcDPvnCU6qgeRHlmkgZmwZwXjI8R1cbdcWaGDu9BBkkOEtPQG+BEMSrfKrBoexED+7nZ5AyiNmKxN8Qg</vt:lpwstr>
  </property>
  <property fmtid="{D5CDD505-2E9C-101B-9397-08002B2CF9AE}" pid="32" name="x1ye=36">
    <vt:lpwstr>XlKK6cUq5DZUMF1NqLU4vBizWECszPsB6DkDluHCKrXvYwLXjgEF6sK1khvh0dZLT6EXjpg/M2ub15rmRHug0QA7SiWxRt9arwiPt7t4REld9G/eKkTs7aa2D5MeWM8cnV+WVgWNFGPokCn/Z/M96dny0f4FYtCkaVQK0+zbIjSsENbO0U4y2h4kHBX8XOBwZcNBaopbx06yuphy0ei2qhFfMFete3OKMuMwItLx9rJphhgIfn2QvBbjr1RIj2c</vt:lpwstr>
  </property>
  <property fmtid="{D5CDD505-2E9C-101B-9397-08002B2CF9AE}" pid="33" name="x1ye=37">
    <vt:lpwstr>X9qSSMXF5ma36EAN4so1PCdPVFbRSvH/DUrCoSJ0WFkcJ0a5HjiwZxxFWj9jAirxojI1FY+hGoETda+iYvYlvzZ/Y8kHf9hC7ZE3N05Lf5pm0J74DEcFEU50AYY7lnBhIbHE/KMLzv25T8i9DmMrQj1Ver/DzIh95QzoSZwYHO7Kp69ZE8JoAKB/4MpRQ/syiE78ZPdbf6yfLdPLS+wdBJGBhs/ffWF7sS7pYCeH3cSm6e+AHRcoDahn37ywVqO</vt:lpwstr>
  </property>
  <property fmtid="{D5CDD505-2E9C-101B-9397-08002B2CF9AE}" pid="34" name="x1ye=38">
    <vt:lpwstr>VCeH1HUn//YiMuza4QVWidrhrV/hDCV5h9Onvl/+tNECdxe07F0qm9j4+SsFlDF53W8TbIdbKT78rxvJcnNuNJ+9dsfG3kStph5AO/g5Q255ro5Wo2Uzb3NVFEpsa9t8fqwa+6ClaWKip/I6RIoIQ49reVfdydzZ/0g2iDTbJ3/XV107DfZHwCsKlleZ0LYctZr7sqTuHlfrMK/dlGOEB0nUpXC8ytyF+8vfiBCo5kDAus4VQsMNnyNZ1iynOr1</vt:lpwstr>
  </property>
  <property fmtid="{D5CDD505-2E9C-101B-9397-08002B2CF9AE}" pid="35" name="x1ye=39">
    <vt:lpwstr>WZ9uwq/k+GrlaGjMJf1MdaE/M3hzcR35yoNfPv/MkuhNm+cB0jw+3I8eHIQftjfU1RlfMKUsD9CwENiZAfYTx1kHFWlF8erPgCnZGhZEcQtLP8CJ0cbf6j/xp9Jdni2iRTgSbQ7vfkHnhdU3Zmlgfe61DBCAdE6mrnWcAabZqDeKKYe3SFo/rC6wPoIUWF31Rjx1gA/OPGvrijiTQFmMYqZWNDakiF4lM5GRMaVU7NY+j0v0sJSd6jGwJOvx2Gc</vt:lpwstr>
  </property>
  <property fmtid="{D5CDD505-2E9C-101B-9397-08002B2CF9AE}" pid="36" name="x1ye=4">
    <vt:lpwstr>d5wkEyR8e+yoq+RYWb60C+K6MMBJBZdTUUi3HtZ6pdYGe0wwVnSKUbXHKlKz6yfVg2JDyd/gIJaJO8OOa38jXAaw5XpUkq2/O57i3dw+d1V0WxdZxoufmlgehNHl3+IVaW2FvAAkcj50OpWzusX1z29m6xY4eLPo2ujvZPig8qFVWkA2ayTQdDl4E1p1GJHs+FsfvOvKWz6s+NGoNOJAoLf8piNgqdtkqo37tEJxWB0MqTGXKLufzmv0j6RTvjM</vt:lpwstr>
  </property>
  <property fmtid="{D5CDD505-2E9C-101B-9397-08002B2CF9AE}" pid="37" name="x1ye=40">
    <vt:lpwstr>o652acQVRQUj9PxIhaOvV6O9C/7cSJ+mHhGktOBVGkrKGE2wSMD1P0HhjGEkphclYsqvVpEuihq760394cUrBSYgghuceXZpzviqttM2liwLsSsRXACZAL0tRhBoSfeN85rB6XtjUU8y0XL5Hb7UaYDW0PhD0eN7u3HtQDehv40axSt3Upm+dJHEeqgT39i9pbd2mX82gEsrS1i7hmbj5WAvXUdx8fCD8nNq8ZZ2UIxq9NSKaHrpFRJv0G9oJ3t</vt:lpwstr>
  </property>
  <property fmtid="{D5CDD505-2E9C-101B-9397-08002B2CF9AE}" pid="38" name="x1ye=41">
    <vt:lpwstr>zvn+QbYICU+ynrgU7J42ZhXO+KohBczwICPm84MnQ+oN1rvtjg4hUtgrfNqpGQZnZeoCO42bTUX402b9jkyvR6vyJkCOd58TTBs7r4//SpxHP9eKDk1LmJZTrcCoCTpe9A6BINxZX37e/XG1oKWccesnsFgbaG+FFBwg6b6sIDe0CDvmTehYZZ1fqI2Kbbe1q/noUOJjBcbGAnnCxPifS9th4ecaqT5U8ekpCxDKTOKIl/nYJ5AUUvJiCELDmMh</vt:lpwstr>
  </property>
  <property fmtid="{D5CDD505-2E9C-101B-9397-08002B2CF9AE}" pid="39" name="x1ye=42">
    <vt:lpwstr>jEU1eL9UdajO+UD0WZgkMPHs+N2YJFCwwN+XKpsZJDkhTqJxZULQ03xATSe9E05FxqwbASqpKHUNP3nefMgd/y6ZLdSA5QHD5FoWYEB1AK8kDE1QlODkmmI4WBHw36pPmR6fvsIiNuoHOacOP0+sMfJ/uu7e+p+S2GB6wUSYLLu8nfFo3vyhmBv7/U9kzte2llPQ9qcdk0ceLSY/lSywzMFcAyqIZKmyY6XBVzlSVjHn8mOLiB3FVPabHUKJkez</vt:lpwstr>
  </property>
  <property fmtid="{D5CDD505-2E9C-101B-9397-08002B2CF9AE}" pid="40" name="x1ye=43">
    <vt:lpwstr>lrCTlGpi5g5+wkTNLEXulXu/ZR2q6/FAa1Ye70/JfAphrEFaP8+TLqhXF6ZxHOHfTJ32Iq0UVLjFQpdBc83VZ9xYVIrNkRseIk7Dix6L0id46x1Uu7rtfxgNCd/Xoalfrcv5UecP43RVWIG5gl47T9ryvpn23QxSZ57CLrs/rndn7valkCkNyNKgUJkSUbYMaxJZ58WuHiP3487foKWaaWziMnKE9Ok/601XqqDAKo223HouGxXzy1QcJG67S3z</vt:lpwstr>
  </property>
  <property fmtid="{D5CDD505-2E9C-101B-9397-08002B2CF9AE}" pid="41" name="x1ye=44">
    <vt:lpwstr>1J7prrhHrecSxEexwstXhQLReV1VKsR304adL3cxr8e+u9foD/xI6oT4g6y3gLnl1sLIjD3gJ9MBPQHhU+NZKHc48AxOUrgSlbkrUTi6GMUQDfHTpzPwgSYJeEiH5vE7G/6sCdEFI1PObfFngA5Mh1SL25dEOLZ+qiWXXYsoLXo6xBLPM9Q7hmY0F2KhKWcQc2e6Xw/maIlSzss7+O5eBQ2mKsFQHUAEwuAYSHRffHpU3RiS66o9xfHxGydvzfh</vt:lpwstr>
  </property>
  <property fmtid="{D5CDD505-2E9C-101B-9397-08002B2CF9AE}" pid="42" name="x1ye=45">
    <vt:lpwstr>9SnaFI6Pd5cOEYmj+Sb0lqtEjykJ4938qNY1YKhRZwsIwYGJiJo3xVq4UDVm7+ktaReNqxAckLRMy6B4Kl2vQOT7m7tyGE5D0ShlKcjQtoann942TUo/hZZWIvFYLn0Rqe1kB+o3Ncb3vLJUG/+GgRTw9mlM5RLP118ibKwuuoYjjEhIWqLRaa8W9XcexSFWeSsBwzmmKlkeOXOpWbEOrCDZlGHsYnvMtve6sFkdhDhVwcH/RjxEx5JOItLQovA</vt:lpwstr>
  </property>
  <property fmtid="{D5CDD505-2E9C-101B-9397-08002B2CF9AE}" pid="43" name="x1ye=46">
    <vt:lpwstr>vQHPkrAiZYlEknSbYmcOHaYCj6qCSssO8mYKw8eNZ8YmwC9sCqgbDtKkRj3RZdVC1DU0kkqpzF2kViOxqVaiXsFvfLoEdI5k38krMl2jIxpbNjl9/fpAR9ks6Oaz6wx6clqysCjqgolAebf5baUqwUkpO+qFipmYIgg61V+8tp1ePsqubAGVB0wmOitSWGWABoFjF8XMWPmmaP7sxSj7wYdF/8S4z7vxSdjvaIQLN8XhKyDMbShue6A7+XK/fyI</vt:lpwstr>
  </property>
  <property fmtid="{D5CDD505-2E9C-101B-9397-08002B2CF9AE}" pid="44" name="x1ye=47">
    <vt:lpwstr>Bx80hvGAjP40zOwyE+LlpvwqR5M+PX6rsgyoahBaDI4AuN3k0hKzJ0deYXwApPHxAxuQRnbkyAxy0O4u5b0QAXn3SrBBWlwHm2HKfVmpZMQSBkcERDusmtums8tjjFbJxyQ0r13dYwNGSl16f2dGOado50qF2LGPP7UmyIig86GCh5gJpUhPvF8HcYEK5+mOqmqHiWL9i0oH3o0NPlBNNXSvnlYxQOgkuv/tdwAusVznjOYZCWdtsWQQB8gRif3</vt:lpwstr>
  </property>
  <property fmtid="{D5CDD505-2E9C-101B-9397-08002B2CF9AE}" pid="45" name="x1ye=48">
    <vt:lpwstr>BwWq5P5mubAsXeUyywMqRFkvCOsWSI0q8XjlA4TIWVyhx+oImk29rpnKTnx+yWBbupJvJSr8MbT6F+cDnsxoAwFqnGPOcZHcsJxvidpbB2LsoFOunWoM+EyjZykKYjOJeWIf3Nu0s4Xg5k3yrr1Mc0vzH+u32a954KssHsMaQgnCkSRcPU7yNPK74gacnW2bIWt7vafLfHKizaeVuv3mFfx3JlYRn6ooiy2bTpn6Sh1+JjlLMKBJuhRlmcNDU7a</vt:lpwstr>
  </property>
  <property fmtid="{D5CDD505-2E9C-101B-9397-08002B2CF9AE}" pid="46" name="x1ye=49">
    <vt:lpwstr>JtO2Dq7CkaXM0XmWeC9RfczLsAnzG7GfmNuywjQ+mVbIHdyoZMJntj/i9Y4+rXWx09BlzsaGWokUtcvNS1EibpBVn3FhjawYBZTiJDYIowCNyUWpMp0KqWDph9iu6teG2I6BPpfW3eE574BGqFAJbtNvAw6pvBhFGx8lduDZkMJEwLCJzUKovOnGtiKxWnXNUrpbp3a2HZBWqniH/EOigF+6Bv+mluD+cD6FL6DEe+Au0Lupy8a5CA0XRgjKPjN</vt:lpwstr>
  </property>
  <property fmtid="{D5CDD505-2E9C-101B-9397-08002B2CF9AE}" pid="47" name="x1ye=5">
    <vt:lpwstr>r+Ju7v1mhSlKGzoryZ3CrJtW9+gNe1fHme2t9yOtUNOHXtWV/7lj/8L7iKN8BAxOwKheFvAIMn/tyh/YFsc0ZMfQwuA1z1dNVQsNTlPJ7hwwI8V7t6HdrSKdn+HWXhYfopwPU9Tv4/bQ863ATxKLzyDO5lrnSYs9K0jf5tlViFxfVpETAVfCXF6OUgVzLlbkTggjTE162COsMfPcfXe1tHwxE5fFgvTZWjY/KKbY72W8VC7dhKBhjQwPL8YSVi7</vt:lpwstr>
  </property>
  <property fmtid="{D5CDD505-2E9C-101B-9397-08002B2CF9AE}" pid="48" name="x1ye=50">
    <vt:lpwstr>FhHs5sTBtHVRcsR7Crx80/vKd+I2ENGkr84CJ3oKA3vGsufNC6Yh1saQGvtsdVL5wFSy87Aq/M0k2VnZXW0mYkQnnB4QCHAL92484dD7NILzK1c5fbtBJyAS0cZcUbMO5xhC8fytN26sMp2EmDXJY2xaCQBrYh6g4tbORy81hDT5H6U5uEvje76FdN4qbxFzx5ITeRO9L9INNM+XMKVJDWbpZxveNO15Nq9hXCMeJa0A4/w8r9SrOXc1R/2NNLK</vt:lpwstr>
  </property>
  <property fmtid="{D5CDD505-2E9C-101B-9397-08002B2CF9AE}" pid="49" name="x1ye=51">
    <vt:lpwstr>PRNJE85YMyD1f//FPx+jEay6vXGp/eVCsGJq2LtvuIzlumK4wKjvBGBJbbk1k8r8hlXyWYf0mtvE9ncCbyDb2LeAAiPn9Ixeeloz7mR0mn4wcfRtTCEuhIFgKx9RAAj92xi/Ek2dANC39nVNKgkZ+d/AOJfdv/AiQw/uDLBB+S3lP9BqTJZU1wwhkVevR689K0f4bO9BDCbIEg9NJnYBJDHlgc+1nBU52hVtunKZQznNwB/yp9t6WZCXWiUiTUB</vt:lpwstr>
  </property>
  <property fmtid="{D5CDD505-2E9C-101B-9397-08002B2CF9AE}" pid="50" name="x1ye=52">
    <vt:lpwstr>MRfrL4mXD+9AwqT/63O/+d29aszJXRwBWdgG7cQmKSdheVN24XpWBhfiSXcMfimWun+3MvyQrIPTNZnQcL//KnF7V/6LBz/GqlOiyJ8uG1Na6DShhOuRtpfcM7sYUU17Ppo7P0UyFo6AmrYicspl4xsNIGe0kp/COpn4q1Xojeo8L5QazmWTY2cIkTYLaXjz/x83KWVp4muLAs8imRkI9CXIMn5z/LXt1qILw51UihEhnvwvfkRbqCBJ0k4Np7x</vt:lpwstr>
  </property>
  <property fmtid="{D5CDD505-2E9C-101B-9397-08002B2CF9AE}" pid="51" name="x1ye=53">
    <vt:lpwstr>mPC+4TUS/96sY1ShEfHC+PH2PeP7Aef7GgEtF8We5/PNMSVOq5mavmVbN0xOF0xuxAoQ0f7I5fuIgDNnQ4lflpyBHner9aoVjiJ8s0fMQXNopTVO6h/7e4U4/PUfkQuycamqJYJd62uGDxMrQ/x5pfSBUX8Gq1q6/8LtDyePjYZrx5jmehV4RJ0EEEsY4k+OFkkeKVhFstbaqv96eqws9QRjJH6jPxPDiMLBeQeNASrPXXFwW62kbUmkCHArqZ/</vt:lpwstr>
  </property>
  <property fmtid="{D5CDD505-2E9C-101B-9397-08002B2CF9AE}" pid="52" name="x1ye=54">
    <vt:lpwstr>2kwCXQfJzyL84Z9/LF3vdPWrsJ+zOsjliESzZ7q/O4TWg2ZwHoe0DRWCHUY9xI4Q+hE0y8pw5w/L+ziq8vFNrP8I2n19VRdRAInxXTYUHOo8tzu7rnlITg1xE/aAAOCgUxWKfuqQUfdG9/QJ46oxuiF7/MsBwpNBHWqjiBjzr7CiKzWMrqB/k48OCOlk4RSvPi/ZbpK5aDBLSqroNYetd2kxpmh5fXerpCUO/DpBupIi/ManuoLFnwCv3xoqQy4</vt:lpwstr>
  </property>
  <property fmtid="{D5CDD505-2E9C-101B-9397-08002B2CF9AE}" pid="53" name="x1ye=55">
    <vt:lpwstr>O005xVyeBn+QWIR/vxXZbm/pZRqnlQZl+Am1b477Y5iwvwE/zlCSV+zasxR8IuPIN+uTS/l+xZ62N7RevtrH2/58yHZ70bGsT//HX7WdUQYmk/AU33mKWEIN+NcKMX1nujr9sUmZef+GJbGmjg2nCQzx37m0dgzBPJgwWqfxeFqr31H9PszMXTtlvBPgY1CWkwwZfoENl8Z5kH0c5Dsd9/7oN0VQSs8QEUe2x/kUsAjd41rapwH7ZiPc3XDgySt</vt:lpwstr>
  </property>
  <property fmtid="{D5CDD505-2E9C-101B-9397-08002B2CF9AE}" pid="54" name="x1ye=56">
    <vt:lpwstr>sDlR649BJ0GgHCKaAp0v8lUQINyMBeBoNSHmsP1YG2Bdw/ptd8SJ3wffOmiIpljoDlf9nf5kIjk6ZBarD0opcKPVWF7FE3jpfrtHyBxG3rEVyf4fZ1Y29Q5Ib7sWRLnW5dvK+LuxtJvkM3Djm6eDcfrIpQoBHdTgAGnpLRd+6LJ3br9Ed9lcPWYqH0546vehcrc92unw9EmxQB/9CfotI01ifnpknU9qaq0Oew7hAS5WtHmaPIhhFa0WNAr0CbB</vt:lpwstr>
  </property>
  <property fmtid="{D5CDD505-2E9C-101B-9397-08002B2CF9AE}" pid="55" name="x1ye=57">
    <vt:lpwstr>EqH9bmFQQyDC179ah8/F1ylB+jX6uMmOA7psJEQ6VJNyG3jdWf2dNstp7XuMyYVv5dlQvu9/FZFqPAYItadGtlaqSErabSNI9tN12C0ZfTrn8HtBq/aRzUOnIeSbAs/F/mLRHPPC+P0tyVjnvotBFpv4XZveI/xU4qmOJ0CcXt5WiONyfsSl50WvRWNBX5CjcmPFwM9CWLfpC84JBpAkd8hdFMjKqclPxTaTJWeQPDZy+Eo6tUWIL/siOxZP3H2</vt:lpwstr>
  </property>
  <property fmtid="{D5CDD505-2E9C-101B-9397-08002B2CF9AE}" pid="56" name="x1ye=58">
    <vt:lpwstr>5MhToJENYHIwtR7M97cYB09Qx445r3UmqSQXs3L7sR6Lq6yxRAT5xFz1gblE/m1nk0/VxiKjycF2/c4ugoDNRRXbMXiPda+bZqL4uKv262k/fsM2SHA+I3oYuYVt3F4pjGLdzdi7FW9/qbbY121BdaHNjWwH2JK9EdohZsLRB/+U0WTxZAu2w1beSO7TN56W3TBRTYiU65tgv13gXufYdSVmwrGeFs/+kTUSPHT5TYipdG8fn85eV2jaocshZIg</vt:lpwstr>
  </property>
  <property fmtid="{D5CDD505-2E9C-101B-9397-08002B2CF9AE}" pid="57" name="x1ye=59">
    <vt:lpwstr>tiGlwF1DATH3Yf5HiqdhPeALpTCa4ILGQOAosD6sappYm/XjK3lZgd+xwbcWC7fLJxEV3ZMdypJb7X0r7ji9VpvCMuKcGbmvM0HfCY7NoetZ2tXgC5nay2x1jeLejbK/mivgjWfGE57alwN+I6yb4u8rDk1nAmsHk2dBBGNagX7TnNwUD4rQONfntxJKzyvCThj6SCB6niCCEdyoOE0+UUG/vx8+G3cI5cZGXsDmhSplKxGDgwV65663i9fS/3T</vt:lpwstr>
  </property>
  <property fmtid="{D5CDD505-2E9C-101B-9397-08002B2CF9AE}" pid="58" name="x1ye=6">
    <vt:lpwstr>7pPP8Qf0xRn7KZjHbsXcixmzX89EZ95rOT8meiyiIf2/4XZMRyzBiVrTG90NZvdvw7FFDsnUho+9rBIzx/wkCFypXrmsmcYh23VkcjCOpCryeixwrgm7U6sBNeqy5u7uEfbNhV3zoJqQQ5sQ0rZ9TOHpEeETQDS5jliY6kLuSWIzJNqItYHPWaDom1X1Y8JfLn2NG5qYbJrQLkSU9rwroB+VoQbGCfcJz99w25mw8CZdz1mCn1hNRpfR0wONbpz</vt:lpwstr>
  </property>
  <property fmtid="{D5CDD505-2E9C-101B-9397-08002B2CF9AE}" pid="59" name="x1ye=60">
    <vt:lpwstr>6uKO/JxgduJPbkf1m/7opYW96PSJAsX1KgJTpc8kGhvmazF5XSidSd+lej8ABSigyiwp3gjhXFvmFlZs+9mGduVk5JVp9rLTbOMzncSH/ZYLvMKKhUIF2muRrFmGyOKhEJ4+rj29IaijIcNjbogA00Vxni4j0QcBp28HJbZWNCDSlrxM8qnS6ZKEhaCmZN7/9oaPGWZn4Gu2QQxx7OlquR5ch6cPWvem/ZlDa0WKtdXM67dxfrZCHHUT/nh7LSM</vt:lpwstr>
  </property>
  <property fmtid="{D5CDD505-2E9C-101B-9397-08002B2CF9AE}" pid="60" name="x1ye=61">
    <vt:lpwstr>zoGpPAe/ab0n8FW3OQABMGVL7jjfLznef3KJrDs98Fv4Cq4tpn7biAhlEjGR/XBUpflQwynnqtSJscVd5BCMEj84NGfmppXHm4aieSCwUJPbwXyQt0TPedxNE4860WyzlYwAkVlr/Snq1ZOpXZAxhX39wIgF+fmf6KSeEAf4azTh3dqPtzZRJ3oXml9eEpsjtk4wMxDyIks0d4fmiRTQS+s+AwFWkn7psYUS6FSDS7K7wTKee5/t2T4t8jaKaim</vt:lpwstr>
  </property>
  <property fmtid="{D5CDD505-2E9C-101B-9397-08002B2CF9AE}" pid="61" name="x1ye=62">
    <vt:lpwstr>xh57vgcd4TC2T5I0/jttzhpazRtO1h1wZSIslXb167dlUAKJO/bGKm8tzVLbXBJmljGxo5+NWIXXZXGVRm2kHxm85YKfkjTo1UcS8Q2Gv/+GLluDyjneD0uVsz67NV056psA6ptHhgA2iKatDVodvSqFtQDSTDwdzmfrz7XnASqjvuUTo4m7K7vEBHO7QMERTN/RkIBW8r2y+k5kZfXR16S7h98K3vV3nYzTymSLMu9PGypfuoGBe3C5gYGp6Ea</vt:lpwstr>
  </property>
  <property fmtid="{D5CDD505-2E9C-101B-9397-08002B2CF9AE}" pid="62" name="x1ye=63">
    <vt:lpwstr>NRlj2aoAY3yYLcRTn+mJTJCxUOorJFitXNKvIJUfh19+nPGGy0HPN13qCwPcCMrZ24OltGoiZ4fNPrr6rm1Ak6Njo5Xnqeyz868lXuXAY6prLOJg8yziA6TPStkqvQ7g7Ia/FlxvYvxzLoZsK5m7F0EUHM04THUtbdmIyVIye707yXN81zy6NT9qaJIk4Lwk5b6GrP2ePsKkD7DbJLq8HFr9lazVSZVYvafkxu+SP52viNVf9pQ1WCkuPhDSO+P</vt:lpwstr>
  </property>
  <property fmtid="{D5CDD505-2E9C-101B-9397-08002B2CF9AE}" pid="63" name="x1ye=64">
    <vt:lpwstr>7nYK0NoUsCbkfq9qQ99QXIF0BuwYcAmPCEPSG6dVyUj1pRXmwQ+3ZFPmRLWbt/8spfrpuSqvupv/cjU9L0uWPuJJubC1OMMr6o1eRPa25cWJkL71UVXYaLAdhsRN7b2nNm5TFXNes94uw4WmWpHrT/3u2mcMg8g+x3LGMbBEmuCc/AVlwtwVOcgsMKn9wNOw1l46h3CwZVyEeYblV/FFLoVPSPCE71J5Y5Ji6lQj/jpo73VfwzhDL8UYgW/H+bt</vt:lpwstr>
  </property>
  <property fmtid="{D5CDD505-2E9C-101B-9397-08002B2CF9AE}" pid="64" name="x1ye=65">
    <vt:lpwstr>V+NujkSxwlSADtJAId/STBwFUvHvsAdzfubr1rW5cLPdHyV+X60P0sxmhFL0YJnv/zMg/JC5VNAVlOpIdxutNduKXS8Rbpxje6m9yzY+70xtCqZ/5fKfWwoIzFtFz1Fkf1xJ98rIH5j9M33sTvY1iRmVA7UY+RU71Y9Oc8mpf4FNSUQraIaGDQyOjf9Sg2NVp4fC/S41ruJsST2DipMNuFIYgt5GFf7M+4aBnwz0Tps3Xxbm3uYmSpkMNn0Awd1</vt:lpwstr>
  </property>
  <property fmtid="{D5CDD505-2E9C-101B-9397-08002B2CF9AE}" pid="65" name="x1ye=66">
    <vt:lpwstr>JC6Dv/1iQlxx88CtnxBz8n/ocJTONFfwUq1Y8kj38AQI2AlfkREJGHulNe1yMJtRp7UVPqtToU/hdyQaqrOr89Dw8D8NntY1UIVOcKA/2mJ2hOyuV3haV14K0HttxGQrHClzAqqLhGqrEqMebwozWKy7+KzFtRVSAAoh9kgZLEkiVIXILE7QAJLhlduPD1j9dOfeZMMc67fh6S61xzL+FoJpFu+/RLVVTwZSYl25z70RGJrkVhT+93tFaa1X3+W</vt:lpwstr>
  </property>
  <property fmtid="{D5CDD505-2E9C-101B-9397-08002B2CF9AE}" pid="66" name="x1ye=67">
    <vt:lpwstr>tHchyUdTif5vN41wR12QVDBlwyfw82r4hwM5lpwWhNZwUZ3M3EHuLWKfrXfm6sGZ9jWhH60CDneZ/zL0wVo/y/B1Pv4F7Dyy1pUCBgWukLq+Lh0f4yMUuBgJBWXXCsgWk3oyM8SOSO12xcUmH3qIgoT/uzkdZRIMt7LZhQvcjHtg7hwrKl7QS5QkQPW3xp4DHwnw3LEUVzjBSbYQfFPA/HfdLAVZ8nAbNrNsFn4UPQt3iM+1HC7LPbAxZzi27JR</vt:lpwstr>
  </property>
  <property fmtid="{D5CDD505-2E9C-101B-9397-08002B2CF9AE}" pid="67" name="x1ye=68">
    <vt:lpwstr>M+PfrtKRxkoxrUQJmth0pSc2DgU5Y4T8s7x6bCvz+4sblYiPraanLSMdxuUJUlk53zD4lXAcOttKyIfHa3q0kzClLx4/TvDXdWNI9VQufA6ovg6zjNxBokO/0HyvmPo775pwyQv4oyY0ReTHtfnOWghznIVziTJ2w+CQUZKKVrM76OpLqBM1k674ltlz0QjzYF3A1ADVJqo2R0QUGjb8qe7GTP6cUUr9mgcDWqLYfFNCm1vMD43Yy6jo2HqTaOO</vt:lpwstr>
  </property>
  <property fmtid="{D5CDD505-2E9C-101B-9397-08002B2CF9AE}" pid="68" name="x1ye=69">
    <vt:lpwstr>c1JBUhZQI7cv0V1uqSwrKtTzj+20x/DwENzh/vcUTs1Q8KS7HAJuoVnb9H5GEwIEgRAAA</vt:lpwstr>
  </property>
  <property fmtid="{D5CDD505-2E9C-101B-9397-08002B2CF9AE}" pid="69" name="x1ye=7">
    <vt:lpwstr>w8Lf2qY/L7cWH/ldj0snjlW8q44xYRDHuFWCa+WAAlk/weoy4+X+OQtI8P6/UUih73U0GiXql7x0aoCsfVZNDnbJShG8ZcJ68tAkoTh7KkCPC1Mo4QlmgDJG6nyok5JJltSyZpzwHMYp/HKHhwOc+8WKosT1A/E4tj5uuZn/Jj7kdL1txP2LhpCAxI5ZxHWCEW5yvimpznxGv2U+OoOkWIiEyYqWqxyRL6AK9a6uYXqzas+DEO1FJMwJ8mV+Vsa</vt:lpwstr>
  </property>
  <property fmtid="{D5CDD505-2E9C-101B-9397-08002B2CF9AE}" pid="70" name="x1ye=8">
    <vt:lpwstr>93GE2JaY6jMxAoJW0qxWIsB+ZoaW1vhxJ7kZ7mvHA3YWKS7HzhhzsCdyHLz4wdqkDtibd91pC/g3B0Oz4jO8Tu+usyTH7tNyXhxcqjx8kbzXN/aFUvQ37Xbax738cal/KGNZOt0iL080PTXzCKMnLh0562pnULA3RQHPVrfb2QAfuQAP0TNh+RvdXxWA8V89dEpbuWeWQz6SgdH1NKbheIMmvgIAzn6sBWzqt28aFXf/y1vDz+zZl23oL1u04My</vt:lpwstr>
  </property>
  <property fmtid="{D5CDD505-2E9C-101B-9397-08002B2CF9AE}" pid="71" name="x1ye=9">
    <vt:lpwstr>g5/gR1slD18Wp+FRyXP19KCC+jeN1MiGqgTOpB5y4APZQDgQ9jZUUThNq8hiJ7XsHAaE5yuKMOvT3lZ2dTDq2buuynDCQFJqkj5+MIXK3SCWEF/sd6lErTrH+kyCIdGiB+mGr2XfscgQQ53zw73Lu8P3hukAoSAx4SVa9wbRALTZVHnxnM6XwQ/m/1BCjsBL1s5CmrX39BxFSlTcNshWQl8UKN/MWVU8/1FjfOieX7MxJ/Cl3dJVlxPJKN7zc2+</vt:lpwstr>
  </property>
</Properties>
</file>