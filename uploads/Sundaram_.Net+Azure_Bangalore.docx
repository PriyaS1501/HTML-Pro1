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77EA" w:rsidRPr="005C11AA" w:rsidRDefault="00E21F26" w:rsidP="00DE77EA">
      <w:pPr>
        <w:pStyle w:val="List"/>
        <w:rPr>
          <w:rFonts w:ascii="Calibri" w:hAnsi="Calibri" w:cs="Calibri"/>
          <w:b/>
          <w:bCs/>
          <w:sz w:val="18"/>
          <w:szCs w:val="18"/>
        </w:rPr>
      </w:pPr>
      <w:bookmarkStart w:id="0" w:name="_GoBack"/>
      <w:bookmarkEnd w:id="0"/>
      <w:r w:rsidRPr="005C11AA">
        <w:rPr>
          <w:rFonts w:asciiTheme="minorBidi" w:hAnsiTheme="minorBidi" w:cstheme="minorBidi" w:hint="cs"/>
          <w:b/>
          <w:bCs/>
          <w:sz w:val="18"/>
          <w:szCs w:val="18"/>
          <w:lang w:bidi="te-IN"/>
        </w:rPr>
        <w:t>S</w:t>
      </w:r>
      <w:r w:rsidRPr="005C11AA">
        <w:rPr>
          <w:rFonts w:ascii="Calibri" w:hAnsi="Calibri" w:cs="Calibri"/>
          <w:b/>
          <w:bCs/>
          <w:sz w:val="18"/>
          <w:szCs w:val="18"/>
        </w:rPr>
        <w:t>undaram</w:t>
      </w:r>
    </w:p>
    <w:p w:rsidR="00330C05" w:rsidRPr="005C11AA" w:rsidRDefault="00E21F26" w:rsidP="00DE77EA">
      <w:pPr>
        <w:pStyle w:val="List"/>
        <w:rPr>
          <w:rFonts w:ascii="Calibri" w:hAnsi="Calibri" w:cs="Calibri"/>
          <w:sz w:val="18"/>
          <w:szCs w:val="18"/>
        </w:rPr>
      </w:pPr>
      <w:r w:rsidRPr="005C11AA">
        <w:rPr>
          <w:rFonts w:ascii="Calibri" w:hAnsi="Calibri" w:cs="Calibri"/>
          <w:b/>
          <w:sz w:val="18"/>
          <w:szCs w:val="18"/>
        </w:rPr>
        <w:t xml:space="preserve">                                                                         </w:t>
      </w:r>
      <w:r w:rsidR="00132D95" w:rsidRPr="005C11AA">
        <w:rPr>
          <w:rFonts w:ascii="Calibri" w:hAnsi="Calibri" w:cs="Calibri"/>
          <w:b/>
          <w:sz w:val="18"/>
          <w:szCs w:val="18"/>
        </w:rPr>
        <w:t xml:space="preserve">                          </w:t>
      </w:r>
      <w:r w:rsidR="00B01F45" w:rsidRPr="005C11AA">
        <w:rPr>
          <w:rFonts w:ascii="Calibri" w:hAnsi="Calibri" w:cs="Calibri"/>
          <w:b/>
          <w:sz w:val="18"/>
          <w:szCs w:val="18"/>
        </w:rPr>
        <w:t xml:space="preserve">     </w:t>
      </w:r>
      <w:r w:rsidRPr="005C11AA">
        <w:rPr>
          <w:rFonts w:ascii="Calibri" w:hAnsi="Calibri" w:cs="Calibri"/>
          <w:b/>
          <w:sz w:val="18"/>
          <w:szCs w:val="18"/>
        </w:rPr>
        <w:t xml:space="preserve">   Mobile     :   +91-</w:t>
      </w:r>
      <w:r w:rsidR="002B6437" w:rsidRPr="005C11AA">
        <w:rPr>
          <w:rFonts w:ascii="Calibri" w:hAnsi="Calibri" w:cs="Calibri"/>
          <w:b/>
          <w:sz w:val="18"/>
          <w:szCs w:val="18"/>
        </w:rPr>
        <w:t>6366182013</w:t>
      </w:r>
      <w:r w:rsidRPr="005C11AA">
        <w:rPr>
          <w:rFonts w:ascii="Calibri" w:hAnsi="Calibri" w:cs="Calibri"/>
          <w:sz w:val="18"/>
          <w:szCs w:val="18"/>
        </w:rPr>
        <w:t xml:space="preserve">                                                                                               </w:t>
      </w:r>
    </w:p>
    <w:p w:rsidR="00DC3384" w:rsidRPr="005C11AA" w:rsidRDefault="00E21F26" w:rsidP="00DE77EA">
      <w:pPr>
        <w:pStyle w:val="List"/>
        <w:rPr>
          <w:rFonts w:ascii="Calibri" w:hAnsi="Calibri" w:cs="Calibri"/>
          <w:sz w:val="18"/>
          <w:szCs w:val="18"/>
        </w:rPr>
      </w:pPr>
      <w:r w:rsidRPr="005C11AA">
        <w:rPr>
          <w:rFonts w:ascii="Calibri" w:hAnsi="Calibri" w:cs="Calibri"/>
          <w:sz w:val="18"/>
          <w:szCs w:val="18"/>
        </w:rPr>
        <w:t xml:space="preserve">                                                                                              </w:t>
      </w:r>
      <w:r w:rsidR="00F03E8D" w:rsidRPr="005C11AA">
        <w:rPr>
          <w:rFonts w:ascii="Calibri" w:hAnsi="Calibri" w:cs="Calibri"/>
          <w:sz w:val="18"/>
          <w:szCs w:val="18"/>
        </w:rPr>
        <w:t xml:space="preserve"> </w:t>
      </w:r>
      <w:r w:rsidR="00291450" w:rsidRPr="005C11AA">
        <w:rPr>
          <w:rFonts w:ascii="Calibri" w:hAnsi="Calibri" w:cs="Calibri"/>
          <w:sz w:val="18"/>
          <w:szCs w:val="18"/>
        </w:rPr>
        <w:t xml:space="preserve"> </w:t>
      </w:r>
      <w:r w:rsidR="0024654B" w:rsidRPr="005C11AA">
        <w:rPr>
          <w:rFonts w:ascii="Calibri" w:hAnsi="Calibri" w:cs="Calibri"/>
          <w:sz w:val="18"/>
          <w:szCs w:val="18"/>
        </w:rPr>
        <w:t xml:space="preserve">          </w:t>
      </w:r>
      <w:r w:rsidR="00E42DA4" w:rsidRPr="005C11AA">
        <w:rPr>
          <w:rFonts w:ascii="Calibri" w:hAnsi="Calibri" w:cs="Calibri"/>
          <w:b/>
          <w:sz w:val="18"/>
          <w:szCs w:val="18"/>
        </w:rPr>
        <w:t xml:space="preserve">Email     </w:t>
      </w:r>
      <w:r w:rsidR="008947B2" w:rsidRPr="005C11AA">
        <w:rPr>
          <w:rFonts w:ascii="Calibri" w:hAnsi="Calibri" w:cs="Calibri"/>
          <w:b/>
          <w:sz w:val="18"/>
          <w:szCs w:val="18"/>
        </w:rPr>
        <w:t xml:space="preserve"> </w:t>
      </w:r>
      <w:r w:rsidR="00E42DA4" w:rsidRPr="005C11AA">
        <w:rPr>
          <w:rFonts w:ascii="Calibri" w:hAnsi="Calibri" w:cs="Calibri"/>
          <w:b/>
          <w:sz w:val="18"/>
          <w:szCs w:val="18"/>
        </w:rPr>
        <w:t xml:space="preserve"> </w:t>
      </w:r>
      <w:r w:rsidR="008B098F" w:rsidRPr="005C11AA">
        <w:rPr>
          <w:rFonts w:ascii="Calibri" w:hAnsi="Calibri" w:cs="Calibri"/>
          <w:b/>
          <w:sz w:val="18"/>
          <w:szCs w:val="18"/>
        </w:rPr>
        <w:t xml:space="preserve"> </w:t>
      </w:r>
      <w:r w:rsidR="00176489">
        <w:rPr>
          <w:rFonts w:ascii="Calibri" w:hAnsi="Calibri" w:cs="Calibri"/>
          <w:b/>
          <w:sz w:val="18"/>
          <w:szCs w:val="18"/>
        </w:rPr>
        <w:t xml:space="preserve"> </w:t>
      </w:r>
      <w:r w:rsidR="00E42DA4" w:rsidRPr="005C11AA">
        <w:rPr>
          <w:rFonts w:ascii="Calibri" w:hAnsi="Calibri" w:cs="Calibri"/>
          <w:b/>
          <w:sz w:val="18"/>
          <w:szCs w:val="18"/>
        </w:rPr>
        <w:t>:</w:t>
      </w:r>
      <w:r w:rsidR="00E42DA4" w:rsidRPr="005C11AA">
        <w:rPr>
          <w:rFonts w:ascii="Calibri" w:hAnsi="Calibri" w:cs="Calibri"/>
          <w:sz w:val="18"/>
          <w:szCs w:val="18"/>
        </w:rPr>
        <w:t xml:space="preserve"> </w:t>
      </w:r>
      <w:r w:rsidR="00FE78E8" w:rsidRPr="005C11AA">
        <w:rPr>
          <w:rFonts w:ascii="Calibri" w:hAnsi="Calibri" w:cs="Calibri"/>
          <w:sz w:val="18"/>
          <w:szCs w:val="18"/>
        </w:rPr>
        <w:t xml:space="preserve">  </w:t>
      </w:r>
      <w:r w:rsidR="002B6437" w:rsidRPr="005C11AA">
        <w:rPr>
          <w:rFonts w:ascii="Calibri" w:hAnsi="Calibri" w:cs="Calibri"/>
          <w:b/>
          <w:sz w:val="18"/>
          <w:szCs w:val="18"/>
        </w:rPr>
        <w:t>gnsundaram2007</w:t>
      </w:r>
      <w:r w:rsidR="00E42DA4" w:rsidRPr="005C11AA">
        <w:rPr>
          <w:rFonts w:ascii="Calibri" w:hAnsi="Calibri" w:cs="Calibri"/>
          <w:b/>
          <w:sz w:val="18"/>
          <w:szCs w:val="18"/>
        </w:rPr>
        <w:t>@gmail.com</w:t>
      </w:r>
      <w:r w:rsidR="00291450" w:rsidRPr="005C11AA">
        <w:rPr>
          <w:rFonts w:ascii="Calibri" w:hAnsi="Calibri" w:cs="Calibri"/>
          <w:b/>
          <w:sz w:val="18"/>
          <w:szCs w:val="18"/>
        </w:rPr>
        <w:t xml:space="preserve">            </w:t>
      </w:r>
    </w:p>
    <w:p w:rsidR="002B513A" w:rsidRPr="005C11AA" w:rsidRDefault="00E21F26" w:rsidP="002B513A">
      <w:pPr>
        <w:pStyle w:val="NoSpacing"/>
        <w:rPr>
          <w:rFonts w:cs="Calibri"/>
          <w:b/>
          <w:sz w:val="18"/>
          <w:szCs w:val="18"/>
        </w:rPr>
      </w:pPr>
      <w:r w:rsidRPr="005C11AA">
        <w:rPr>
          <w:rFonts w:cs="Calibri"/>
          <w:sz w:val="18"/>
          <w:szCs w:val="18"/>
        </w:rPr>
        <w:t xml:space="preserve"> </w:t>
      </w:r>
      <w:r w:rsidR="008F586B" w:rsidRPr="005C11AA">
        <w:rPr>
          <w:rFonts w:cs="Calibri"/>
          <w:sz w:val="18"/>
          <w:szCs w:val="18"/>
        </w:rPr>
        <w:t xml:space="preserve"> </w:t>
      </w:r>
    </w:p>
    <w:p w:rsidR="00291450" w:rsidRPr="005C11AA" w:rsidRDefault="00E21F26" w:rsidP="002B513A">
      <w:pPr>
        <w:pStyle w:val="NoSpacing"/>
        <w:rPr>
          <w:rFonts w:cs="Calibri"/>
          <w:sz w:val="18"/>
          <w:szCs w:val="18"/>
        </w:rPr>
      </w:pPr>
      <w:r w:rsidRPr="005C11AA">
        <w:rPr>
          <w:rFonts w:cs="Calibri"/>
          <w:noProof/>
          <w:sz w:val="18"/>
          <w:szCs w:val="18"/>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149225</wp:posOffset>
                </wp:positionV>
                <wp:extent cx="5516245" cy="0"/>
                <wp:effectExtent l="0" t="0" r="0" b="0"/>
                <wp:wrapNone/>
                <wp:docPr id="4" name=" 3"/>
                <wp:cNvGraphicFramePr/>
                <a:graphic xmlns:a="http://schemas.openxmlformats.org/drawingml/2006/main">
                  <a:graphicData uri="http://schemas.microsoft.com/office/word/2010/wordprocessingShape">
                    <wps:wsp>
                      <wps:cNvCnPr/>
                      <wps:spPr bwMode="auto">
                        <a:xfrm>
                          <a:off x="0" y="0"/>
                          <a:ext cx="5516245"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 3" o:spid="_x0000_s1027" style="mso-height-percent:0;mso-height-relative:page;mso-width-percent:0;mso-width-relative:page;mso-wrap-distance-bottom:0;mso-wrap-distance-left:9pt;mso-wrap-distance-right:9pt;mso-wrap-distance-top:0;mso-wrap-style:square;position:absolute;visibility:visible;z-index:251660288" from="0,11.75pt" to="434.35pt,11.75pt" strokeweight="1.5pt">
                <v:stroke joinstyle="miter"/>
              </v:line>
            </w:pict>
          </mc:Fallback>
        </mc:AlternateContent>
      </w:r>
    </w:p>
    <w:p w:rsidR="000414F8" w:rsidRPr="005C11AA" w:rsidRDefault="000414F8" w:rsidP="000414F8">
      <w:pPr>
        <w:pStyle w:val="NoSpacing"/>
        <w:ind w:left="1080"/>
        <w:jc w:val="both"/>
        <w:rPr>
          <w:rFonts w:cs="Calibri"/>
          <w:sz w:val="18"/>
          <w:szCs w:val="18"/>
        </w:rPr>
      </w:pPr>
    </w:p>
    <w:tbl>
      <w:tblPr>
        <w:tblW w:w="10260" w:type="dxa"/>
        <w:tblInd w:w="-73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260"/>
      </w:tblGrid>
      <w:tr w:rsidR="00685E50" w:rsidTr="0030081A">
        <w:trPr>
          <w:trHeight w:val="133"/>
        </w:trPr>
        <w:tc>
          <w:tcPr>
            <w:tcW w:w="10260" w:type="dxa"/>
            <w:tcBorders>
              <w:top w:val="single" w:sz="8" w:space="0" w:color="78C0D4"/>
              <w:left w:val="single" w:sz="8" w:space="0" w:color="78C0D4"/>
              <w:bottom w:val="single" w:sz="8" w:space="0" w:color="78C0D4"/>
              <w:right w:val="single" w:sz="8" w:space="0" w:color="78C0D4"/>
            </w:tcBorders>
            <w:shd w:val="clear" w:color="auto" w:fill="F2F2F2"/>
          </w:tcPr>
          <w:p w:rsidR="00627774" w:rsidRPr="005C11AA" w:rsidRDefault="00E21F26" w:rsidP="00AE4A24">
            <w:pPr>
              <w:pStyle w:val="NoSpacing"/>
              <w:rPr>
                <w:rFonts w:cs="Calibri"/>
                <w:b/>
                <w:bCs/>
                <w:spacing w:val="-4"/>
                <w:kern w:val="28"/>
                <w:sz w:val="18"/>
                <w:szCs w:val="18"/>
              </w:rPr>
            </w:pPr>
            <w:r w:rsidRPr="005C11AA">
              <w:rPr>
                <w:rFonts w:cs="Calibri"/>
                <w:b/>
                <w:bCs/>
                <w:kern w:val="28"/>
                <w:sz w:val="18"/>
                <w:szCs w:val="18"/>
              </w:rPr>
              <w:t>Work Experience :</w:t>
            </w:r>
            <w:r w:rsidRPr="005C11AA">
              <w:rPr>
                <w:rFonts w:cs="Calibri"/>
                <w:b/>
                <w:bCs/>
                <w:sz w:val="18"/>
                <w:szCs w:val="18"/>
              </w:rPr>
              <w:t xml:space="preserve"> </w:t>
            </w:r>
          </w:p>
        </w:tc>
      </w:tr>
    </w:tbl>
    <w:p w:rsidR="00F60209" w:rsidRPr="005C11AA" w:rsidRDefault="00E21F26" w:rsidP="00FC5C39">
      <w:pPr>
        <w:pStyle w:val="NoSpacing"/>
        <w:numPr>
          <w:ilvl w:val="0"/>
          <w:numId w:val="19"/>
        </w:numPr>
        <w:rPr>
          <w:sz w:val="18"/>
          <w:szCs w:val="18"/>
        </w:rPr>
      </w:pPr>
      <w:r w:rsidRPr="005C11AA">
        <w:rPr>
          <w:rFonts w:hint="cs"/>
          <w:sz w:val="18"/>
          <w:szCs w:val="18"/>
        </w:rPr>
        <w:t xml:space="preserve">Working as </w:t>
      </w:r>
      <w:r w:rsidR="00C40424" w:rsidRPr="005C11AA">
        <w:rPr>
          <w:rFonts w:hint="cs"/>
          <w:sz w:val="18"/>
          <w:szCs w:val="18"/>
        </w:rPr>
        <w:t xml:space="preserve">a sr' Software Engineer in </w:t>
      </w:r>
      <w:r w:rsidR="00EB21F0" w:rsidRPr="005C11AA">
        <w:rPr>
          <w:sz w:val="18"/>
          <w:szCs w:val="18"/>
        </w:rPr>
        <w:t>Accenture, Bangalore</w:t>
      </w:r>
      <w:r w:rsidR="005F2332" w:rsidRPr="005C11AA">
        <w:rPr>
          <w:rFonts w:hint="cs"/>
          <w:sz w:val="18"/>
          <w:szCs w:val="18"/>
        </w:rPr>
        <w:t xml:space="preserve"> from </w:t>
      </w:r>
      <w:r w:rsidR="00D30A0F" w:rsidRPr="005C11AA">
        <w:rPr>
          <w:rFonts w:hint="cs"/>
          <w:sz w:val="18"/>
          <w:szCs w:val="18"/>
        </w:rPr>
        <w:t>June 2019 to till date</w:t>
      </w:r>
      <w:r w:rsidR="00DE69A6" w:rsidRPr="005C11AA">
        <w:rPr>
          <w:rFonts w:hint="cs"/>
          <w:sz w:val="18"/>
          <w:szCs w:val="18"/>
        </w:rPr>
        <w:t>.</w:t>
      </w:r>
    </w:p>
    <w:p w:rsidR="00113A27" w:rsidRPr="005C11AA" w:rsidRDefault="00E21F26" w:rsidP="00FC5C39">
      <w:pPr>
        <w:pStyle w:val="NoSpacing"/>
        <w:numPr>
          <w:ilvl w:val="0"/>
          <w:numId w:val="19"/>
        </w:numPr>
        <w:rPr>
          <w:sz w:val="18"/>
          <w:szCs w:val="18"/>
        </w:rPr>
      </w:pPr>
      <w:r w:rsidRPr="005C11AA">
        <w:rPr>
          <w:sz w:val="18"/>
          <w:szCs w:val="18"/>
        </w:rPr>
        <w:t>Worked</w:t>
      </w:r>
      <w:r w:rsidR="00147371" w:rsidRPr="005C11AA">
        <w:rPr>
          <w:sz w:val="18"/>
          <w:szCs w:val="18"/>
        </w:rPr>
        <w:t xml:space="preserve">   as a Sr Software Engineer in “Wipro InfoTech”, Chennai from </w:t>
      </w:r>
      <w:r w:rsidR="007967D0" w:rsidRPr="005C11AA">
        <w:rPr>
          <w:rFonts w:hint="cs"/>
          <w:sz w:val="18"/>
          <w:szCs w:val="18"/>
        </w:rPr>
        <w:t>April</w:t>
      </w:r>
      <w:r w:rsidRPr="005C11AA">
        <w:rPr>
          <w:rFonts w:hint="cs"/>
          <w:sz w:val="18"/>
          <w:szCs w:val="18"/>
        </w:rPr>
        <w:t xml:space="preserve"> </w:t>
      </w:r>
      <w:r w:rsidRPr="005C11AA">
        <w:rPr>
          <w:sz w:val="18"/>
          <w:szCs w:val="18"/>
        </w:rPr>
        <w:t>2017</w:t>
      </w:r>
      <w:r w:rsidR="00147371" w:rsidRPr="005C11AA">
        <w:rPr>
          <w:sz w:val="18"/>
          <w:szCs w:val="18"/>
        </w:rPr>
        <w:t xml:space="preserve"> to </w:t>
      </w:r>
      <w:r w:rsidR="00461242" w:rsidRPr="005C11AA">
        <w:rPr>
          <w:sz w:val="18"/>
          <w:szCs w:val="18"/>
        </w:rPr>
        <w:t>March</w:t>
      </w:r>
      <w:r w:rsidR="00147371" w:rsidRPr="005C11AA">
        <w:rPr>
          <w:sz w:val="18"/>
          <w:szCs w:val="18"/>
        </w:rPr>
        <w:t xml:space="preserve"> 2019.</w:t>
      </w:r>
    </w:p>
    <w:p w:rsidR="00C80307" w:rsidRPr="005C11AA" w:rsidRDefault="00E21F26" w:rsidP="00FC5C39">
      <w:pPr>
        <w:pStyle w:val="NoSpacing"/>
        <w:numPr>
          <w:ilvl w:val="0"/>
          <w:numId w:val="19"/>
        </w:numPr>
        <w:rPr>
          <w:sz w:val="18"/>
          <w:szCs w:val="18"/>
        </w:rPr>
      </w:pPr>
      <w:r w:rsidRPr="005C11AA">
        <w:rPr>
          <w:sz w:val="18"/>
          <w:szCs w:val="18"/>
        </w:rPr>
        <w:t>Work</w:t>
      </w:r>
      <w:r w:rsidR="00147371" w:rsidRPr="005C11AA">
        <w:rPr>
          <w:sz w:val="18"/>
          <w:szCs w:val="18"/>
        </w:rPr>
        <w:t xml:space="preserve">ed  </w:t>
      </w:r>
      <w:r w:rsidRPr="005C11AA">
        <w:rPr>
          <w:sz w:val="18"/>
          <w:szCs w:val="18"/>
        </w:rPr>
        <w:t xml:space="preserve"> as a Software Engineer in “Speridian </w:t>
      </w:r>
      <w:r w:rsidR="00964F9A" w:rsidRPr="005C11AA">
        <w:rPr>
          <w:sz w:val="18"/>
          <w:szCs w:val="18"/>
        </w:rPr>
        <w:t>Technologies”, TVM</w:t>
      </w:r>
      <w:r w:rsidR="00147371" w:rsidRPr="005C11AA">
        <w:rPr>
          <w:sz w:val="18"/>
          <w:szCs w:val="18"/>
        </w:rPr>
        <w:t xml:space="preserve"> </w:t>
      </w:r>
      <w:r w:rsidR="003C7980" w:rsidRPr="005C11AA">
        <w:rPr>
          <w:sz w:val="18"/>
          <w:szCs w:val="18"/>
        </w:rPr>
        <w:t xml:space="preserve">from </w:t>
      </w:r>
      <w:r w:rsidR="00964F9A" w:rsidRPr="005C11AA">
        <w:rPr>
          <w:sz w:val="18"/>
          <w:szCs w:val="18"/>
        </w:rPr>
        <w:t>Feb 2016</w:t>
      </w:r>
      <w:r w:rsidRPr="005C11AA">
        <w:rPr>
          <w:sz w:val="18"/>
          <w:szCs w:val="18"/>
        </w:rPr>
        <w:t xml:space="preserve"> to </w:t>
      </w:r>
      <w:r w:rsidR="00BA68C7" w:rsidRPr="005C11AA">
        <w:rPr>
          <w:sz w:val="18"/>
          <w:szCs w:val="18"/>
        </w:rPr>
        <w:t xml:space="preserve">March </w:t>
      </w:r>
      <w:r w:rsidR="00B71450" w:rsidRPr="005C11AA">
        <w:rPr>
          <w:sz w:val="18"/>
          <w:szCs w:val="18"/>
        </w:rPr>
        <w:t>2017</w:t>
      </w:r>
      <w:r w:rsidR="00525043" w:rsidRPr="005C11AA">
        <w:rPr>
          <w:sz w:val="18"/>
          <w:szCs w:val="18"/>
        </w:rPr>
        <w:t>.</w:t>
      </w:r>
    </w:p>
    <w:p w:rsidR="00B122C3" w:rsidRPr="005C11AA" w:rsidRDefault="00E21F26" w:rsidP="00FC5C39">
      <w:pPr>
        <w:pStyle w:val="NoSpacing"/>
        <w:numPr>
          <w:ilvl w:val="0"/>
          <w:numId w:val="19"/>
        </w:numPr>
        <w:rPr>
          <w:sz w:val="18"/>
          <w:szCs w:val="18"/>
        </w:rPr>
      </w:pPr>
      <w:r w:rsidRPr="005C11AA">
        <w:rPr>
          <w:sz w:val="18"/>
          <w:szCs w:val="18"/>
        </w:rPr>
        <w:t xml:space="preserve">Worked   as a Software Engineer in “E4E Health Care </w:t>
      </w:r>
      <w:r w:rsidR="00461242" w:rsidRPr="005C11AA">
        <w:rPr>
          <w:sz w:val="18"/>
          <w:szCs w:val="18"/>
        </w:rPr>
        <w:t>Business, Chennai</w:t>
      </w:r>
      <w:r w:rsidRPr="005C11AA">
        <w:rPr>
          <w:sz w:val="18"/>
          <w:szCs w:val="18"/>
        </w:rPr>
        <w:t xml:space="preserve"> from </w:t>
      </w:r>
      <w:r w:rsidR="00461242" w:rsidRPr="005C11AA">
        <w:rPr>
          <w:sz w:val="18"/>
          <w:szCs w:val="18"/>
        </w:rPr>
        <w:t>Sept 2015</w:t>
      </w:r>
      <w:r w:rsidRPr="005C11AA">
        <w:rPr>
          <w:sz w:val="18"/>
          <w:szCs w:val="18"/>
        </w:rPr>
        <w:t xml:space="preserve"> to Feb 2016.</w:t>
      </w:r>
    </w:p>
    <w:p w:rsidR="00627774" w:rsidRDefault="00E21F26" w:rsidP="00FC5C39">
      <w:pPr>
        <w:pStyle w:val="NoSpacing"/>
        <w:numPr>
          <w:ilvl w:val="0"/>
          <w:numId w:val="19"/>
        </w:numPr>
        <w:rPr>
          <w:sz w:val="18"/>
          <w:szCs w:val="18"/>
        </w:rPr>
      </w:pPr>
      <w:r w:rsidRPr="005C11AA">
        <w:rPr>
          <w:sz w:val="18"/>
          <w:szCs w:val="18"/>
        </w:rPr>
        <w:t>Work</w:t>
      </w:r>
      <w:r w:rsidR="00F23B1C" w:rsidRPr="005C11AA">
        <w:rPr>
          <w:sz w:val="18"/>
          <w:szCs w:val="18"/>
        </w:rPr>
        <w:t xml:space="preserve">ed </w:t>
      </w:r>
      <w:r w:rsidRPr="005C11AA">
        <w:rPr>
          <w:sz w:val="18"/>
          <w:szCs w:val="18"/>
        </w:rPr>
        <w:t xml:space="preserve">as a </w:t>
      </w:r>
      <w:r w:rsidR="00C45847" w:rsidRPr="005C11AA">
        <w:rPr>
          <w:sz w:val="18"/>
          <w:szCs w:val="18"/>
        </w:rPr>
        <w:t>Dot net</w:t>
      </w:r>
      <w:r w:rsidR="00F47CC2" w:rsidRPr="005C11AA">
        <w:rPr>
          <w:sz w:val="18"/>
          <w:szCs w:val="18"/>
        </w:rPr>
        <w:t xml:space="preserve"> developer</w:t>
      </w:r>
      <w:r w:rsidRPr="005C11AA">
        <w:rPr>
          <w:sz w:val="18"/>
          <w:szCs w:val="18"/>
        </w:rPr>
        <w:t xml:space="preserve"> in </w:t>
      </w:r>
      <w:r w:rsidR="003034B9" w:rsidRPr="005C11AA">
        <w:rPr>
          <w:sz w:val="18"/>
          <w:szCs w:val="18"/>
        </w:rPr>
        <w:t>“NTTDATA</w:t>
      </w:r>
      <w:r w:rsidR="00303895" w:rsidRPr="005C11AA">
        <w:rPr>
          <w:sz w:val="18"/>
          <w:szCs w:val="18"/>
        </w:rPr>
        <w:t xml:space="preserve"> Global Delivery Services</w:t>
      </w:r>
      <w:r w:rsidR="002B75C3" w:rsidRPr="005C11AA">
        <w:rPr>
          <w:sz w:val="18"/>
          <w:szCs w:val="18"/>
        </w:rPr>
        <w:t>”</w:t>
      </w:r>
      <w:r w:rsidRPr="005C11AA">
        <w:rPr>
          <w:sz w:val="18"/>
          <w:szCs w:val="18"/>
        </w:rPr>
        <w:t xml:space="preserve">, </w:t>
      </w:r>
      <w:r w:rsidR="007C73AF" w:rsidRPr="005C11AA">
        <w:rPr>
          <w:sz w:val="18"/>
          <w:szCs w:val="18"/>
        </w:rPr>
        <w:t xml:space="preserve">BLR </w:t>
      </w:r>
      <w:r w:rsidR="00F47CC2" w:rsidRPr="005C11AA">
        <w:rPr>
          <w:sz w:val="18"/>
          <w:szCs w:val="18"/>
        </w:rPr>
        <w:t>from Feb 201</w:t>
      </w:r>
      <w:r w:rsidR="002B6437" w:rsidRPr="005C11AA">
        <w:rPr>
          <w:sz w:val="18"/>
          <w:szCs w:val="18"/>
        </w:rPr>
        <w:t>4</w:t>
      </w:r>
      <w:r w:rsidR="002B75C3" w:rsidRPr="005C11AA">
        <w:rPr>
          <w:sz w:val="18"/>
          <w:szCs w:val="18"/>
        </w:rPr>
        <w:t xml:space="preserve"> to</w:t>
      </w:r>
      <w:r w:rsidR="00F23B1C" w:rsidRPr="005C11AA">
        <w:rPr>
          <w:sz w:val="18"/>
          <w:szCs w:val="18"/>
        </w:rPr>
        <w:t xml:space="preserve"> </w:t>
      </w:r>
      <w:r w:rsidR="00B122C3" w:rsidRPr="005C11AA">
        <w:rPr>
          <w:sz w:val="18"/>
          <w:szCs w:val="18"/>
        </w:rPr>
        <w:t xml:space="preserve">Sept </w:t>
      </w:r>
      <w:r w:rsidR="007C73AF" w:rsidRPr="005C11AA">
        <w:rPr>
          <w:sz w:val="18"/>
          <w:szCs w:val="18"/>
        </w:rPr>
        <w:t>2</w:t>
      </w:r>
      <w:r w:rsidR="00F23B1C" w:rsidRPr="005C11AA">
        <w:rPr>
          <w:sz w:val="18"/>
          <w:szCs w:val="18"/>
        </w:rPr>
        <w:t>01</w:t>
      </w:r>
      <w:r w:rsidR="00B122C3" w:rsidRPr="005C11AA">
        <w:rPr>
          <w:sz w:val="18"/>
          <w:szCs w:val="18"/>
        </w:rPr>
        <w:t>5</w:t>
      </w:r>
      <w:r w:rsidR="002B75C3" w:rsidRPr="005C11AA">
        <w:rPr>
          <w:sz w:val="18"/>
          <w:szCs w:val="18"/>
        </w:rPr>
        <w:t>.</w:t>
      </w:r>
    </w:p>
    <w:p w:rsidR="00301BEF" w:rsidRPr="005C11AA" w:rsidRDefault="00301BEF" w:rsidP="00301BEF">
      <w:pPr>
        <w:pStyle w:val="NoSpacing"/>
        <w:rPr>
          <w:sz w:val="18"/>
          <w:szCs w:val="18"/>
        </w:rPr>
      </w:pPr>
    </w:p>
    <w:tbl>
      <w:tblPr>
        <w:tblW w:w="10170" w:type="dxa"/>
        <w:tblInd w:w="-73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170"/>
      </w:tblGrid>
      <w:tr w:rsidR="00685E50" w:rsidTr="0030081A">
        <w:tc>
          <w:tcPr>
            <w:tcW w:w="10170" w:type="dxa"/>
            <w:tcBorders>
              <w:top w:val="single" w:sz="8" w:space="0" w:color="78C0D4"/>
              <w:left w:val="single" w:sz="8" w:space="0" w:color="78C0D4"/>
              <w:bottom w:val="single" w:sz="8" w:space="0" w:color="78C0D4"/>
              <w:right w:val="single" w:sz="8" w:space="0" w:color="78C0D4"/>
            </w:tcBorders>
            <w:shd w:val="clear" w:color="auto" w:fill="F2F2F2"/>
          </w:tcPr>
          <w:p w:rsidR="00294B68" w:rsidRPr="005C11AA" w:rsidRDefault="00E21F26" w:rsidP="007C17C2">
            <w:pPr>
              <w:pStyle w:val="NoSpacing"/>
              <w:rPr>
                <w:rFonts w:cs="Calibri"/>
                <w:b/>
                <w:bCs/>
                <w:spacing w:val="-4"/>
                <w:kern w:val="28"/>
                <w:sz w:val="18"/>
                <w:szCs w:val="18"/>
              </w:rPr>
            </w:pPr>
            <w:r w:rsidRPr="005C11AA">
              <w:rPr>
                <w:rFonts w:cs="Calibri"/>
                <w:b/>
                <w:bCs/>
                <w:sz w:val="18"/>
                <w:szCs w:val="18"/>
              </w:rPr>
              <w:t>Summary:</w:t>
            </w:r>
          </w:p>
        </w:tc>
      </w:tr>
    </w:tbl>
    <w:p w:rsidR="002F7A22" w:rsidRPr="00A0489A" w:rsidRDefault="00E21F26" w:rsidP="008C4339">
      <w:pPr>
        <w:pStyle w:val="NoSpacing"/>
        <w:numPr>
          <w:ilvl w:val="0"/>
          <w:numId w:val="21"/>
        </w:numPr>
        <w:rPr>
          <w:sz w:val="18"/>
        </w:rPr>
      </w:pPr>
      <w:r w:rsidRPr="00A0489A">
        <w:rPr>
          <w:sz w:val="18"/>
        </w:rPr>
        <w:t xml:space="preserve">Having </w:t>
      </w:r>
      <w:r w:rsidR="0086303F" w:rsidRPr="00A0489A">
        <w:rPr>
          <w:rFonts w:hint="cs"/>
          <w:sz w:val="18"/>
        </w:rPr>
        <w:t>5</w:t>
      </w:r>
      <w:r w:rsidR="00A02497" w:rsidRPr="00A0489A">
        <w:rPr>
          <w:rFonts w:hint="cs"/>
          <w:sz w:val="18"/>
        </w:rPr>
        <w:t>+</w:t>
      </w:r>
      <w:r w:rsidRPr="00A0489A">
        <w:rPr>
          <w:sz w:val="18"/>
        </w:rPr>
        <w:t xml:space="preserve">years of experience in windows, Web Application </w:t>
      </w:r>
      <w:r w:rsidR="00A0489A" w:rsidRPr="00A0489A">
        <w:rPr>
          <w:sz w:val="18"/>
        </w:rPr>
        <w:t>Development,</w:t>
      </w:r>
      <w:r w:rsidRPr="00A0489A">
        <w:rPr>
          <w:sz w:val="18"/>
        </w:rPr>
        <w:t xml:space="preserve"> L2&amp;L3 Support &amp; Maintenance using Microsoft .NET Technologies.</w:t>
      </w:r>
    </w:p>
    <w:p w:rsidR="00B47E7E" w:rsidRPr="005C11AA" w:rsidRDefault="00E21F26" w:rsidP="008C4339">
      <w:pPr>
        <w:pStyle w:val="NoSpacing"/>
        <w:numPr>
          <w:ilvl w:val="0"/>
          <w:numId w:val="21"/>
        </w:numPr>
        <w:rPr>
          <w:sz w:val="18"/>
          <w:szCs w:val="18"/>
        </w:rPr>
      </w:pPr>
      <w:r w:rsidRPr="005C11AA">
        <w:rPr>
          <w:sz w:val="18"/>
          <w:szCs w:val="18"/>
        </w:rPr>
        <w:t xml:space="preserve">Exp.  </w:t>
      </w:r>
      <w:r w:rsidR="002B6437" w:rsidRPr="005C11AA">
        <w:rPr>
          <w:sz w:val="18"/>
          <w:szCs w:val="18"/>
        </w:rPr>
        <w:t>On</w:t>
      </w:r>
      <w:r w:rsidRPr="005C11AA">
        <w:rPr>
          <w:sz w:val="18"/>
          <w:szCs w:val="18"/>
        </w:rPr>
        <w:t xml:space="preserve"> Design, implementation and deployment of </w:t>
      </w:r>
      <w:r w:rsidR="00A0489A" w:rsidRPr="005C11AA">
        <w:rPr>
          <w:sz w:val="18"/>
          <w:szCs w:val="18"/>
        </w:rPr>
        <w:t>web-based</w:t>
      </w:r>
      <w:r w:rsidRPr="005C11AA">
        <w:rPr>
          <w:sz w:val="18"/>
          <w:szCs w:val="18"/>
        </w:rPr>
        <w:t xml:space="preserve"> applications. </w:t>
      </w:r>
    </w:p>
    <w:p w:rsidR="002F7A22" w:rsidRPr="005C11AA" w:rsidRDefault="00E21F26" w:rsidP="008C4339">
      <w:pPr>
        <w:pStyle w:val="NoSpacing"/>
        <w:numPr>
          <w:ilvl w:val="0"/>
          <w:numId w:val="21"/>
        </w:numPr>
        <w:rPr>
          <w:color w:val="000000"/>
          <w:sz w:val="18"/>
          <w:szCs w:val="18"/>
        </w:rPr>
      </w:pPr>
      <w:r w:rsidRPr="005C11AA">
        <w:rPr>
          <w:sz w:val="18"/>
          <w:szCs w:val="18"/>
        </w:rPr>
        <w:t xml:space="preserve">Good experience of Database connectivity programming using </w:t>
      </w:r>
      <w:r w:rsidRPr="005C11AA">
        <w:rPr>
          <w:b/>
          <w:sz w:val="18"/>
          <w:szCs w:val="18"/>
        </w:rPr>
        <w:t>ADO.Net</w:t>
      </w:r>
      <w:r w:rsidRPr="005C11AA">
        <w:rPr>
          <w:sz w:val="18"/>
          <w:szCs w:val="18"/>
        </w:rPr>
        <w:t xml:space="preserve"> Components</w:t>
      </w:r>
      <w:r w:rsidRPr="005C11AA">
        <w:rPr>
          <w:color w:val="000000"/>
          <w:sz w:val="18"/>
          <w:szCs w:val="18"/>
        </w:rPr>
        <w:t>.</w:t>
      </w:r>
    </w:p>
    <w:p w:rsidR="002F7A22" w:rsidRPr="00E55D1F" w:rsidRDefault="00E21F26" w:rsidP="008C4339">
      <w:pPr>
        <w:pStyle w:val="NoSpacing"/>
        <w:numPr>
          <w:ilvl w:val="0"/>
          <w:numId w:val="21"/>
        </w:numPr>
        <w:rPr>
          <w:rFonts w:eastAsia="Verdana"/>
          <w:b/>
          <w:sz w:val="18"/>
          <w:szCs w:val="18"/>
        </w:rPr>
      </w:pPr>
      <w:r w:rsidRPr="005C11AA">
        <w:rPr>
          <w:bCs/>
          <w:sz w:val="18"/>
          <w:szCs w:val="18"/>
        </w:rPr>
        <w:t xml:space="preserve">Good experience in SQL Server Database, Database maintenance, </w:t>
      </w:r>
      <w:r w:rsidRPr="005C11AA">
        <w:rPr>
          <w:b/>
          <w:bCs/>
          <w:sz w:val="18"/>
          <w:szCs w:val="18"/>
        </w:rPr>
        <w:t>developing SQL queries</w:t>
      </w:r>
      <w:r w:rsidRPr="005C11AA">
        <w:rPr>
          <w:bCs/>
          <w:sz w:val="18"/>
          <w:szCs w:val="18"/>
        </w:rPr>
        <w:t xml:space="preserve"> and </w:t>
      </w:r>
      <w:r w:rsidRPr="005C11AA">
        <w:rPr>
          <w:b/>
          <w:bCs/>
          <w:sz w:val="18"/>
          <w:szCs w:val="18"/>
        </w:rPr>
        <w:t>stored procedures.</w:t>
      </w:r>
    </w:p>
    <w:p w:rsidR="008C4339" w:rsidRPr="008C4339" w:rsidRDefault="00E21F26" w:rsidP="008C4339">
      <w:pPr>
        <w:pStyle w:val="NoSpacing"/>
        <w:numPr>
          <w:ilvl w:val="0"/>
          <w:numId w:val="21"/>
        </w:numPr>
        <w:rPr>
          <w:sz w:val="18"/>
        </w:rPr>
      </w:pPr>
      <w:r w:rsidRPr="008C4339">
        <w:rPr>
          <w:rFonts w:hint="cs"/>
          <w:sz w:val="18"/>
          <w:lang w:bidi="te-IN"/>
        </w:rPr>
        <w:t>Experience in Asp.net Core With Azure Dev</w:t>
      </w:r>
      <w:r w:rsidRPr="008C4339">
        <w:rPr>
          <w:sz w:val="18"/>
          <w:lang w:bidi="te-IN"/>
        </w:rPr>
        <w:t>O</w:t>
      </w:r>
      <w:r w:rsidRPr="008C4339">
        <w:rPr>
          <w:rFonts w:hint="cs"/>
          <w:sz w:val="18"/>
          <w:lang w:bidi="te-IN"/>
        </w:rPr>
        <w:t>p</w:t>
      </w:r>
      <w:r w:rsidRPr="008C4339">
        <w:rPr>
          <w:sz w:val="18"/>
          <w:lang w:bidi="te-IN"/>
        </w:rPr>
        <w:t>’</w:t>
      </w:r>
      <w:r w:rsidRPr="008C4339">
        <w:rPr>
          <w:rFonts w:hint="cs"/>
          <w:sz w:val="18"/>
          <w:lang w:bidi="te-IN"/>
        </w:rPr>
        <w:t>s</w:t>
      </w:r>
      <w:r w:rsidRPr="008C4339">
        <w:rPr>
          <w:sz w:val="18"/>
          <w:lang w:bidi="te-IN"/>
        </w:rPr>
        <w:t>.</w:t>
      </w:r>
    </w:p>
    <w:p w:rsidR="002F7A22" w:rsidRPr="008C4339" w:rsidRDefault="00E21F26" w:rsidP="008C4339">
      <w:pPr>
        <w:pStyle w:val="NoSpacing"/>
        <w:numPr>
          <w:ilvl w:val="0"/>
          <w:numId w:val="21"/>
        </w:numPr>
        <w:rPr>
          <w:sz w:val="18"/>
        </w:rPr>
      </w:pPr>
      <w:r w:rsidRPr="008C4339">
        <w:rPr>
          <w:sz w:val="18"/>
        </w:rPr>
        <w:t>Knowledge in Azure and</w:t>
      </w:r>
      <w:r w:rsidRPr="008C4339">
        <w:rPr>
          <w:sz w:val="18"/>
        </w:rPr>
        <w:t xml:space="preserve"> Mongo DB (NO SQL).</w:t>
      </w:r>
    </w:p>
    <w:p w:rsidR="00B47E7E" w:rsidRPr="005C11AA" w:rsidRDefault="00E21F26" w:rsidP="008C4339">
      <w:pPr>
        <w:pStyle w:val="NoSpacing"/>
        <w:numPr>
          <w:ilvl w:val="0"/>
          <w:numId w:val="21"/>
        </w:numPr>
        <w:rPr>
          <w:sz w:val="18"/>
          <w:szCs w:val="18"/>
        </w:rPr>
      </w:pPr>
      <w:r w:rsidRPr="005C11AA">
        <w:rPr>
          <w:sz w:val="18"/>
          <w:szCs w:val="18"/>
        </w:rPr>
        <w:t>Good Knowledge in Object Oriented Programming (OOPS).</w:t>
      </w:r>
    </w:p>
    <w:p w:rsidR="00D60ACE" w:rsidRPr="005C11AA" w:rsidRDefault="00E21F26" w:rsidP="008C4339">
      <w:pPr>
        <w:pStyle w:val="NoSpacing"/>
        <w:numPr>
          <w:ilvl w:val="0"/>
          <w:numId w:val="21"/>
        </w:numPr>
        <w:rPr>
          <w:rFonts w:eastAsia="Verdana"/>
          <w:sz w:val="18"/>
          <w:szCs w:val="18"/>
        </w:rPr>
      </w:pPr>
      <w:r w:rsidRPr="005C11AA">
        <w:rPr>
          <w:sz w:val="18"/>
          <w:szCs w:val="18"/>
        </w:rPr>
        <w:t>Technic</w:t>
      </w:r>
      <w:r w:rsidR="00DD182B" w:rsidRPr="005C11AA">
        <w:rPr>
          <w:sz w:val="18"/>
          <w:szCs w:val="18"/>
        </w:rPr>
        <w:t xml:space="preserve">al expertise </w:t>
      </w:r>
      <w:r w:rsidR="00FC4A5F" w:rsidRPr="005C11AA">
        <w:rPr>
          <w:sz w:val="18"/>
          <w:szCs w:val="18"/>
        </w:rPr>
        <w:t>in Microsoft</w:t>
      </w:r>
      <w:r w:rsidR="00DD182B" w:rsidRPr="005C11AA">
        <w:rPr>
          <w:sz w:val="18"/>
          <w:szCs w:val="18"/>
        </w:rPr>
        <w:t xml:space="preserve"> </w:t>
      </w:r>
      <w:r w:rsidRPr="005C11AA">
        <w:rPr>
          <w:sz w:val="18"/>
          <w:szCs w:val="18"/>
        </w:rPr>
        <w:t xml:space="preserve">Technologies – </w:t>
      </w:r>
      <w:r w:rsidR="00F96A31" w:rsidRPr="005C11AA">
        <w:rPr>
          <w:sz w:val="18"/>
          <w:szCs w:val="18"/>
        </w:rPr>
        <w:t>C#.</w:t>
      </w:r>
      <w:r w:rsidR="00FC4A5F" w:rsidRPr="005C11AA">
        <w:rPr>
          <w:sz w:val="18"/>
          <w:szCs w:val="18"/>
        </w:rPr>
        <w:t>Net, ASP.Net</w:t>
      </w:r>
      <w:r w:rsidRPr="005C11AA">
        <w:rPr>
          <w:sz w:val="18"/>
          <w:szCs w:val="18"/>
        </w:rPr>
        <w:t xml:space="preserve">, </w:t>
      </w:r>
      <w:r w:rsidR="00FC4A5F" w:rsidRPr="005C11AA">
        <w:rPr>
          <w:sz w:val="18"/>
          <w:szCs w:val="18"/>
        </w:rPr>
        <w:t>ASP.Net MVC</w:t>
      </w:r>
      <w:r w:rsidRPr="005C11AA">
        <w:rPr>
          <w:sz w:val="18"/>
          <w:szCs w:val="18"/>
        </w:rPr>
        <w:t xml:space="preserve">, </w:t>
      </w:r>
      <w:r w:rsidR="00FC4A5F" w:rsidRPr="005C11AA">
        <w:rPr>
          <w:sz w:val="18"/>
          <w:szCs w:val="18"/>
        </w:rPr>
        <w:t>ADO.Net,</w:t>
      </w:r>
      <w:r w:rsidR="00D05F80" w:rsidRPr="005C11AA">
        <w:rPr>
          <w:sz w:val="18"/>
          <w:szCs w:val="18"/>
        </w:rPr>
        <w:t xml:space="preserve"> </w:t>
      </w:r>
      <w:r w:rsidR="006C6F36" w:rsidRPr="005C11AA">
        <w:rPr>
          <w:sz w:val="18"/>
          <w:szCs w:val="18"/>
        </w:rPr>
        <w:t>Wcf Services, Sql</w:t>
      </w:r>
      <w:r w:rsidR="00D05F80" w:rsidRPr="005C11AA">
        <w:rPr>
          <w:sz w:val="18"/>
          <w:szCs w:val="18"/>
        </w:rPr>
        <w:t xml:space="preserve"> Server</w:t>
      </w:r>
      <w:r w:rsidR="00930FFE" w:rsidRPr="005C11AA">
        <w:rPr>
          <w:sz w:val="18"/>
          <w:szCs w:val="18"/>
        </w:rPr>
        <w:t>.</w:t>
      </w:r>
    </w:p>
    <w:p w:rsidR="00B47E7E" w:rsidRPr="005C11AA" w:rsidRDefault="00E21F26" w:rsidP="008C4339">
      <w:pPr>
        <w:pStyle w:val="NoSpacing"/>
        <w:numPr>
          <w:ilvl w:val="0"/>
          <w:numId w:val="21"/>
        </w:numPr>
        <w:rPr>
          <w:sz w:val="18"/>
          <w:szCs w:val="18"/>
        </w:rPr>
      </w:pPr>
      <w:r w:rsidRPr="005C11AA">
        <w:rPr>
          <w:sz w:val="18"/>
          <w:szCs w:val="18"/>
        </w:rPr>
        <w:t>Good in understanding of Business logic and ability to work well as a</w:t>
      </w:r>
      <w:r w:rsidRPr="005C11AA">
        <w:rPr>
          <w:sz w:val="18"/>
          <w:szCs w:val="18"/>
        </w:rPr>
        <w:t xml:space="preserve"> part of team and individual environment.</w:t>
      </w:r>
    </w:p>
    <w:p w:rsidR="00F87AED" w:rsidRPr="005C11AA" w:rsidRDefault="00E21F26" w:rsidP="008C4339">
      <w:pPr>
        <w:pStyle w:val="NoSpacing"/>
        <w:numPr>
          <w:ilvl w:val="0"/>
          <w:numId w:val="21"/>
        </w:numPr>
        <w:rPr>
          <w:b/>
          <w:color w:val="000000"/>
          <w:sz w:val="18"/>
          <w:szCs w:val="18"/>
        </w:rPr>
      </w:pPr>
      <w:r w:rsidRPr="005C11AA">
        <w:rPr>
          <w:sz w:val="18"/>
          <w:szCs w:val="18"/>
        </w:rPr>
        <w:t xml:space="preserve">Having  </w:t>
      </w:r>
      <w:r w:rsidR="00A755C4" w:rsidRPr="005C11AA">
        <w:rPr>
          <w:sz w:val="18"/>
          <w:szCs w:val="18"/>
        </w:rPr>
        <w:t xml:space="preserve"> Experience </w:t>
      </w:r>
      <w:r w:rsidR="00D732F9" w:rsidRPr="005C11AA">
        <w:rPr>
          <w:sz w:val="18"/>
          <w:szCs w:val="18"/>
        </w:rPr>
        <w:t xml:space="preserve">in </w:t>
      </w:r>
      <w:r w:rsidR="00D732F9" w:rsidRPr="005C11AA">
        <w:rPr>
          <w:b/>
          <w:sz w:val="18"/>
          <w:szCs w:val="18"/>
        </w:rPr>
        <w:t>Web</w:t>
      </w:r>
      <w:r w:rsidRPr="005C11AA">
        <w:rPr>
          <w:b/>
          <w:sz w:val="18"/>
          <w:szCs w:val="18"/>
        </w:rPr>
        <w:t xml:space="preserve"> API. </w:t>
      </w:r>
    </w:p>
    <w:p w:rsidR="00EB7BD1" w:rsidRPr="005C11AA" w:rsidRDefault="00E21F26" w:rsidP="008C4339">
      <w:pPr>
        <w:pStyle w:val="NoSpacing"/>
        <w:numPr>
          <w:ilvl w:val="0"/>
          <w:numId w:val="21"/>
        </w:numPr>
        <w:rPr>
          <w:sz w:val="18"/>
          <w:szCs w:val="18"/>
        </w:rPr>
      </w:pPr>
      <w:r w:rsidRPr="005C11AA">
        <w:rPr>
          <w:sz w:val="18"/>
          <w:szCs w:val="18"/>
        </w:rPr>
        <w:t>Experience</w:t>
      </w:r>
      <w:r w:rsidR="00B47E7E" w:rsidRPr="005C11AA">
        <w:rPr>
          <w:sz w:val="18"/>
          <w:szCs w:val="18"/>
        </w:rPr>
        <w:t xml:space="preserve"> </w:t>
      </w:r>
      <w:r w:rsidR="00147371" w:rsidRPr="005C11AA">
        <w:rPr>
          <w:sz w:val="18"/>
          <w:szCs w:val="18"/>
        </w:rPr>
        <w:t xml:space="preserve">in </w:t>
      </w:r>
      <w:r w:rsidR="00147371" w:rsidRPr="005C11AA">
        <w:rPr>
          <w:b/>
          <w:sz w:val="18"/>
          <w:szCs w:val="18"/>
        </w:rPr>
        <w:t>ASP.Net</w:t>
      </w:r>
      <w:r w:rsidR="004823C0" w:rsidRPr="005C11AA">
        <w:rPr>
          <w:b/>
          <w:sz w:val="18"/>
          <w:szCs w:val="18"/>
        </w:rPr>
        <w:t xml:space="preserve"> </w:t>
      </w:r>
      <w:r w:rsidR="00B47E7E" w:rsidRPr="005C11AA">
        <w:rPr>
          <w:b/>
          <w:sz w:val="18"/>
          <w:szCs w:val="18"/>
        </w:rPr>
        <w:t>MVC</w:t>
      </w:r>
      <w:r w:rsidR="00B47E7E" w:rsidRPr="005C11AA">
        <w:rPr>
          <w:sz w:val="18"/>
          <w:szCs w:val="18"/>
        </w:rPr>
        <w:t xml:space="preserve"> framework</w:t>
      </w:r>
      <w:r w:rsidR="00147371" w:rsidRPr="005C11AA">
        <w:rPr>
          <w:sz w:val="18"/>
          <w:szCs w:val="18"/>
        </w:rPr>
        <w:t>.</w:t>
      </w:r>
    </w:p>
    <w:p w:rsidR="00EB7BD1" w:rsidRPr="005C11AA" w:rsidRDefault="00E21F26" w:rsidP="008C4339">
      <w:pPr>
        <w:pStyle w:val="NoSpacing"/>
        <w:numPr>
          <w:ilvl w:val="0"/>
          <w:numId w:val="21"/>
        </w:numPr>
        <w:rPr>
          <w:sz w:val="18"/>
          <w:szCs w:val="18"/>
        </w:rPr>
      </w:pPr>
      <w:r w:rsidRPr="005C11AA">
        <w:rPr>
          <w:sz w:val="18"/>
          <w:szCs w:val="18"/>
        </w:rPr>
        <w:t>Having Experience i</w:t>
      </w:r>
      <w:r w:rsidR="005E2CCB" w:rsidRPr="005C11AA">
        <w:rPr>
          <w:sz w:val="18"/>
          <w:szCs w:val="18"/>
        </w:rPr>
        <w:t xml:space="preserve">n Alfresco </w:t>
      </w:r>
      <w:r w:rsidR="00147371" w:rsidRPr="005C11AA">
        <w:rPr>
          <w:sz w:val="18"/>
          <w:szCs w:val="18"/>
        </w:rPr>
        <w:t>tool.</w:t>
      </w:r>
    </w:p>
    <w:p w:rsidR="0055212B" w:rsidRPr="005C11AA" w:rsidRDefault="00E21F26" w:rsidP="008C4339">
      <w:pPr>
        <w:pStyle w:val="NoSpacing"/>
        <w:numPr>
          <w:ilvl w:val="0"/>
          <w:numId w:val="21"/>
        </w:numPr>
        <w:rPr>
          <w:sz w:val="18"/>
          <w:szCs w:val="18"/>
        </w:rPr>
      </w:pPr>
      <w:r w:rsidRPr="005C11AA">
        <w:rPr>
          <w:sz w:val="18"/>
          <w:szCs w:val="18"/>
        </w:rPr>
        <w:t>Experience in</w:t>
      </w:r>
      <w:r w:rsidRPr="005C11AA">
        <w:rPr>
          <w:b/>
          <w:sz w:val="18"/>
          <w:szCs w:val="18"/>
        </w:rPr>
        <w:t xml:space="preserve"> </w:t>
      </w:r>
      <w:r w:rsidR="005500D8" w:rsidRPr="005C11AA">
        <w:rPr>
          <w:b/>
          <w:sz w:val="18"/>
          <w:szCs w:val="18"/>
        </w:rPr>
        <w:t>TFS, SVN</w:t>
      </w:r>
      <w:r w:rsidRPr="005C11AA">
        <w:rPr>
          <w:sz w:val="18"/>
          <w:szCs w:val="18"/>
        </w:rPr>
        <w:t xml:space="preserve"> and </w:t>
      </w:r>
      <w:r w:rsidRPr="005C11AA">
        <w:rPr>
          <w:b/>
          <w:sz w:val="18"/>
          <w:szCs w:val="18"/>
        </w:rPr>
        <w:t xml:space="preserve">GIT </w:t>
      </w:r>
      <w:r w:rsidRPr="005C11AA">
        <w:rPr>
          <w:sz w:val="18"/>
          <w:szCs w:val="18"/>
        </w:rPr>
        <w:t>source control</w:t>
      </w:r>
    </w:p>
    <w:p w:rsidR="0055212B" w:rsidRPr="007A368F" w:rsidRDefault="00E21F26" w:rsidP="008C4339">
      <w:pPr>
        <w:pStyle w:val="NoSpacing"/>
        <w:numPr>
          <w:ilvl w:val="0"/>
          <w:numId w:val="21"/>
        </w:numPr>
        <w:rPr>
          <w:sz w:val="18"/>
          <w:szCs w:val="18"/>
        </w:rPr>
      </w:pPr>
      <w:r w:rsidRPr="005C11AA">
        <w:rPr>
          <w:sz w:val="18"/>
          <w:szCs w:val="18"/>
        </w:rPr>
        <w:t xml:space="preserve">Basic Experience in </w:t>
      </w:r>
      <w:hyperlink r:id="rId8" w:anchor=".NET_Framework_2.0" w:history="1">
        <w:r w:rsidRPr="005C11AA">
          <w:rPr>
            <w:b/>
            <w:sz w:val="18"/>
            <w:szCs w:val="18"/>
          </w:rPr>
          <w:t xml:space="preserve"> Design Patterns.</w:t>
        </w:r>
      </w:hyperlink>
    </w:p>
    <w:p w:rsidR="007A368F" w:rsidRPr="007A368F" w:rsidRDefault="00E21F26" w:rsidP="008C4339">
      <w:pPr>
        <w:pStyle w:val="NoSpacing"/>
        <w:numPr>
          <w:ilvl w:val="0"/>
          <w:numId w:val="21"/>
        </w:numPr>
        <w:rPr>
          <w:sz w:val="18"/>
          <w:szCs w:val="18"/>
        </w:rPr>
      </w:pPr>
      <w:r w:rsidRPr="007A368F">
        <w:rPr>
          <w:sz w:val="18"/>
          <w:szCs w:val="18"/>
        </w:rPr>
        <w:t>Experience in VSTS</w:t>
      </w:r>
      <w:r>
        <w:rPr>
          <w:sz w:val="18"/>
          <w:szCs w:val="18"/>
        </w:rPr>
        <w:t xml:space="preserve"> and Jirra tool</w:t>
      </w:r>
    </w:p>
    <w:p w:rsidR="005E2CCB" w:rsidRPr="005C11AA" w:rsidRDefault="005E2CCB" w:rsidP="008C4339">
      <w:pPr>
        <w:pStyle w:val="NoSpacing"/>
        <w:ind w:left="720"/>
        <w:rPr>
          <w:sz w:val="18"/>
          <w:szCs w:val="18"/>
        </w:rPr>
      </w:pPr>
    </w:p>
    <w:tbl>
      <w:tblPr>
        <w:tblW w:w="10440" w:type="dxa"/>
        <w:tblInd w:w="-82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440"/>
      </w:tblGrid>
      <w:tr w:rsidR="00685E50" w:rsidTr="0030081A">
        <w:tc>
          <w:tcPr>
            <w:tcW w:w="10440" w:type="dxa"/>
            <w:tcBorders>
              <w:top w:val="single" w:sz="8" w:space="0" w:color="78C0D4"/>
              <w:left w:val="single" w:sz="8" w:space="0" w:color="78C0D4"/>
              <w:bottom w:val="single" w:sz="8" w:space="0" w:color="78C0D4"/>
              <w:right w:val="single" w:sz="8" w:space="0" w:color="78C0D4"/>
            </w:tcBorders>
            <w:shd w:val="clear" w:color="auto" w:fill="F2F2F2"/>
          </w:tcPr>
          <w:p w:rsidR="00294B68" w:rsidRPr="005C11AA" w:rsidRDefault="00E21F26" w:rsidP="007C17C2">
            <w:pPr>
              <w:pStyle w:val="NoSpacing"/>
              <w:rPr>
                <w:rFonts w:cs="Calibri"/>
                <w:b/>
                <w:bCs/>
                <w:spacing w:val="-4"/>
                <w:kern w:val="28"/>
                <w:sz w:val="18"/>
                <w:szCs w:val="18"/>
              </w:rPr>
            </w:pPr>
            <w:r w:rsidRPr="005C11AA">
              <w:rPr>
                <w:rFonts w:cs="Calibri"/>
                <w:b/>
                <w:bCs/>
                <w:sz w:val="18"/>
                <w:szCs w:val="18"/>
              </w:rPr>
              <w:t xml:space="preserve">Education </w:t>
            </w:r>
            <w:r w:rsidR="00862D4A" w:rsidRPr="005C11AA">
              <w:rPr>
                <w:rFonts w:cs="Calibri"/>
                <w:b/>
                <w:bCs/>
                <w:sz w:val="18"/>
                <w:szCs w:val="18"/>
              </w:rPr>
              <w:t>&amp; Qualification</w:t>
            </w:r>
            <w:r w:rsidR="00D60ACE" w:rsidRPr="005C11AA">
              <w:rPr>
                <w:rFonts w:cs="Calibri"/>
                <w:b/>
                <w:bCs/>
                <w:sz w:val="18"/>
                <w:szCs w:val="18"/>
              </w:rPr>
              <w:t xml:space="preserve">   </w:t>
            </w:r>
            <w:r w:rsidRPr="005C11AA">
              <w:rPr>
                <w:rFonts w:cs="Calibri"/>
                <w:b/>
                <w:bCs/>
                <w:sz w:val="18"/>
                <w:szCs w:val="18"/>
              </w:rPr>
              <w:t>:</w:t>
            </w:r>
          </w:p>
        </w:tc>
      </w:tr>
    </w:tbl>
    <w:p w:rsidR="00DE0366" w:rsidRPr="005C11AA" w:rsidRDefault="00E21F26" w:rsidP="00472C32">
      <w:pPr>
        <w:pStyle w:val="NoSpacing"/>
        <w:numPr>
          <w:ilvl w:val="0"/>
          <w:numId w:val="3"/>
        </w:numPr>
        <w:rPr>
          <w:rFonts w:cs="Calibri"/>
          <w:sz w:val="18"/>
          <w:szCs w:val="18"/>
        </w:rPr>
      </w:pPr>
      <w:r w:rsidRPr="005C11AA">
        <w:rPr>
          <w:rFonts w:cs="Calibri"/>
          <w:sz w:val="18"/>
          <w:szCs w:val="18"/>
        </w:rPr>
        <w:t xml:space="preserve">2007 – B.TECH., (Dept. Of  Electronics And Communication Engg) </w:t>
      </w:r>
    </w:p>
    <w:p w:rsidR="002F7A22" w:rsidRPr="005C11AA" w:rsidRDefault="00E21F26" w:rsidP="00DE0366">
      <w:pPr>
        <w:tabs>
          <w:tab w:val="left" w:pos="0"/>
        </w:tabs>
        <w:suppressAutoHyphens w:val="0"/>
        <w:ind w:left="360"/>
        <w:rPr>
          <w:rFonts w:ascii="Calibri" w:hAnsi="Calibri" w:cs="Calibri"/>
          <w:bCs/>
          <w:sz w:val="18"/>
          <w:szCs w:val="18"/>
        </w:rPr>
      </w:pPr>
      <w:r w:rsidRPr="005C11AA">
        <w:rPr>
          <w:rFonts w:ascii="Calibri" w:hAnsi="Calibri" w:cs="Calibri"/>
          <w:bCs/>
          <w:sz w:val="18"/>
          <w:szCs w:val="18"/>
        </w:rPr>
        <w:t xml:space="preserve">    </w:t>
      </w:r>
      <w:r w:rsidR="00DE0366" w:rsidRPr="005C11AA">
        <w:rPr>
          <w:rFonts w:ascii="Calibri" w:hAnsi="Calibri" w:cs="Calibri"/>
          <w:bCs/>
          <w:sz w:val="18"/>
          <w:szCs w:val="18"/>
        </w:rPr>
        <w:t xml:space="preserve">  From   JNTU </w:t>
      </w:r>
      <w:r w:rsidR="00497091" w:rsidRPr="005C11AA">
        <w:rPr>
          <w:rFonts w:ascii="Calibri" w:hAnsi="Calibri" w:cs="Calibri"/>
          <w:bCs/>
          <w:sz w:val="18"/>
          <w:szCs w:val="18"/>
        </w:rPr>
        <w:t>University,</w:t>
      </w:r>
      <w:r w:rsidR="00DE0366" w:rsidRPr="005C11AA">
        <w:rPr>
          <w:rFonts w:ascii="Calibri" w:hAnsi="Calibri" w:cs="Calibri"/>
          <w:bCs/>
          <w:sz w:val="18"/>
          <w:szCs w:val="18"/>
        </w:rPr>
        <w:t xml:space="preserve"> Hyderabad.        </w:t>
      </w:r>
    </w:p>
    <w:p w:rsidR="00DE0366" w:rsidRPr="005C11AA" w:rsidRDefault="00E21F26" w:rsidP="0024654B">
      <w:pPr>
        <w:tabs>
          <w:tab w:val="left" w:pos="0"/>
          <w:tab w:val="left" w:pos="1665"/>
        </w:tabs>
        <w:suppressAutoHyphens w:val="0"/>
        <w:ind w:left="360"/>
        <w:rPr>
          <w:rFonts w:ascii="Calibri" w:hAnsi="Calibri" w:cs="Calibri"/>
          <w:bCs/>
          <w:sz w:val="18"/>
          <w:szCs w:val="18"/>
        </w:rPr>
      </w:pPr>
      <w:r w:rsidRPr="005C11AA">
        <w:rPr>
          <w:rFonts w:ascii="Calibri" w:hAnsi="Calibri" w:cs="Calibri"/>
          <w:bCs/>
          <w:sz w:val="18"/>
          <w:szCs w:val="18"/>
        </w:rPr>
        <w:t xml:space="preserve">               </w:t>
      </w:r>
      <w:r w:rsidR="0024654B" w:rsidRPr="005C11AA">
        <w:rPr>
          <w:rFonts w:ascii="Calibri" w:hAnsi="Calibri" w:cs="Calibri"/>
          <w:bCs/>
          <w:sz w:val="18"/>
          <w:szCs w:val="18"/>
        </w:rPr>
        <w:tab/>
      </w:r>
    </w:p>
    <w:tbl>
      <w:tblPr>
        <w:tblW w:w="10440" w:type="dxa"/>
        <w:tblInd w:w="-82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440"/>
      </w:tblGrid>
      <w:tr w:rsidR="00685E50" w:rsidTr="0030081A">
        <w:tc>
          <w:tcPr>
            <w:tcW w:w="10440" w:type="dxa"/>
            <w:tcBorders>
              <w:top w:val="single" w:sz="8" w:space="0" w:color="78C0D4"/>
              <w:left w:val="single" w:sz="8" w:space="0" w:color="78C0D4"/>
              <w:bottom w:val="single" w:sz="8" w:space="0" w:color="78C0D4"/>
              <w:right w:val="single" w:sz="8" w:space="0" w:color="78C0D4"/>
            </w:tcBorders>
            <w:shd w:val="clear" w:color="auto" w:fill="F2F2F2"/>
          </w:tcPr>
          <w:p w:rsidR="00490072" w:rsidRPr="005C11AA" w:rsidRDefault="00E21F26" w:rsidP="007C17C2">
            <w:pPr>
              <w:pStyle w:val="NoSpacing"/>
              <w:rPr>
                <w:rFonts w:cs="Calibri"/>
                <w:b/>
                <w:bCs/>
                <w:spacing w:val="-4"/>
                <w:kern w:val="28"/>
                <w:sz w:val="18"/>
                <w:szCs w:val="18"/>
              </w:rPr>
            </w:pPr>
            <w:r w:rsidRPr="005C11AA">
              <w:rPr>
                <w:rFonts w:cs="Calibri"/>
                <w:b/>
                <w:bCs/>
                <w:sz w:val="18"/>
                <w:szCs w:val="18"/>
              </w:rPr>
              <w:t>Technical Skills:</w:t>
            </w:r>
          </w:p>
        </w:tc>
      </w:tr>
    </w:tbl>
    <w:p w:rsidR="00712FAD" w:rsidRPr="005C11AA" w:rsidRDefault="00E21F26" w:rsidP="00712FAD">
      <w:pPr>
        <w:rPr>
          <w:rFonts w:ascii="Calibri" w:hAnsi="Calibri" w:cs="Calibri"/>
          <w:sz w:val="18"/>
          <w:szCs w:val="18"/>
        </w:rPr>
      </w:pPr>
      <w:r w:rsidRPr="005C11AA">
        <w:rPr>
          <w:rFonts w:ascii="Calibri" w:hAnsi="Calibri" w:cs="Calibri"/>
          <w:b/>
          <w:sz w:val="18"/>
          <w:szCs w:val="18"/>
        </w:rPr>
        <w:t>Operating System</w:t>
      </w:r>
      <w:r w:rsidR="00305156" w:rsidRPr="005C11AA">
        <w:rPr>
          <w:rFonts w:ascii="Calibri" w:hAnsi="Calibri" w:cs="Calibri"/>
          <w:b/>
          <w:sz w:val="18"/>
          <w:szCs w:val="18"/>
        </w:rPr>
        <w:t xml:space="preserve">               </w:t>
      </w:r>
      <w:r w:rsidRPr="005C11AA">
        <w:rPr>
          <w:rFonts w:ascii="Calibri" w:hAnsi="Calibri" w:cs="Calibri"/>
          <w:b/>
          <w:sz w:val="18"/>
          <w:szCs w:val="18"/>
        </w:rPr>
        <w:t xml:space="preserve"> : </w:t>
      </w:r>
      <w:r w:rsidR="00375BA1" w:rsidRPr="005C11AA">
        <w:rPr>
          <w:rFonts w:ascii="Calibri" w:hAnsi="Calibri" w:cs="Calibri"/>
          <w:sz w:val="18"/>
          <w:szCs w:val="18"/>
        </w:rPr>
        <w:t>Windows</w:t>
      </w:r>
    </w:p>
    <w:p w:rsidR="00712FAD" w:rsidRPr="005C11AA" w:rsidRDefault="00E21F26" w:rsidP="00712FAD">
      <w:pPr>
        <w:pStyle w:val="Header"/>
        <w:tabs>
          <w:tab w:val="clear" w:pos="4320"/>
          <w:tab w:val="clear" w:pos="8640"/>
        </w:tabs>
        <w:rPr>
          <w:rFonts w:ascii="Calibri" w:hAnsi="Calibri" w:cs="Calibri"/>
          <w:sz w:val="18"/>
          <w:szCs w:val="18"/>
        </w:rPr>
      </w:pPr>
      <w:r w:rsidRPr="005C11AA">
        <w:rPr>
          <w:rFonts w:ascii="Calibri" w:hAnsi="Calibri" w:cs="Calibri"/>
          <w:b/>
          <w:sz w:val="18"/>
          <w:szCs w:val="18"/>
        </w:rPr>
        <w:t xml:space="preserve">IDE </w:t>
      </w:r>
      <w:r w:rsidR="00305156" w:rsidRPr="005C11AA">
        <w:rPr>
          <w:rFonts w:ascii="Calibri" w:hAnsi="Calibri" w:cs="Calibri"/>
          <w:b/>
          <w:sz w:val="18"/>
          <w:szCs w:val="18"/>
        </w:rPr>
        <w:t xml:space="preserve">                                        </w:t>
      </w:r>
      <w:r w:rsidR="001F29FB" w:rsidRPr="005C11AA">
        <w:rPr>
          <w:rFonts w:ascii="Calibri" w:hAnsi="Calibri" w:cs="Calibri"/>
          <w:b/>
          <w:sz w:val="18"/>
          <w:szCs w:val="18"/>
        </w:rPr>
        <w:t xml:space="preserve"> </w:t>
      </w:r>
      <w:r w:rsidR="003B2692" w:rsidRPr="005C11AA">
        <w:rPr>
          <w:rFonts w:ascii="Calibri" w:hAnsi="Calibri" w:cs="Calibri"/>
          <w:b/>
          <w:sz w:val="18"/>
          <w:szCs w:val="18"/>
        </w:rPr>
        <w:t xml:space="preserve"> :</w:t>
      </w:r>
      <w:r w:rsidR="001A7750" w:rsidRPr="005C11AA">
        <w:rPr>
          <w:rFonts w:ascii="Calibri" w:hAnsi="Calibri" w:cs="Calibri"/>
          <w:sz w:val="18"/>
          <w:szCs w:val="18"/>
        </w:rPr>
        <w:t xml:space="preserve"> Visual Studio 201</w:t>
      </w:r>
      <w:r w:rsidR="00703011" w:rsidRPr="005C11AA">
        <w:rPr>
          <w:rFonts w:ascii="Calibri" w:hAnsi="Calibri" w:cs="Calibri"/>
          <w:sz w:val="18"/>
          <w:szCs w:val="18"/>
        </w:rPr>
        <w:t>9</w:t>
      </w:r>
    </w:p>
    <w:p w:rsidR="00712FAD" w:rsidRPr="005C11AA" w:rsidRDefault="00E21F26" w:rsidP="00712FAD">
      <w:pPr>
        <w:pStyle w:val="Header"/>
        <w:tabs>
          <w:tab w:val="clear" w:pos="4320"/>
          <w:tab w:val="clear" w:pos="8640"/>
        </w:tabs>
        <w:rPr>
          <w:rFonts w:ascii="Calibri" w:hAnsi="Calibri" w:cs="Calibri"/>
          <w:b/>
          <w:sz w:val="18"/>
          <w:szCs w:val="18"/>
        </w:rPr>
      </w:pPr>
      <w:r w:rsidRPr="005C11AA">
        <w:rPr>
          <w:rFonts w:ascii="Calibri" w:hAnsi="Calibri" w:cs="Calibri"/>
          <w:b/>
          <w:sz w:val="18"/>
          <w:szCs w:val="18"/>
        </w:rPr>
        <w:t xml:space="preserve">Language   </w:t>
      </w:r>
      <w:r w:rsidR="003E684B" w:rsidRPr="005C11AA">
        <w:rPr>
          <w:rFonts w:ascii="Calibri" w:hAnsi="Calibri" w:cs="Calibri"/>
          <w:b/>
          <w:sz w:val="18"/>
          <w:szCs w:val="18"/>
        </w:rPr>
        <w:t xml:space="preserve">                          </w:t>
      </w:r>
      <w:r w:rsidR="00862D4A" w:rsidRPr="005C11AA">
        <w:rPr>
          <w:rFonts w:ascii="Calibri" w:hAnsi="Calibri" w:cs="Calibri"/>
          <w:b/>
          <w:sz w:val="18"/>
          <w:szCs w:val="18"/>
        </w:rPr>
        <w:t xml:space="preserve"> </w:t>
      </w:r>
      <w:r w:rsidR="001F29FB" w:rsidRPr="005C11AA">
        <w:rPr>
          <w:rFonts w:ascii="Calibri" w:hAnsi="Calibri" w:cs="Calibri"/>
          <w:b/>
          <w:sz w:val="18"/>
          <w:szCs w:val="18"/>
        </w:rPr>
        <w:t xml:space="preserve"> </w:t>
      </w:r>
      <w:r w:rsidR="003B2692" w:rsidRPr="005C11AA">
        <w:rPr>
          <w:rFonts w:ascii="Calibri" w:hAnsi="Calibri" w:cs="Calibri"/>
          <w:b/>
          <w:sz w:val="18"/>
          <w:szCs w:val="18"/>
        </w:rPr>
        <w:t xml:space="preserve"> :</w:t>
      </w:r>
      <w:r w:rsidR="00305156" w:rsidRPr="005C11AA">
        <w:rPr>
          <w:rFonts w:ascii="Calibri" w:hAnsi="Calibri" w:cs="Calibri"/>
          <w:b/>
          <w:sz w:val="18"/>
          <w:szCs w:val="18"/>
        </w:rPr>
        <w:t xml:space="preserve"> </w:t>
      </w:r>
      <w:r w:rsidRPr="005C11AA">
        <w:rPr>
          <w:rFonts w:ascii="Calibri" w:hAnsi="Calibri" w:cs="Calibri"/>
          <w:b/>
          <w:sz w:val="18"/>
          <w:szCs w:val="18"/>
        </w:rPr>
        <w:t xml:space="preserve"> </w:t>
      </w:r>
      <w:r w:rsidR="006C2F0C" w:rsidRPr="005C11AA">
        <w:rPr>
          <w:rFonts w:ascii="Calibri" w:hAnsi="Calibri" w:cs="Calibri"/>
          <w:sz w:val="18"/>
          <w:szCs w:val="18"/>
        </w:rPr>
        <w:t>C</w:t>
      </w:r>
      <w:r w:rsidR="00305156" w:rsidRPr="005C11AA">
        <w:rPr>
          <w:rFonts w:ascii="Calibri" w:hAnsi="Calibri" w:cs="Calibri"/>
          <w:sz w:val="18"/>
          <w:szCs w:val="18"/>
        </w:rPr>
        <w:t>#</w:t>
      </w:r>
      <w:r w:rsidR="00623149" w:rsidRPr="005C11AA">
        <w:rPr>
          <w:rFonts w:ascii="Calibri" w:hAnsi="Calibri" w:cs="Calibri"/>
          <w:sz w:val="18"/>
          <w:szCs w:val="18"/>
        </w:rPr>
        <w:t>.Net</w:t>
      </w:r>
    </w:p>
    <w:p w:rsidR="00712FAD" w:rsidRPr="005C11AA" w:rsidRDefault="00E21F26" w:rsidP="00712FAD">
      <w:pPr>
        <w:pStyle w:val="Header"/>
        <w:tabs>
          <w:tab w:val="clear" w:pos="4320"/>
          <w:tab w:val="clear" w:pos="8640"/>
        </w:tabs>
        <w:rPr>
          <w:rFonts w:ascii="Calibri" w:hAnsi="Calibri" w:cs="Calibri"/>
          <w:sz w:val="18"/>
          <w:szCs w:val="18"/>
        </w:rPr>
      </w:pPr>
      <w:r w:rsidRPr="005C11AA">
        <w:rPr>
          <w:rFonts w:ascii="Calibri" w:hAnsi="Calibri" w:cs="Calibri"/>
          <w:b/>
          <w:sz w:val="18"/>
          <w:szCs w:val="18"/>
        </w:rPr>
        <w:t>Database</w:t>
      </w:r>
      <w:r w:rsidR="003E684B" w:rsidRPr="005C11AA">
        <w:rPr>
          <w:rFonts w:ascii="Calibri" w:hAnsi="Calibri" w:cs="Calibri"/>
          <w:b/>
          <w:sz w:val="18"/>
          <w:szCs w:val="18"/>
        </w:rPr>
        <w:t xml:space="preserve">                               </w:t>
      </w:r>
      <w:r w:rsidRPr="005C11AA">
        <w:rPr>
          <w:rFonts w:ascii="Calibri" w:hAnsi="Calibri" w:cs="Calibri"/>
          <w:b/>
          <w:sz w:val="18"/>
          <w:szCs w:val="18"/>
        </w:rPr>
        <w:t xml:space="preserve"> :  </w:t>
      </w:r>
      <w:r w:rsidR="00E16430" w:rsidRPr="005C11AA">
        <w:rPr>
          <w:rFonts w:ascii="Calibri" w:hAnsi="Calibri" w:cs="Calibri"/>
          <w:sz w:val="18"/>
          <w:szCs w:val="18"/>
        </w:rPr>
        <w:t>SQL Server</w:t>
      </w:r>
    </w:p>
    <w:p w:rsidR="00712FAD" w:rsidRPr="005C11AA" w:rsidRDefault="00E21F26" w:rsidP="00712FAD">
      <w:pPr>
        <w:pStyle w:val="Header"/>
        <w:tabs>
          <w:tab w:val="clear" w:pos="4320"/>
          <w:tab w:val="clear" w:pos="8640"/>
        </w:tabs>
        <w:rPr>
          <w:rFonts w:ascii="Calibri" w:hAnsi="Calibri" w:cs="Calibri"/>
          <w:b/>
          <w:sz w:val="18"/>
          <w:szCs w:val="18"/>
        </w:rPr>
      </w:pPr>
      <w:r w:rsidRPr="005C11AA">
        <w:rPr>
          <w:rFonts w:ascii="Calibri" w:hAnsi="Calibri" w:cs="Calibri"/>
          <w:b/>
          <w:sz w:val="18"/>
          <w:szCs w:val="18"/>
        </w:rPr>
        <w:t xml:space="preserve">Connection </w:t>
      </w:r>
      <w:r w:rsidR="007A65E8" w:rsidRPr="005C11AA">
        <w:rPr>
          <w:rFonts w:ascii="Calibri" w:hAnsi="Calibri" w:cs="Calibri"/>
          <w:b/>
          <w:sz w:val="18"/>
          <w:szCs w:val="18"/>
        </w:rPr>
        <w:t>Methodologies:</w:t>
      </w:r>
      <w:r w:rsidR="003E684B" w:rsidRPr="005C11AA">
        <w:rPr>
          <w:rFonts w:ascii="Calibri" w:hAnsi="Calibri" w:cs="Calibri"/>
          <w:sz w:val="18"/>
          <w:szCs w:val="18"/>
        </w:rPr>
        <w:t xml:space="preserve"> </w:t>
      </w:r>
      <w:r w:rsidRPr="005C11AA">
        <w:rPr>
          <w:rFonts w:ascii="Calibri" w:hAnsi="Calibri" w:cs="Calibri"/>
          <w:sz w:val="18"/>
          <w:szCs w:val="18"/>
        </w:rPr>
        <w:t xml:space="preserve">ADO.NET, Entity Framework.            </w:t>
      </w:r>
    </w:p>
    <w:p w:rsidR="00712FAD" w:rsidRPr="005C11AA" w:rsidRDefault="00E21F26" w:rsidP="00712FAD">
      <w:pPr>
        <w:numPr>
          <w:ilvl w:val="0"/>
          <w:numId w:val="1"/>
        </w:numPr>
        <w:rPr>
          <w:rFonts w:ascii="Calibri" w:hAnsi="Calibri" w:cs="Calibri"/>
          <w:b/>
          <w:sz w:val="18"/>
          <w:szCs w:val="18"/>
          <w:u w:val="single"/>
        </w:rPr>
      </w:pPr>
      <w:r w:rsidRPr="005C11AA">
        <w:rPr>
          <w:rFonts w:ascii="Calibri" w:hAnsi="Calibri" w:cs="Calibri"/>
          <w:b/>
          <w:sz w:val="18"/>
          <w:szCs w:val="18"/>
        </w:rPr>
        <w:t>Scripting Language</w:t>
      </w:r>
      <w:r w:rsidRPr="005C11AA">
        <w:rPr>
          <w:rFonts w:ascii="Calibri" w:hAnsi="Calibri" w:cs="Calibri"/>
          <w:sz w:val="18"/>
          <w:szCs w:val="18"/>
        </w:rPr>
        <w:t xml:space="preserve">            </w:t>
      </w:r>
      <w:r w:rsidRPr="005C11AA">
        <w:rPr>
          <w:rFonts w:ascii="Calibri" w:hAnsi="Calibri" w:cs="Calibri"/>
          <w:b/>
          <w:sz w:val="18"/>
          <w:szCs w:val="18"/>
        </w:rPr>
        <w:t xml:space="preserve"> </w:t>
      </w:r>
      <w:r w:rsidR="00862D4A" w:rsidRPr="005C11AA">
        <w:rPr>
          <w:rFonts w:ascii="Calibri" w:hAnsi="Calibri" w:cs="Calibri"/>
          <w:b/>
          <w:sz w:val="18"/>
          <w:szCs w:val="18"/>
        </w:rPr>
        <w:t xml:space="preserve">  </w:t>
      </w:r>
      <w:r w:rsidRPr="005C11AA">
        <w:rPr>
          <w:rFonts w:ascii="Calibri" w:hAnsi="Calibri" w:cs="Calibri"/>
          <w:b/>
          <w:sz w:val="18"/>
          <w:szCs w:val="18"/>
        </w:rPr>
        <w:t>:</w:t>
      </w:r>
      <w:r w:rsidRPr="005C11AA">
        <w:rPr>
          <w:rFonts w:ascii="Calibri" w:hAnsi="Calibri" w:cs="Calibri"/>
          <w:sz w:val="18"/>
          <w:szCs w:val="18"/>
        </w:rPr>
        <w:t xml:space="preserve">  JavaScript, J</w:t>
      </w:r>
      <w:r w:rsidR="00673E5E" w:rsidRPr="005C11AA">
        <w:rPr>
          <w:rFonts w:ascii="Calibri" w:hAnsi="Calibri" w:cs="Calibri"/>
          <w:sz w:val="18"/>
          <w:szCs w:val="18"/>
        </w:rPr>
        <w:t xml:space="preserve"> </w:t>
      </w:r>
      <w:r w:rsidR="004A5E3E" w:rsidRPr="005C11AA">
        <w:rPr>
          <w:rFonts w:ascii="Calibri" w:hAnsi="Calibri" w:cs="Calibri"/>
          <w:sz w:val="18"/>
          <w:szCs w:val="18"/>
        </w:rPr>
        <w:t>Query.</w:t>
      </w:r>
      <w:r w:rsidRPr="005C11AA">
        <w:rPr>
          <w:rFonts w:ascii="Calibri" w:hAnsi="Calibri" w:cs="Calibri"/>
          <w:sz w:val="18"/>
          <w:szCs w:val="18"/>
        </w:rPr>
        <w:t xml:space="preserve">  </w:t>
      </w:r>
    </w:p>
    <w:p w:rsidR="003E684B" w:rsidRPr="005C11AA" w:rsidRDefault="00E21F26" w:rsidP="00712FAD">
      <w:pPr>
        <w:numPr>
          <w:ilvl w:val="0"/>
          <w:numId w:val="1"/>
        </w:numPr>
        <w:rPr>
          <w:rFonts w:ascii="Calibri" w:hAnsi="Calibri" w:cs="Calibri"/>
          <w:b/>
          <w:sz w:val="18"/>
          <w:szCs w:val="18"/>
          <w:u w:val="single"/>
        </w:rPr>
      </w:pPr>
      <w:r w:rsidRPr="005C11AA">
        <w:rPr>
          <w:rFonts w:ascii="Calibri" w:hAnsi="Calibri" w:cs="Calibri"/>
          <w:b/>
          <w:sz w:val="18"/>
          <w:szCs w:val="18"/>
        </w:rPr>
        <w:t>Web Technologies</w:t>
      </w:r>
      <w:r w:rsidRPr="005C11AA">
        <w:rPr>
          <w:rFonts w:ascii="Calibri" w:hAnsi="Calibri" w:cs="Calibri"/>
          <w:sz w:val="18"/>
          <w:szCs w:val="18"/>
        </w:rPr>
        <w:t xml:space="preserve">              </w:t>
      </w:r>
      <w:r w:rsidR="00862D4A" w:rsidRPr="005C11AA">
        <w:rPr>
          <w:rFonts w:ascii="Calibri" w:hAnsi="Calibri" w:cs="Calibri"/>
          <w:sz w:val="18"/>
          <w:szCs w:val="18"/>
        </w:rPr>
        <w:t xml:space="preserve"> </w:t>
      </w:r>
      <w:r w:rsidRPr="005C11AA">
        <w:rPr>
          <w:rFonts w:ascii="Calibri" w:hAnsi="Calibri" w:cs="Calibri"/>
          <w:sz w:val="18"/>
          <w:szCs w:val="18"/>
        </w:rPr>
        <w:t xml:space="preserve"> </w:t>
      </w:r>
      <w:r w:rsidRPr="005C11AA">
        <w:rPr>
          <w:rFonts w:ascii="Calibri" w:hAnsi="Calibri" w:cs="Calibri"/>
          <w:b/>
          <w:sz w:val="18"/>
          <w:szCs w:val="18"/>
        </w:rPr>
        <w:t xml:space="preserve">:  </w:t>
      </w:r>
      <w:r w:rsidRPr="005C11AA">
        <w:rPr>
          <w:rFonts w:ascii="Calibri" w:hAnsi="Calibri" w:cs="Calibri"/>
          <w:sz w:val="18"/>
          <w:szCs w:val="18"/>
        </w:rPr>
        <w:t xml:space="preserve"> ASP.NET , WCF, Web Services,</w:t>
      </w:r>
    </w:p>
    <w:p w:rsidR="00363867" w:rsidRPr="005C11AA" w:rsidRDefault="00E21F26" w:rsidP="00D732DC">
      <w:pPr>
        <w:numPr>
          <w:ilvl w:val="0"/>
          <w:numId w:val="1"/>
        </w:numPr>
        <w:jc w:val="both"/>
        <w:rPr>
          <w:rFonts w:ascii="Calibri" w:hAnsi="Calibri" w:cs="Calibri"/>
          <w:b/>
          <w:sz w:val="18"/>
          <w:szCs w:val="18"/>
        </w:rPr>
      </w:pPr>
      <w:r w:rsidRPr="005C11AA">
        <w:rPr>
          <w:rFonts w:ascii="Calibri" w:hAnsi="Calibri" w:cs="Calibri"/>
          <w:b/>
          <w:sz w:val="18"/>
          <w:szCs w:val="18"/>
        </w:rPr>
        <w:t xml:space="preserve">                                                  </w:t>
      </w:r>
      <w:r w:rsidR="00FD30C3">
        <w:rPr>
          <w:rFonts w:ascii="Calibri" w:hAnsi="Calibri" w:cs="Calibri"/>
          <w:b/>
          <w:sz w:val="18"/>
          <w:szCs w:val="18"/>
        </w:rPr>
        <w:t xml:space="preserve">    </w:t>
      </w:r>
      <w:r w:rsidR="00712FAD" w:rsidRPr="005C11AA">
        <w:rPr>
          <w:rFonts w:ascii="Calibri" w:hAnsi="Calibri" w:cs="Calibri"/>
          <w:sz w:val="18"/>
          <w:szCs w:val="18"/>
        </w:rPr>
        <w:t xml:space="preserve">Web API , </w:t>
      </w:r>
      <w:r w:rsidR="00CE41C1" w:rsidRPr="005C11AA">
        <w:rPr>
          <w:rFonts w:ascii="Calibri" w:hAnsi="Calibri" w:cs="Calibri"/>
          <w:sz w:val="18"/>
          <w:szCs w:val="18"/>
        </w:rPr>
        <w:t>Asp.net Core,</w:t>
      </w:r>
      <w:r w:rsidR="00712FAD" w:rsidRPr="005C11AA">
        <w:rPr>
          <w:rFonts w:ascii="Calibri" w:hAnsi="Calibri" w:cs="Calibri"/>
          <w:sz w:val="18"/>
          <w:szCs w:val="18"/>
        </w:rPr>
        <w:t>ASP.NE</w:t>
      </w:r>
      <w:r w:rsidRPr="005C11AA">
        <w:rPr>
          <w:rFonts w:ascii="Calibri" w:hAnsi="Calibri" w:cs="Calibri"/>
          <w:sz w:val="18"/>
          <w:szCs w:val="18"/>
        </w:rPr>
        <w:t>T MVC,  XML,  AJAX</w:t>
      </w:r>
    </w:p>
    <w:p w:rsidR="00FC5C39" w:rsidRPr="005C11AA" w:rsidRDefault="00FC5C39" w:rsidP="00FC5C39">
      <w:pPr>
        <w:numPr>
          <w:ilvl w:val="0"/>
          <w:numId w:val="1"/>
        </w:numPr>
        <w:jc w:val="both"/>
        <w:rPr>
          <w:rFonts w:ascii="Calibri" w:hAnsi="Calibri" w:cs="Calibri"/>
          <w:b/>
          <w:sz w:val="18"/>
          <w:szCs w:val="18"/>
        </w:rPr>
      </w:pPr>
    </w:p>
    <w:tbl>
      <w:tblPr>
        <w:tblW w:w="10440" w:type="dxa"/>
        <w:tblInd w:w="-82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440"/>
      </w:tblGrid>
      <w:tr w:rsidR="00685E50" w:rsidTr="0030081A">
        <w:trPr>
          <w:trHeight w:val="133"/>
        </w:trPr>
        <w:tc>
          <w:tcPr>
            <w:tcW w:w="10440" w:type="dxa"/>
            <w:tcBorders>
              <w:top w:val="single" w:sz="8" w:space="0" w:color="78C0D4"/>
              <w:left w:val="single" w:sz="8" w:space="0" w:color="78C0D4"/>
              <w:bottom w:val="single" w:sz="8" w:space="0" w:color="78C0D4"/>
              <w:right w:val="single" w:sz="8" w:space="0" w:color="78C0D4"/>
            </w:tcBorders>
            <w:shd w:val="clear" w:color="auto" w:fill="F2F2F2"/>
          </w:tcPr>
          <w:p w:rsidR="00FC5C39" w:rsidRPr="005C11AA" w:rsidRDefault="00E21F26" w:rsidP="00E10DAB">
            <w:pPr>
              <w:pStyle w:val="NoSpacing"/>
              <w:numPr>
                <w:ilvl w:val="0"/>
                <w:numId w:val="16"/>
              </w:numPr>
              <w:rPr>
                <w:rFonts w:cs="Calibri"/>
                <w:b/>
                <w:bCs/>
                <w:spacing w:val="-4"/>
                <w:kern w:val="28"/>
                <w:sz w:val="18"/>
                <w:szCs w:val="18"/>
              </w:rPr>
            </w:pPr>
            <w:r w:rsidRPr="005C11AA">
              <w:rPr>
                <w:rFonts w:cs="Calibri"/>
                <w:b/>
                <w:bCs/>
                <w:kern w:val="28"/>
                <w:sz w:val="18"/>
                <w:szCs w:val="18"/>
              </w:rPr>
              <w:t xml:space="preserve">Projects #  :    </w:t>
            </w:r>
            <w:r w:rsidR="00AB78BD">
              <w:rPr>
                <w:rFonts w:cs="Calibri"/>
                <w:b/>
                <w:bCs/>
                <w:kern w:val="28"/>
                <w:sz w:val="18"/>
                <w:szCs w:val="18"/>
              </w:rPr>
              <w:t xml:space="preserve">Strategic </w:t>
            </w:r>
            <w:r w:rsidRPr="005C11AA">
              <w:rPr>
                <w:rFonts w:cs="Calibri"/>
                <w:b/>
                <w:bCs/>
                <w:kern w:val="28"/>
                <w:sz w:val="18"/>
                <w:szCs w:val="18"/>
              </w:rPr>
              <w:t>Geneva</w:t>
            </w:r>
            <w:r w:rsidR="00AB78BD">
              <w:rPr>
                <w:rFonts w:cs="Calibri"/>
                <w:b/>
                <w:bCs/>
                <w:kern w:val="28"/>
                <w:sz w:val="18"/>
                <w:szCs w:val="18"/>
              </w:rPr>
              <w:t xml:space="preserve"> IT Project</w:t>
            </w:r>
          </w:p>
        </w:tc>
      </w:tr>
    </w:tbl>
    <w:p w:rsidR="00FC5C39" w:rsidRPr="005C11AA" w:rsidRDefault="00FC5C39" w:rsidP="00FC5C39">
      <w:pPr>
        <w:pStyle w:val="BodyText"/>
        <w:suppressAutoHyphens w:val="0"/>
        <w:overflowPunct w:val="0"/>
        <w:autoSpaceDE w:val="0"/>
        <w:autoSpaceDN w:val="0"/>
        <w:adjustRightInd w:val="0"/>
        <w:ind w:left="720"/>
        <w:textAlignment w:val="baseline"/>
        <w:rPr>
          <w:rFonts w:ascii="Calibri" w:hAnsi="Calibri" w:cs="Courier New"/>
          <w:b/>
          <w:sz w:val="18"/>
          <w:szCs w:val="18"/>
        </w:rPr>
      </w:pPr>
    </w:p>
    <w:tbl>
      <w:tblPr>
        <w:tblW w:w="1017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6"/>
        <w:gridCol w:w="5304"/>
      </w:tblGrid>
      <w:tr w:rsidR="00685E50" w:rsidTr="009A0086">
        <w:tc>
          <w:tcPr>
            <w:tcW w:w="4866" w:type="dxa"/>
          </w:tcPr>
          <w:p w:rsidR="00FC5C39" w:rsidRPr="005C11AA" w:rsidRDefault="00E21F26" w:rsidP="00E10DAB">
            <w:pPr>
              <w:pStyle w:val="NoSpacing"/>
              <w:suppressAutoHyphens/>
              <w:rPr>
                <w:rFonts w:cs="Calibri"/>
                <w:sz w:val="18"/>
                <w:szCs w:val="18"/>
              </w:rPr>
            </w:pPr>
            <w:r w:rsidRPr="005C11AA">
              <w:rPr>
                <w:rFonts w:cs="Calibri"/>
                <w:sz w:val="18"/>
                <w:szCs w:val="18"/>
              </w:rPr>
              <w:t xml:space="preserve">Project Title                    </w:t>
            </w:r>
          </w:p>
        </w:tc>
        <w:tc>
          <w:tcPr>
            <w:tcW w:w="5304" w:type="dxa"/>
          </w:tcPr>
          <w:p w:rsidR="00FC5C39" w:rsidRPr="005C11AA" w:rsidRDefault="00E21F26" w:rsidP="00E10DAB">
            <w:pPr>
              <w:pStyle w:val="NoSpacing"/>
              <w:suppressAutoHyphens/>
              <w:rPr>
                <w:rFonts w:cs="Calibri"/>
                <w:b/>
                <w:i/>
                <w:sz w:val="18"/>
                <w:szCs w:val="18"/>
              </w:rPr>
            </w:pPr>
            <w:r w:rsidRPr="005C11AA">
              <w:rPr>
                <w:rFonts w:cs="Calibri"/>
                <w:b/>
                <w:i/>
                <w:sz w:val="18"/>
                <w:szCs w:val="18"/>
              </w:rPr>
              <w:t>ACM(Asset Capacity and Maintenance)</w:t>
            </w:r>
          </w:p>
        </w:tc>
      </w:tr>
      <w:tr w:rsidR="00685E50" w:rsidTr="009A0086">
        <w:tc>
          <w:tcPr>
            <w:tcW w:w="4866" w:type="dxa"/>
          </w:tcPr>
          <w:p w:rsidR="00FC5C39" w:rsidRPr="005C11AA" w:rsidRDefault="00E21F26" w:rsidP="00E10DAB">
            <w:pPr>
              <w:pStyle w:val="NoSpacing"/>
              <w:suppressAutoHyphens/>
              <w:rPr>
                <w:rFonts w:cs="Calibri"/>
                <w:b/>
                <w:sz w:val="18"/>
                <w:szCs w:val="18"/>
              </w:rPr>
            </w:pPr>
            <w:r w:rsidRPr="005C11AA">
              <w:rPr>
                <w:rFonts w:cs="Calibri"/>
                <w:sz w:val="18"/>
                <w:szCs w:val="18"/>
              </w:rPr>
              <w:t xml:space="preserve">Role                                   </w:t>
            </w:r>
          </w:p>
        </w:tc>
        <w:tc>
          <w:tcPr>
            <w:tcW w:w="5304" w:type="dxa"/>
          </w:tcPr>
          <w:p w:rsidR="00FC5C39" w:rsidRPr="005C11AA" w:rsidRDefault="00E21F26" w:rsidP="00E10DAB">
            <w:pPr>
              <w:pStyle w:val="NoSpacing"/>
              <w:suppressAutoHyphens/>
              <w:rPr>
                <w:rFonts w:cs="Calibri"/>
                <w:b/>
                <w:sz w:val="18"/>
                <w:szCs w:val="18"/>
              </w:rPr>
            </w:pPr>
            <w:r w:rsidRPr="005C11AA">
              <w:rPr>
                <w:rFonts w:cs="Calibri"/>
                <w:b/>
                <w:sz w:val="18"/>
                <w:szCs w:val="18"/>
              </w:rPr>
              <w:t>Developer</w:t>
            </w:r>
          </w:p>
        </w:tc>
      </w:tr>
      <w:tr w:rsidR="00685E50" w:rsidTr="009A0086">
        <w:tc>
          <w:tcPr>
            <w:tcW w:w="4866" w:type="dxa"/>
          </w:tcPr>
          <w:p w:rsidR="00FC5C39" w:rsidRPr="005C11AA" w:rsidRDefault="00E21F26" w:rsidP="00E10DAB">
            <w:pPr>
              <w:pStyle w:val="NoSpacing"/>
              <w:suppressAutoHyphens/>
              <w:rPr>
                <w:rFonts w:cs="Calibri"/>
                <w:b/>
                <w:sz w:val="18"/>
                <w:szCs w:val="18"/>
              </w:rPr>
            </w:pPr>
            <w:r w:rsidRPr="005C11AA">
              <w:rPr>
                <w:rFonts w:cs="Calibri"/>
                <w:sz w:val="18"/>
                <w:szCs w:val="18"/>
              </w:rPr>
              <w:t xml:space="preserve">Duration                           </w:t>
            </w:r>
          </w:p>
        </w:tc>
        <w:tc>
          <w:tcPr>
            <w:tcW w:w="5304" w:type="dxa"/>
          </w:tcPr>
          <w:p w:rsidR="00FC5C39" w:rsidRPr="005C11AA" w:rsidRDefault="00E21F26" w:rsidP="00E10DAB">
            <w:pPr>
              <w:pStyle w:val="NoSpacing"/>
              <w:suppressAutoHyphens/>
              <w:rPr>
                <w:rFonts w:cs="Calibri"/>
                <w:b/>
                <w:sz w:val="18"/>
                <w:szCs w:val="18"/>
              </w:rPr>
            </w:pPr>
            <w:r w:rsidRPr="005C11AA">
              <w:rPr>
                <w:rFonts w:cs="Calibri"/>
                <w:sz w:val="18"/>
                <w:szCs w:val="18"/>
              </w:rPr>
              <w:t xml:space="preserve">June </w:t>
            </w:r>
            <w:r w:rsidR="00DC1632" w:rsidRPr="005C11AA">
              <w:rPr>
                <w:rFonts w:cs="Calibri"/>
                <w:sz w:val="18"/>
                <w:szCs w:val="18"/>
              </w:rPr>
              <w:t>2019 to</w:t>
            </w:r>
            <w:r w:rsidRPr="005C11AA">
              <w:rPr>
                <w:rFonts w:cs="Calibri"/>
                <w:sz w:val="18"/>
                <w:szCs w:val="18"/>
              </w:rPr>
              <w:t xml:space="preserve"> till date</w:t>
            </w:r>
          </w:p>
        </w:tc>
      </w:tr>
      <w:tr w:rsidR="00685E50" w:rsidTr="009A0086">
        <w:tc>
          <w:tcPr>
            <w:tcW w:w="4866" w:type="dxa"/>
          </w:tcPr>
          <w:p w:rsidR="00FC5C39" w:rsidRPr="005C11AA" w:rsidRDefault="00E21F26" w:rsidP="00E10DAB">
            <w:pPr>
              <w:pStyle w:val="NoSpacing"/>
              <w:suppressAutoHyphens/>
              <w:rPr>
                <w:rFonts w:cs="Calibri"/>
                <w:b/>
                <w:sz w:val="18"/>
                <w:szCs w:val="18"/>
              </w:rPr>
            </w:pPr>
            <w:r w:rsidRPr="005C11AA">
              <w:rPr>
                <w:rFonts w:cs="Calibri"/>
                <w:sz w:val="18"/>
                <w:szCs w:val="18"/>
              </w:rPr>
              <w:t xml:space="preserve">Team size                        </w:t>
            </w:r>
          </w:p>
        </w:tc>
        <w:tc>
          <w:tcPr>
            <w:tcW w:w="5304" w:type="dxa"/>
          </w:tcPr>
          <w:p w:rsidR="00FC5C39" w:rsidRPr="005C11AA" w:rsidRDefault="00E21F26" w:rsidP="00E10DAB">
            <w:pPr>
              <w:pStyle w:val="NoSpacing"/>
              <w:suppressAutoHyphens/>
              <w:rPr>
                <w:rFonts w:cs="Calibri"/>
                <w:b/>
                <w:sz w:val="18"/>
                <w:szCs w:val="18"/>
              </w:rPr>
            </w:pPr>
            <w:r w:rsidRPr="005C11AA">
              <w:rPr>
                <w:rFonts w:cs="Calibri"/>
                <w:sz w:val="18"/>
                <w:szCs w:val="18"/>
              </w:rPr>
              <w:t>6</w:t>
            </w:r>
          </w:p>
        </w:tc>
      </w:tr>
      <w:tr w:rsidR="00685E50" w:rsidTr="009A0086">
        <w:tc>
          <w:tcPr>
            <w:tcW w:w="4866" w:type="dxa"/>
          </w:tcPr>
          <w:p w:rsidR="00FC5C39" w:rsidRPr="005C11AA" w:rsidRDefault="00E21F26" w:rsidP="00E10DAB">
            <w:pPr>
              <w:pStyle w:val="NoSpacing"/>
              <w:suppressAutoHyphens/>
              <w:rPr>
                <w:rFonts w:cs="Calibri"/>
                <w:b/>
                <w:sz w:val="18"/>
                <w:szCs w:val="18"/>
              </w:rPr>
            </w:pPr>
            <w:r w:rsidRPr="005C11AA">
              <w:rPr>
                <w:rFonts w:cs="Calibri"/>
                <w:color w:val="1D1B11"/>
                <w:sz w:val="18"/>
                <w:szCs w:val="18"/>
              </w:rPr>
              <w:t xml:space="preserve">Technologies Used       </w:t>
            </w:r>
          </w:p>
        </w:tc>
        <w:tc>
          <w:tcPr>
            <w:tcW w:w="5304" w:type="dxa"/>
          </w:tcPr>
          <w:p w:rsidR="00FC5C39" w:rsidRPr="005C11AA" w:rsidRDefault="00E21F26" w:rsidP="00E10DAB">
            <w:pPr>
              <w:pStyle w:val="NoSpacing"/>
              <w:suppressAutoHyphens/>
              <w:rPr>
                <w:rFonts w:cs="Calibri"/>
                <w:sz w:val="18"/>
                <w:szCs w:val="18"/>
              </w:rPr>
            </w:pPr>
            <w:r w:rsidRPr="005C11AA">
              <w:rPr>
                <w:rFonts w:cs="Calibri"/>
                <w:sz w:val="18"/>
                <w:szCs w:val="18"/>
              </w:rPr>
              <w:t>Visual Studio 2019, Asp.</w:t>
            </w:r>
            <w:r w:rsidR="00E407E7" w:rsidRPr="005C11AA">
              <w:rPr>
                <w:rFonts w:cs="Calibri"/>
                <w:sz w:val="18"/>
                <w:szCs w:val="18"/>
              </w:rPr>
              <w:t>N</w:t>
            </w:r>
            <w:r w:rsidRPr="005C11AA">
              <w:rPr>
                <w:rFonts w:cs="Calibri"/>
                <w:sz w:val="18"/>
                <w:szCs w:val="18"/>
              </w:rPr>
              <w:t>et Core</w:t>
            </w:r>
            <w:r w:rsidR="003B2692" w:rsidRPr="005C11AA">
              <w:rPr>
                <w:rFonts w:cs="Calibri"/>
                <w:sz w:val="18"/>
                <w:szCs w:val="18"/>
              </w:rPr>
              <w:t>, C#</w:t>
            </w:r>
            <w:r w:rsidR="00333AF0" w:rsidRPr="005C11AA">
              <w:rPr>
                <w:rFonts w:cs="Calibri"/>
                <w:sz w:val="18"/>
                <w:szCs w:val="18"/>
              </w:rPr>
              <w:t>.Net,</w:t>
            </w:r>
            <w:r w:rsidRPr="005C11AA">
              <w:rPr>
                <w:rFonts w:cs="Calibri"/>
                <w:sz w:val="18"/>
                <w:szCs w:val="18"/>
              </w:rPr>
              <w:t xml:space="preserve"> </w:t>
            </w:r>
            <w:r w:rsidR="003B2692" w:rsidRPr="005C11AA">
              <w:rPr>
                <w:rFonts w:cs="Calibri"/>
                <w:sz w:val="18"/>
                <w:szCs w:val="18"/>
              </w:rPr>
              <w:t xml:space="preserve">Web </w:t>
            </w:r>
            <w:r w:rsidRPr="005C11AA">
              <w:rPr>
                <w:rFonts w:cs="Calibri"/>
                <w:sz w:val="18"/>
                <w:szCs w:val="18"/>
              </w:rPr>
              <w:t>API, Azure DevOps</w:t>
            </w:r>
            <w:r w:rsidR="00E407E7" w:rsidRPr="005C11AA">
              <w:rPr>
                <w:rFonts w:cs="Calibri"/>
                <w:sz w:val="18"/>
                <w:szCs w:val="18"/>
              </w:rPr>
              <w:t xml:space="preserve">, Git </w:t>
            </w:r>
            <w:r w:rsidRPr="005C11AA">
              <w:rPr>
                <w:rFonts w:cs="Calibri"/>
                <w:sz w:val="18"/>
                <w:szCs w:val="18"/>
              </w:rPr>
              <w:t>and SQL Server</w:t>
            </w:r>
            <w:r w:rsidR="003B2692" w:rsidRPr="005C11AA">
              <w:rPr>
                <w:rFonts w:cs="Calibri"/>
                <w:sz w:val="18"/>
                <w:szCs w:val="18"/>
              </w:rPr>
              <w:t>.</w:t>
            </w:r>
          </w:p>
        </w:tc>
      </w:tr>
    </w:tbl>
    <w:p w:rsidR="00FC5C39" w:rsidRPr="00FD10EB" w:rsidRDefault="00E21F26" w:rsidP="00FD10EB">
      <w:pPr>
        <w:pStyle w:val="BodyText"/>
        <w:tabs>
          <w:tab w:val="left" w:pos="2670"/>
        </w:tabs>
        <w:rPr>
          <w:rFonts w:ascii="Calibri" w:hAnsi="Calibri" w:cs="Courier New"/>
          <w:b/>
          <w:bCs/>
          <w:sz w:val="18"/>
          <w:szCs w:val="18"/>
        </w:rPr>
      </w:pPr>
      <w:r w:rsidRPr="005C11AA">
        <w:rPr>
          <w:rFonts w:cs="Courier New"/>
          <w:b/>
          <w:color w:val="000000"/>
          <w:sz w:val="18"/>
          <w:szCs w:val="18"/>
          <w:u w:val="single"/>
        </w:rPr>
        <w:t>Description:</w:t>
      </w:r>
    </w:p>
    <w:p w:rsidR="007B6DD5" w:rsidRPr="005C11AA" w:rsidRDefault="007B6DD5" w:rsidP="00FC5C39">
      <w:pPr>
        <w:spacing w:line="200" w:lineRule="atLeast"/>
        <w:jc w:val="both"/>
        <w:rPr>
          <w:rFonts w:cs="Courier New"/>
          <w:b/>
          <w:color w:val="000000"/>
          <w:sz w:val="18"/>
          <w:szCs w:val="18"/>
          <w:u w:val="single"/>
        </w:rPr>
      </w:pPr>
    </w:p>
    <w:p w:rsidR="00FC5C39" w:rsidRDefault="00E21F26" w:rsidP="00FC5C39">
      <w:pPr>
        <w:shd w:val="clear" w:color="auto" w:fill="FFFFFF"/>
        <w:rPr>
          <w:rFonts w:asciiTheme="minorHAnsi" w:hAnsiTheme="minorHAnsi" w:cstheme="minorHAnsi"/>
          <w:color w:val="000000"/>
          <w:szCs w:val="18"/>
        </w:rPr>
      </w:pPr>
      <w:r w:rsidRPr="005F1F54">
        <w:rPr>
          <w:rFonts w:asciiTheme="minorHAnsi" w:hAnsiTheme="minorHAnsi" w:cstheme="minorHAnsi"/>
          <w:color w:val="000000"/>
          <w:szCs w:val="18"/>
        </w:rPr>
        <w:t>Geneva is a part of Shell’s Trading &amp; Supply Data Platform and its main purpose is to allow traders &amp;</w:t>
      </w:r>
      <w:r w:rsidRPr="005F1F54">
        <w:rPr>
          <w:rFonts w:asciiTheme="minorHAnsi" w:hAnsiTheme="minorHAnsi" w:cstheme="minorHAnsi"/>
          <w:color w:val="000000"/>
          <w:szCs w:val="18"/>
        </w:rPr>
        <w:t xml:space="preserve"> analysts utilize a vast range of data analytics tools to produce critical insights from market data. We want our users to be able to seamlessly blend multiple internal and external datasets together to provide high-quality analysis of current trends and b</w:t>
      </w:r>
      <w:r w:rsidRPr="005F1F54">
        <w:rPr>
          <w:rFonts w:asciiTheme="minorHAnsi" w:hAnsiTheme="minorHAnsi" w:cstheme="minorHAnsi"/>
          <w:color w:val="000000"/>
          <w:szCs w:val="18"/>
        </w:rPr>
        <w:t xml:space="preserve">uild predictive models for the </w:t>
      </w:r>
      <w:r w:rsidR="005C11AA" w:rsidRPr="005F1F54">
        <w:rPr>
          <w:rFonts w:asciiTheme="minorHAnsi" w:hAnsiTheme="minorHAnsi" w:cstheme="minorHAnsi"/>
          <w:color w:val="000000"/>
          <w:szCs w:val="18"/>
        </w:rPr>
        <w:t>future outlook</w:t>
      </w:r>
      <w:r w:rsidRPr="005F1F54">
        <w:rPr>
          <w:rFonts w:asciiTheme="minorHAnsi" w:hAnsiTheme="minorHAnsi" w:cstheme="minorHAnsi"/>
          <w:color w:val="000000"/>
          <w:szCs w:val="18"/>
        </w:rPr>
        <w:t>. Given the plethora of formats in which data comes our aim is to harmonize data across multiple sources and reduce the time that analysts &amp;</w:t>
      </w:r>
      <w:r w:rsidRPr="005F1F54">
        <w:rPr>
          <w:rFonts w:asciiTheme="minorHAnsi" w:hAnsiTheme="minorHAnsi" w:cstheme="minorHAnsi"/>
          <w:color w:val="000000"/>
          <w:szCs w:val="18"/>
        </w:rPr>
        <w:t xml:space="preserve"> traders spend on data preparation, so that they can focus on their analysis instead. </w:t>
      </w:r>
    </w:p>
    <w:p w:rsidR="007B6DD5" w:rsidRPr="005F1F54" w:rsidRDefault="007B6DD5" w:rsidP="00FC5C39">
      <w:pPr>
        <w:shd w:val="clear" w:color="auto" w:fill="FFFFFF"/>
        <w:rPr>
          <w:rFonts w:asciiTheme="minorHAnsi" w:hAnsiTheme="minorHAnsi" w:cstheme="minorHAnsi"/>
          <w:color w:val="000000"/>
          <w:szCs w:val="18"/>
        </w:rPr>
      </w:pPr>
    </w:p>
    <w:p w:rsidR="00FC5C39" w:rsidRPr="005C11AA" w:rsidRDefault="00E21F26" w:rsidP="00FC5C39">
      <w:pPr>
        <w:jc w:val="center"/>
        <w:rPr>
          <w:rFonts w:cs="Courier New"/>
          <w:i/>
          <w:vanish/>
          <w:sz w:val="18"/>
          <w:szCs w:val="18"/>
          <w:u w:val="single"/>
        </w:rPr>
      </w:pPr>
      <w:r w:rsidRPr="005C11AA">
        <w:rPr>
          <w:rFonts w:cs="Courier New"/>
          <w:vanish/>
          <w:sz w:val="18"/>
          <w:szCs w:val="18"/>
          <w:u w:val="single"/>
        </w:rPr>
        <w:br/>
      </w:r>
      <w:r w:rsidRPr="005C11AA">
        <w:rPr>
          <w:rFonts w:cs="Courier New"/>
          <w:b/>
          <w:vanish/>
          <w:sz w:val="18"/>
          <w:szCs w:val="18"/>
          <w:u w:val="single"/>
        </w:rPr>
        <w:t>Employment Office</w:t>
      </w:r>
      <w:r w:rsidRPr="005C11AA">
        <w:rPr>
          <w:rFonts w:cs="Courier New"/>
          <w:vanish/>
          <w:sz w:val="18"/>
          <w:szCs w:val="18"/>
          <w:u w:val="single"/>
        </w:rPr>
        <w:br/>
        <w:t xml:space="preserve">CDS Global </w:t>
      </w:r>
      <w:r w:rsidRPr="005C11AA">
        <w:rPr>
          <w:rFonts w:cs="Courier New"/>
          <w:vanish/>
          <w:sz w:val="18"/>
          <w:szCs w:val="18"/>
          <w:u w:val="single"/>
        </w:rPr>
        <w:br/>
        <w:t xml:space="preserve">Attn: Employment Office </w:t>
      </w:r>
      <w:r w:rsidRPr="005C11AA">
        <w:rPr>
          <w:rFonts w:cs="Courier New"/>
          <w:vanish/>
          <w:sz w:val="18"/>
          <w:szCs w:val="18"/>
          <w:u w:val="single"/>
        </w:rPr>
        <w:br/>
        <w:t xml:space="preserve">1901 Bell Avenue </w:t>
      </w:r>
      <w:r w:rsidRPr="005C11AA">
        <w:rPr>
          <w:rFonts w:cs="Courier New"/>
          <w:vanish/>
          <w:sz w:val="18"/>
          <w:szCs w:val="18"/>
          <w:u w:val="single"/>
        </w:rPr>
        <w:br/>
        <w:t xml:space="preserve">Des Moines, Iowa 50315-1099(515) 246-6837 </w:t>
      </w:r>
      <w:r w:rsidRPr="005C11AA">
        <w:rPr>
          <w:rFonts w:cs="Courier New"/>
          <w:vanish/>
          <w:sz w:val="18"/>
          <w:szCs w:val="18"/>
          <w:u w:val="single"/>
        </w:rPr>
        <w:br/>
      </w:r>
      <w:r w:rsidRPr="005C11AA">
        <w:rPr>
          <w:rFonts w:cs="Courier New"/>
          <w:i/>
          <w:vanish/>
          <w:sz w:val="18"/>
          <w:szCs w:val="18"/>
          <w:u w:val="single"/>
        </w:rPr>
        <w:t xml:space="preserve">Job Line: (800) 290-1996 </w:t>
      </w:r>
      <w:r w:rsidRPr="005C11AA">
        <w:rPr>
          <w:rFonts w:cs="Courier New"/>
          <w:i/>
          <w:vanish/>
          <w:sz w:val="18"/>
          <w:szCs w:val="18"/>
          <w:u w:val="single"/>
        </w:rPr>
        <w:br/>
        <w:t>Fax: (515) 246-6687</w:t>
      </w:r>
    </w:p>
    <w:p w:rsidR="00FC5C39" w:rsidRDefault="00E21F26" w:rsidP="00FC5C39">
      <w:pPr>
        <w:rPr>
          <w:rFonts w:cs="Courier New"/>
          <w:b/>
          <w:sz w:val="18"/>
          <w:szCs w:val="18"/>
          <w:u w:val="single"/>
        </w:rPr>
      </w:pPr>
      <w:r w:rsidRPr="005C11AA">
        <w:rPr>
          <w:rFonts w:cs="Courier New"/>
          <w:b/>
          <w:sz w:val="18"/>
          <w:szCs w:val="18"/>
          <w:u w:val="single"/>
        </w:rPr>
        <w:t>Roles</w:t>
      </w:r>
      <w:r w:rsidRPr="005C11AA">
        <w:rPr>
          <w:rFonts w:cs="Courier New"/>
          <w:b/>
          <w:sz w:val="18"/>
          <w:szCs w:val="18"/>
          <w:u w:val="single"/>
        </w:rPr>
        <w:t xml:space="preserve"> &amp; Contribution:</w:t>
      </w:r>
    </w:p>
    <w:p w:rsidR="007B6DD5" w:rsidRPr="005C11AA" w:rsidRDefault="007B6DD5" w:rsidP="00FC5C39">
      <w:pPr>
        <w:rPr>
          <w:rFonts w:cs="Courier New"/>
          <w:b/>
          <w:sz w:val="18"/>
          <w:szCs w:val="18"/>
          <w:u w:val="single"/>
        </w:rPr>
      </w:pPr>
    </w:p>
    <w:p w:rsidR="00E407E7" w:rsidRPr="005C11AA" w:rsidRDefault="00E21F26" w:rsidP="00FC5C39">
      <w:pPr>
        <w:pStyle w:val="NoSpacing"/>
        <w:numPr>
          <w:ilvl w:val="0"/>
          <w:numId w:val="2"/>
        </w:numPr>
        <w:tabs>
          <w:tab w:val="clear" w:pos="360"/>
          <w:tab w:val="num" w:pos="0"/>
        </w:tabs>
        <w:ind w:left="720"/>
        <w:rPr>
          <w:sz w:val="18"/>
          <w:szCs w:val="18"/>
        </w:rPr>
      </w:pPr>
      <w:r w:rsidRPr="005C11AA">
        <w:rPr>
          <w:sz w:val="18"/>
          <w:szCs w:val="18"/>
        </w:rPr>
        <w:t>Involved in APIs Creation</w:t>
      </w:r>
      <w:r w:rsidR="00401B23">
        <w:rPr>
          <w:sz w:val="18"/>
          <w:szCs w:val="18"/>
        </w:rPr>
        <w:t xml:space="preserve"> using Asp.Net Core frame work</w:t>
      </w:r>
      <w:r w:rsidRPr="005C11AA">
        <w:rPr>
          <w:sz w:val="18"/>
          <w:szCs w:val="18"/>
        </w:rPr>
        <w:t>.</w:t>
      </w:r>
    </w:p>
    <w:p w:rsidR="000E6FC3" w:rsidRDefault="00E21F26" w:rsidP="003B64A1">
      <w:pPr>
        <w:pStyle w:val="NoSpacing"/>
        <w:numPr>
          <w:ilvl w:val="0"/>
          <w:numId w:val="2"/>
        </w:numPr>
        <w:tabs>
          <w:tab w:val="clear" w:pos="360"/>
          <w:tab w:val="num" w:pos="0"/>
        </w:tabs>
        <w:ind w:left="720"/>
        <w:rPr>
          <w:sz w:val="18"/>
          <w:szCs w:val="18"/>
        </w:rPr>
      </w:pPr>
      <w:r>
        <w:rPr>
          <w:sz w:val="18"/>
          <w:szCs w:val="18"/>
        </w:rPr>
        <w:t xml:space="preserve">Assigned </w:t>
      </w:r>
      <w:r w:rsidR="00E407E7" w:rsidRPr="000E6FC3">
        <w:rPr>
          <w:sz w:val="18"/>
          <w:szCs w:val="18"/>
        </w:rPr>
        <w:t xml:space="preserve">User </w:t>
      </w:r>
      <w:r w:rsidR="007B6DD5" w:rsidRPr="000E6FC3">
        <w:rPr>
          <w:sz w:val="18"/>
          <w:szCs w:val="18"/>
        </w:rPr>
        <w:t xml:space="preserve">Stories </w:t>
      </w:r>
      <w:r w:rsidR="007B6DD5">
        <w:rPr>
          <w:sz w:val="18"/>
          <w:szCs w:val="18"/>
        </w:rPr>
        <w:t>can be developing &amp;</w:t>
      </w:r>
      <w:r>
        <w:rPr>
          <w:sz w:val="18"/>
          <w:szCs w:val="18"/>
        </w:rPr>
        <w:t xml:space="preserve"> unit test</w:t>
      </w:r>
      <w:r w:rsidR="007B6DD5">
        <w:rPr>
          <w:sz w:val="18"/>
          <w:szCs w:val="18"/>
        </w:rPr>
        <w:t>ing</w:t>
      </w:r>
      <w:r>
        <w:rPr>
          <w:sz w:val="18"/>
          <w:szCs w:val="18"/>
        </w:rPr>
        <w:t xml:space="preserve"> in existing F/w.</w:t>
      </w:r>
    </w:p>
    <w:p w:rsidR="00FC5C39" w:rsidRPr="000E6FC3" w:rsidRDefault="00E21F26" w:rsidP="003B64A1">
      <w:pPr>
        <w:pStyle w:val="NoSpacing"/>
        <w:numPr>
          <w:ilvl w:val="0"/>
          <w:numId w:val="2"/>
        </w:numPr>
        <w:tabs>
          <w:tab w:val="clear" w:pos="360"/>
          <w:tab w:val="num" w:pos="0"/>
        </w:tabs>
        <w:ind w:left="720"/>
        <w:rPr>
          <w:sz w:val="18"/>
          <w:szCs w:val="18"/>
        </w:rPr>
      </w:pPr>
      <w:r w:rsidRPr="000E6FC3">
        <w:rPr>
          <w:sz w:val="18"/>
          <w:szCs w:val="18"/>
        </w:rPr>
        <w:t>Handling bug fixing and maintenance</w:t>
      </w:r>
    </w:p>
    <w:p w:rsidR="00FC5C39" w:rsidRDefault="00E21F26" w:rsidP="00FC5C39">
      <w:pPr>
        <w:pStyle w:val="NoSpacing"/>
        <w:numPr>
          <w:ilvl w:val="0"/>
          <w:numId w:val="2"/>
        </w:numPr>
        <w:tabs>
          <w:tab w:val="clear" w:pos="360"/>
          <w:tab w:val="num" w:pos="0"/>
        </w:tabs>
        <w:ind w:left="720"/>
        <w:rPr>
          <w:sz w:val="18"/>
          <w:szCs w:val="18"/>
        </w:rPr>
      </w:pPr>
      <w:r w:rsidRPr="005C11AA">
        <w:rPr>
          <w:sz w:val="18"/>
          <w:szCs w:val="18"/>
        </w:rPr>
        <w:t xml:space="preserve"> Analyzing the issue</w:t>
      </w:r>
      <w:r w:rsidR="00161744">
        <w:rPr>
          <w:sz w:val="18"/>
          <w:szCs w:val="18"/>
        </w:rPr>
        <w:t>s</w:t>
      </w:r>
      <w:r w:rsidRPr="005C11AA">
        <w:rPr>
          <w:sz w:val="18"/>
          <w:szCs w:val="18"/>
        </w:rPr>
        <w:t xml:space="preserve"> as per </w:t>
      </w:r>
      <w:r w:rsidR="00E407E7" w:rsidRPr="005C11AA">
        <w:rPr>
          <w:sz w:val="18"/>
          <w:szCs w:val="18"/>
        </w:rPr>
        <w:t>the PBI</w:t>
      </w:r>
      <w:r w:rsidR="007B6DD5">
        <w:rPr>
          <w:sz w:val="18"/>
          <w:szCs w:val="18"/>
        </w:rPr>
        <w:t xml:space="preserve"> </w:t>
      </w:r>
      <w:r w:rsidR="00161744">
        <w:rPr>
          <w:sz w:val="18"/>
          <w:szCs w:val="18"/>
        </w:rPr>
        <w:t>assigned</w:t>
      </w:r>
      <w:r w:rsidR="008C4339">
        <w:rPr>
          <w:sz w:val="18"/>
          <w:szCs w:val="18"/>
        </w:rPr>
        <w:t xml:space="preserve"> tasks</w:t>
      </w:r>
      <w:r w:rsidR="00161744">
        <w:rPr>
          <w:sz w:val="18"/>
          <w:szCs w:val="18"/>
        </w:rPr>
        <w:t xml:space="preserve"> in VSTS.</w:t>
      </w:r>
    </w:p>
    <w:p w:rsidR="007B6DD5" w:rsidRPr="007B6DD5" w:rsidRDefault="00E21F26" w:rsidP="007B6DD5">
      <w:pPr>
        <w:pStyle w:val="NoSpacing"/>
        <w:numPr>
          <w:ilvl w:val="0"/>
          <w:numId w:val="2"/>
        </w:numPr>
        <w:tabs>
          <w:tab w:val="clear" w:pos="360"/>
          <w:tab w:val="num" w:pos="0"/>
        </w:tabs>
        <w:ind w:left="720"/>
        <w:rPr>
          <w:sz w:val="18"/>
          <w:szCs w:val="18"/>
        </w:rPr>
      </w:pPr>
      <w:r w:rsidRPr="005C11AA">
        <w:rPr>
          <w:sz w:val="18"/>
          <w:szCs w:val="18"/>
        </w:rPr>
        <w:t xml:space="preserve">Assigned </w:t>
      </w:r>
      <w:r w:rsidRPr="005C11AA">
        <w:rPr>
          <w:sz w:val="18"/>
          <w:szCs w:val="18"/>
        </w:rPr>
        <w:t>tickets</w:t>
      </w:r>
      <w:r>
        <w:rPr>
          <w:sz w:val="18"/>
          <w:szCs w:val="18"/>
        </w:rPr>
        <w:t xml:space="preserve">/PBI’s are </w:t>
      </w:r>
      <w:r w:rsidRPr="005C11AA">
        <w:rPr>
          <w:sz w:val="18"/>
          <w:szCs w:val="18"/>
        </w:rPr>
        <w:t xml:space="preserve">resolved as per </w:t>
      </w:r>
      <w:r>
        <w:rPr>
          <w:sz w:val="18"/>
          <w:szCs w:val="18"/>
        </w:rPr>
        <w:t xml:space="preserve">the </w:t>
      </w:r>
      <w:r w:rsidRPr="005C11AA">
        <w:rPr>
          <w:sz w:val="18"/>
          <w:szCs w:val="18"/>
        </w:rPr>
        <w:t xml:space="preserve">requirement </w:t>
      </w:r>
      <w:r>
        <w:rPr>
          <w:sz w:val="18"/>
          <w:szCs w:val="18"/>
        </w:rPr>
        <w:t xml:space="preserve">basis on </w:t>
      </w:r>
      <w:r w:rsidRPr="005C11AA">
        <w:rPr>
          <w:sz w:val="18"/>
          <w:szCs w:val="18"/>
        </w:rPr>
        <w:t xml:space="preserve">priority </w:t>
      </w:r>
      <w:r>
        <w:rPr>
          <w:sz w:val="18"/>
          <w:szCs w:val="18"/>
        </w:rPr>
        <w:t>in VSTS</w:t>
      </w:r>
      <w:r w:rsidRPr="005C11AA">
        <w:rPr>
          <w:sz w:val="18"/>
          <w:szCs w:val="18"/>
        </w:rPr>
        <w:t>.</w:t>
      </w:r>
    </w:p>
    <w:p w:rsidR="00FC5C39" w:rsidRPr="005C11AA" w:rsidRDefault="00E21F26" w:rsidP="00FC5C39">
      <w:pPr>
        <w:pStyle w:val="NoSpacing"/>
        <w:numPr>
          <w:ilvl w:val="0"/>
          <w:numId w:val="2"/>
        </w:numPr>
        <w:tabs>
          <w:tab w:val="clear" w:pos="360"/>
          <w:tab w:val="num" w:pos="0"/>
        </w:tabs>
        <w:ind w:left="720"/>
        <w:rPr>
          <w:sz w:val="18"/>
          <w:szCs w:val="18"/>
        </w:rPr>
      </w:pPr>
      <w:r w:rsidRPr="005C11AA">
        <w:rPr>
          <w:sz w:val="18"/>
          <w:szCs w:val="18"/>
        </w:rPr>
        <w:t>Updating and executing scripting queries based on requirement.</w:t>
      </w:r>
    </w:p>
    <w:p w:rsidR="00FC5C39" w:rsidRPr="005C11AA" w:rsidRDefault="00E21F26" w:rsidP="00FC5C39">
      <w:pPr>
        <w:pStyle w:val="NoSpacing"/>
        <w:numPr>
          <w:ilvl w:val="0"/>
          <w:numId w:val="2"/>
        </w:numPr>
        <w:tabs>
          <w:tab w:val="clear" w:pos="360"/>
          <w:tab w:val="num" w:pos="0"/>
        </w:tabs>
        <w:ind w:left="720"/>
        <w:rPr>
          <w:sz w:val="18"/>
          <w:szCs w:val="18"/>
        </w:rPr>
      </w:pPr>
      <w:r w:rsidRPr="005C11AA">
        <w:rPr>
          <w:sz w:val="18"/>
          <w:szCs w:val="18"/>
        </w:rPr>
        <w:t>Involved in project enhancement as per new requirement.</w:t>
      </w:r>
    </w:p>
    <w:p w:rsidR="00FC5C39" w:rsidRPr="005C11AA" w:rsidRDefault="00E21F26" w:rsidP="00FC5C39">
      <w:pPr>
        <w:jc w:val="center"/>
        <w:rPr>
          <w:rFonts w:cs="Courier New"/>
          <w:i/>
          <w:vanish/>
          <w:sz w:val="18"/>
          <w:szCs w:val="18"/>
        </w:rPr>
      </w:pPr>
      <w:r w:rsidRPr="005C11AA">
        <w:rPr>
          <w:rFonts w:cs="Courier New"/>
          <w:vanish/>
          <w:sz w:val="18"/>
          <w:szCs w:val="18"/>
        </w:rPr>
        <w:br/>
      </w:r>
      <w:r w:rsidRPr="005C11AA">
        <w:rPr>
          <w:rFonts w:cs="Courier New"/>
          <w:b/>
          <w:vanish/>
          <w:sz w:val="18"/>
          <w:szCs w:val="18"/>
        </w:rPr>
        <w:t>Employment Office</w:t>
      </w:r>
      <w:r w:rsidRPr="005C11AA">
        <w:rPr>
          <w:rFonts w:cs="Courier New"/>
          <w:vanish/>
          <w:sz w:val="18"/>
          <w:szCs w:val="18"/>
        </w:rPr>
        <w:br/>
        <w:t xml:space="preserve">CDS Global </w:t>
      </w:r>
      <w:r w:rsidRPr="005C11AA">
        <w:rPr>
          <w:rFonts w:cs="Courier New"/>
          <w:vanish/>
          <w:sz w:val="18"/>
          <w:szCs w:val="18"/>
        </w:rPr>
        <w:br/>
        <w:t xml:space="preserve">Attn: Employment Office </w:t>
      </w:r>
      <w:r w:rsidRPr="005C11AA">
        <w:rPr>
          <w:rFonts w:cs="Courier New"/>
          <w:vanish/>
          <w:sz w:val="18"/>
          <w:szCs w:val="18"/>
        </w:rPr>
        <w:br/>
        <w:t>1901</w:t>
      </w:r>
      <w:r w:rsidRPr="005C11AA">
        <w:rPr>
          <w:rFonts w:cs="Courier New"/>
          <w:vanish/>
          <w:sz w:val="18"/>
          <w:szCs w:val="18"/>
        </w:rPr>
        <w:t xml:space="preserve"> Bell Avenue </w:t>
      </w:r>
      <w:r w:rsidRPr="005C11AA">
        <w:rPr>
          <w:rFonts w:cs="Courier New"/>
          <w:vanish/>
          <w:sz w:val="18"/>
          <w:szCs w:val="18"/>
        </w:rPr>
        <w:br/>
        <w:t xml:space="preserve">Des Moines, Iowa 50315-1099(515) 246-6837 </w:t>
      </w:r>
      <w:r w:rsidRPr="005C11AA">
        <w:rPr>
          <w:rFonts w:cs="Courier New"/>
          <w:vanish/>
          <w:sz w:val="18"/>
          <w:szCs w:val="18"/>
        </w:rPr>
        <w:br/>
      </w:r>
      <w:r w:rsidRPr="005C11AA">
        <w:rPr>
          <w:rFonts w:cs="Courier New"/>
          <w:i/>
          <w:vanish/>
          <w:sz w:val="18"/>
          <w:szCs w:val="18"/>
        </w:rPr>
        <w:t xml:space="preserve">Job Line: (800) 290-1996 </w:t>
      </w:r>
      <w:r w:rsidRPr="005C11AA">
        <w:rPr>
          <w:rFonts w:cs="Courier New"/>
          <w:i/>
          <w:vanish/>
          <w:sz w:val="18"/>
          <w:szCs w:val="18"/>
        </w:rPr>
        <w:br/>
        <w:t>Fax: (515) 246-6687</w:t>
      </w:r>
    </w:p>
    <w:p w:rsidR="00FC5C39" w:rsidRDefault="00E21F26" w:rsidP="00FC5C39">
      <w:pPr>
        <w:pStyle w:val="NoSpacing"/>
        <w:numPr>
          <w:ilvl w:val="0"/>
          <w:numId w:val="2"/>
        </w:numPr>
        <w:tabs>
          <w:tab w:val="clear" w:pos="360"/>
          <w:tab w:val="num" w:pos="0"/>
        </w:tabs>
        <w:ind w:left="720"/>
        <w:rPr>
          <w:rFonts w:cs="Calibri"/>
          <w:sz w:val="18"/>
          <w:szCs w:val="18"/>
        </w:rPr>
      </w:pPr>
      <w:r w:rsidRPr="005C11AA">
        <w:rPr>
          <w:rFonts w:cs="Calibri"/>
          <w:sz w:val="18"/>
          <w:szCs w:val="18"/>
        </w:rPr>
        <w:t xml:space="preserve">Analyzing requirements from Use cases, functional specification </w:t>
      </w:r>
    </w:p>
    <w:p w:rsidR="007A368F" w:rsidRPr="005C11AA" w:rsidRDefault="00E21F26" w:rsidP="00FC5C39">
      <w:pPr>
        <w:pStyle w:val="NoSpacing"/>
        <w:numPr>
          <w:ilvl w:val="0"/>
          <w:numId w:val="2"/>
        </w:numPr>
        <w:tabs>
          <w:tab w:val="clear" w:pos="360"/>
          <w:tab w:val="num" w:pos="0"/>
        </w:tabs>
        <w:ind w:left="720"/>
        <w:rPr>
          <w:rFonts w:cs="Calibri"/>
          <w:sz w:val="18"/>
          <w:szCs w:val="18"/>
        </w:rPr>
      </w:pPr>
      <w:r>
        <w:rPr>
          <w:rFonts w:cs="Calibri"/>
          <w:sz w:val="18"/>
          <w:szCs w:val="18"/>
        </w:rPr>
        <w:t>VSTS is the Sprint tool for the  project planning, execution and reporting.</w:t>
      </w:r>
    </w:p>
    <w:p w:rsidR="00FC5C39" w:rsidRPr="005C11AA" w:rsidRDefault="00FC5C39" w:rsidP="00D732DC">
      <w:pPr>
        <w:numPr>
          <w:ilvl w:val="0"/>
          <w:numId w:val="1"/>
        </w:numPr>
        <w:jc w:val="both"/>
        <w:rPr>
          <w:rFonts w:ascii="Calibri" w:hAnsi="Calibri" w:cs="Calibri"/>
          <w:b/>
          <w:sz w:val="18"/>
          <w:szCs w:val="18"/>
        </w:rPr>
      </w:pPr>
    </w:p>
    <w:tbl>
      <w:tblPr>
        <w:tblW w:w="10530" w:type="dxa"/>
        <w:tblInd w:w="-73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530"/>
      </w:tblGrid>
      <w:tr w:rsidR="00685E50" w:rsidTr="009A0086">
        <w:trPr>
          <w:trHeight w:val="133"/>
        </w:trPr>
        <w:tc>
          <w:tcPr>
            <w:tcW w:w="10530" w:type="dxa"/>
            <w:tcBorders>
              <w:top w:val="single" w:sz="8" w:space="0" w:color="78C0D4"/>
              <w:left w:val="single" w:sz="8" w:space="0" w:color="78C0D4"/>
              <w:bottom w:val="single" w:sz="8" w:space="0" w:color="78C0D4"/>
              <w:right w:val="single" w:sz="8" w:space="0" w:color="78C0D4"/>
            </w:tcBorders>
            <w:shd w:val="clear" w:color="auto" w:fill="F2F2F2"/>
          </w:tcPr>
          <w:p w:rsidR="005652BB" w:rsidRPr="005C11AA" w:rsidRDefault="00E21F26" w:rsidP="00472C32">
            <w:pPr>
              <w:pStyle w:val="NoSpacing"/>
              <w:numPr>
                <w:ilvl w:val="0"/>
                <w:numId w:val="16"/>
              </w:numPr>
              <w:rPr>
                <w:rFonts w:cs="Calibri"/>
                <w:b/>
                <w:bCs/>
                <w:spacing w:val="-4"/>
                <w:kern w:val="28"/>
                <w:sz w:val="18"/>
                <w:szCs w:val="18"/>
              </w:rPr>
            </w:pPr>
            <w:r w:rsidRPr="005C11AA">
              <w:rPr>
                <w:rFonts w:cs="Calibri"/>
                <w:b/>
                <w:bCs/>
                <w:kern w:val="28"/>
                <w:sz w:val="18"/>
                <w:szCs w:val="18"/>
              </w:rPr>
              <w:t xml:space="preserve">Project </w:t>
            </w:r>
            <w:r w:rsidR="008173BB" w:rsidRPr="005C11AA">
              <w:rPr>
                <w:rFonts w:cs="Calibri"/>
                <w:b/>
                <w:bCs/>
                <w:kern w:val="28"/>
                <w:sz w:val="18"/>
                <w:szCs w:val="18"/>
              </w:rPr>
              <w:t>#</w:t>
            </w:r>
            <w:r w:rsidR="0062519F" w:rsidRPr="005C11AA">
              <w:rPr>
                <w:rFonts w:cs="Calibri"/>
                <w:b/>
                <w:bCs/>
                <w:kern w:val="28"/>
                <w:sz w:val="18"/>
                <w:szCs w:val="18"/>
              </w:rPr>
              <w:t xml:space="preserve">  :    </w:t>
            </w:r>
            <w:r w:rsidR="0062519F" w:rsidRPr="005C11AA">
              <w:rPr>
                <w:rFonts w:cs="Courier New"/>
                <w:b/>
                <w:sz w:val="18"/>
                <w:szCs w:val="18"/>
              </w:rPr>
              <w:t>CIGNA</w:t>
            </w:r>
          </w:p>
        </w:tc>
      </w:tr>
    </w:tbl>
    <w:p w:rsidR="008173BB" w:rsidRPr="005C11AA" w:rsidRDefault="008173BB" w:rsidP="008173BB">
      <w:pPr>
        <w:pStyle w:val="BodyText"/>
        <w:suppressAutoHyphens w:val="0"/>
        <w:overflowPunct w:val="0"/>
        <w:autoSpaceDE w:val="0"/>
        <w:autoSpaceDN w:val="0"/>
        <w:adjustRightInd w:val="0"/>
        <w:ind w:left="720"/>
        <w:textAlignment w:val="baseline"/>
        <w:rPr>
          <w:rFonts w:ascii="Calibri" w:hAnsi="Calibri" w:cs="Courier New"/>
          <w:b/>
          <w:sz w:val="18"/>
          <w:szCs w:val="18"/>
        </w:rPr>
      </w:pPr>
    </w:p>
    <w:tbl>
      <w:tblPr>
        <w:tblW w:w="1053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498"/>
      </w:tblGrid>
      <w:tr w:rsidR="00685E50" w:rsidTr="009A0086">
        <w:tc>
          <w:tcPr>
            <w:tcW w:w="5032" w:type="dxa"/>
          </w:tcPr>
          <w:p w:rsidR="008173BB" w:rsidRPr="005C11AA" w:rsidRDefault="00E21F26" w:rsidP="00472C32">
            <w:pPr>
              <w:pStyle w:val="NoSpacing"/>
              <w:suppressAutoHyphens/>
              <w:rPr>
                <w:rFonts w:cs="Calibri"/>
                <w:sz w:val="18"/>
                <w:szCs w:val="18"/>
              </w:rPr>
            </w:pPr>
            <w:r w:rsidRPr="005C11AA">
              <w:rPr>
                <w:rFonts w:cs="Calibri"/>
                <w:sz w:val="18"/>
                <w:szCs w:val="18"/>
              </w:rPr>
              <w:t xml:space="preserve">Project Title                    </w:t>
            </w:r>
          </w:p>
        </w:tc>
        <w:tc>
          <w:tcPr>
            <w:tcW w:w="5498" w:type="dxa"/>
          </w:tcPr>
          <w:p w:rsidR="008173BB" w:rsidRPr="005C11AA" w:rsidRDefault="00E21F26" w:rsidP="0024654B">
            <w:pPr>
              <w:pStyle w:val="NoSpacing"/>
              <w:suppressAutoHyphens/>
              <w:rPr>
                <w:rFonts w:cs="Calibri"/>
                <w:i/>
                <w:sz w:val="18"/>
                <w:szCs w:val="18"/>
              </w:rPr>
            </w:pPr>
            <w:r w:rsidRPr="005C11AA">
              <w:rPr>
                <w:rFonts w:cs="Calibri"/>
                <w:i/>
                <w:sz w:val="18"/>
                <w:szCs w:val="18"/>
              </w:rPr>
              <w:t>Vista, Valor, DST,</w:t>
            </w:r>
            <w:r w:rsidRPr="005C11AA">
              <w:rPr>
                <w:sz w:val="18"/>
                <w:szCs w:val="18"/>
              </w:rPr>
              <w:t xml:space="preserve"> BIDS, </w:t>
            </w:r>
            <w:r w:rsidR="0024654B" w:rsidRPr="005C11AA">
              <w:rPr>
                <w:sz w:val="18"/>
                <w:szCs w:val="18"/>
              </w:rPr>
              <w:t>BA</w:t>
            </w:r>
            <w:r w:rsidRPr="005C11AA">
              <w:rPr>
                <w:sz w:val="18"/>
                <w:szCs w:val="18"/>
              </w:rPr>
              <w:t>, Leg Tool,</w:t>
            </w:r>
            <w:r w:rsidR="0024654B" w:rsidRPr="005C11AA">
              <w:rPr>
                <w:sz w:val="18"/>
                <w:szCs w:val="18"/>
              </w:rPr>
              <w:t xml:space="preserve"> </w:t>
            </w:r>
            <w:r w:rsidRPr="005C11AA">
              <w:rPr>
                <w:sz w:val="18"/>
                <w:szCs w:val="18"/>
              </w:rPr>
              <w:t>CIMS,E-banking ,Chirps &amp; BCA</w:t>
            </w:r>
            <w:r w:rsidR="0024654B" w:rsidRPr="005C11AA">
              <w:rPr>
                <w:sz w:val="18"/>
                <w:szCs w:val="18"/>
              </w:rPr>
              <w:t>, Docgen etc.</w:t>
            </w:r>
          </w:p>
        </w:tc>
      </w:tr>
      <w:tr w:rsidR="00685E50" w:rsidTr="009A0086">
        <w:tc>
          <w:tcPr>
            <w:tcW w:w="5032" w:type="dxa"/>
          </w:tcPr>
          <w:p w:rsidR="008173BB" w:rsidRPr="005C11AA" w:rsidRDefault="00E21F26" w:rsidP="00472C32">
            <w:pPr>
              <w:pStyle w:val="NoSpacing"/>
              <w:suppressAutoHyphens/>
              <w:rPr>
                <w:rFonts w:cs="Calibri"/>
                <w:b/>
                <w:sz w:val="18"/>
                <w:szCs w:val="18"/>
              </w:rPr>
            </w:pPr>
            <w:r w:rsidRPr="005C11AA">
              <w:rPr>
                <w:rFonts w:cs="Calibri"/>
                <w:sz w:val="18"/>
                <w:szCs w:val="18"/>
              </w:rPr>
              <w:t xml:space="preserve">Role                                   </w:t>
            </w:r>
          </w:p>
        </w:tc>
        <w:tc>
          <w:tcPr>
            <w:tcW w:w="5498" w:type="dxa"/>
          </w:tcPr>
          <w:p w:rsidR="008173BB" w:rsidRPr="005C11AA" w:rsidRDefault="00E21F26" w:rsidP="00472C32">
            <w:pPr>
              <w:pStyle w:val="NoSpacing"/>
              <w:suppressAutoHyphens/>
              <w:rPr>
                <w:rFonts w:cs="Calibri"/>
                <w:b/>
                <w:sz w:val="18"/>
                <w:szCs w:val="18"/>
              </w:rPr>
            </w:pPr>
            <w:r w:rsidRPr="005C11AA">
              <w:rPr>
                <w:rFonts w:cs="Calibri"/>
                <w:sz w:val="18"/>
                <w:szCs w:val="18"/>
              </w:rPr>
              <w:t>Multi Application Support L2 &amp; L3 activity</w:t>
            </w:r>
          </w:p>
        </w:tc>
      </w:tr>
      <w:tr w:rsidR="00685E50" w:rsidTr="009A0086">
        <w:tc>
          <w:tcPr>
            <w:tcW w:w="5032" w:type="dxa"/>
          </w:tcPr>
          <w:p w:rsidR="008173BB" w:rsidRPr="005C11AA" w:rsidRDefault="00E21F26" w:rsidP="00472C32">
            <w:pPr>
              <w:pStyle w:val="NoSpacing"/>
              <w:suppressAutoHyphens/>
              <w:rPr>
                <w:rFonts w:cs="Calibri"/>
                <w:b/>
                <w:sz w:val="18"/>
                <w:szCs w:val="18"/>
              </w:rPr>
            </w:pPr>
            <w:r w:rsidRPr="005C11AA">
              <w:rPr>
                <w:rFonts w:cs="Calibri"/>
                <w:sz w:val="18"/>
                <w:szCs w:val="18"/>
              </w:rPr>
              <w:t xml:space="preserve">Team size                        </w:t>
            </w:r>
          </w:p>
        </w:tc>
        <w:tc>
          <w:tcPr>
            <w:tcW w:w="5498" w:type="dxa"/>
          </w:tcPr>
          <w:p w:rsidR="008173BB" w:rsidRPr="005C11AA" w:rsidRDefault="00E21F26" w:rsidP="00472C32">
            <w:pPr>
              <w:pStyle w:val="NoSpacing"/>
              <w:suppressAutoHyphens/>
              <w:rPr>
                <w:rFonts w:cs="Calibri"/>
                <w:b/>
                <w:sz w:val="18"/>
                <w:szCs w:val="18"/>
              </w:rPr>
            </w:pPr>
            <w:r w:rsidRPr="005C11AA">
              <w:rPr>
                <w:rFonts w:cs="Calibri"/>
                <w:sz w:val="18"/>
                <w:szCs w:val="18"/>
              </w:rPr>
              <w:t>6</w:t>
            </w:r>
          </w:p>
        </w:tc>
      </w:tr>
      <w:tr w:rsidR="00685E50" w:rsidTr="009A0086">
        <w:tc>
          <w:tcPr>
            <w:tcW w:w="5032" w:type="dxa"/>
          </w:tcPr>
          <w:p w:rsidR="008173BB" w:rsidRPr="005C11AA" w:rsidRDefault="00E21F26" w:rsidP="00472C32">
            <w:pPr>
              <w:pStyle w:val="NoSpacing"/>
              <w:suppressAutoHyphens/>
              <w:rPr>
                <w:rFonts w:cs="Calibri"/>
                <w:b/>
                <w:sz w:val="18"/>
                <w:szCs w:val="18"/>
              </w:rPr>
            </w:pPr>
            <w:r w:rsidRPr="005C11AA">
              <w:rPr>
                <w:rFonts w:cs="Calibri"/>
                <w:color w:val="1D1B11"/>
                <w:sz w:val="18"/>
                <w:szCs w:val="18"/>
              </w:rPr>
              <w:t xml:space="preserve">Technologies Used       </w:t>
            </w:r>
          </w:p>
        </w:tc>
        <w:tc>
          <w:tcPr>
            <w:tcW w:w="5498" w:type="dxa"/>
          </w:tcPr>
          <w:p w:rsidR="008173BB" w:rsidRPr="005C11AA" w:rsidRDefault="00E21F26" w:rsidP="00D836A7">
            <w:pPr>
              <w:pStyle w:val="NoSpacing"/>
              <w:suppressAutoHyphens/>
              <w:rPr>
                <w:rFonts w:cs="Calibri"/>
                <w:sz w:val="18"/>
                <w:szCs w:val="18"/>
              </w:rPr>
            </w:pPr>
            <w:r w:rsidRPr="005C11AA">
              <w:rPr>
                <w:rFonts w:cs="Calibri"/>
                <w:sz w:val="18"/>
                <w:szCs w:val="18"/>
              </w:rPr>
              <w:t>Visual Studio</w:t>
            </w:r>
            <w:r w:rsidR="0024654B" w:rsidRPr="005C11AA">
              <w:rPr>
                <w:rFonts w:cs="Calibri"/>
                <w:sz w:val="18"/>
                <w:szCs w:val="18"/>
              </w:rPr>
              <w:t xml:space="preserve"> 2013\</w:t>
            </w:r>
            <w:r w:rsidR="00D836A7" w:rsidRPr="005C11AA">
              <w:rPr>
                <w:rFonts w:cs="Calibri"/>
                <w:sz w:val="18"/>
                <w:szCs w:val="18"/>
              </w:rPr>
              <w:t>2015</w:t>
            </w:r>
            <w:r w:rsidRPr="005C11AA">
              <w:rPr>
                <w:rFonts w:cs="Calibri"/>
                <w:sz w:val="18"/>
                <w:szCs w:val="18"/>
              </w:rPr>
              <w:t xml:space="preserve">, </w:t>
            </w:r>
            <w:r w:rsidR="00D836A7" w:rsidRPr="005C11AA">
              <w:rPr>
                <w:rFonts w:cs="Calibri"/>
                <w:sz w:val="18"/>
                <w:szCs w:val="18"/>
              </w:rPr>
              <w:t>C#.net,Asp.net,</w:t>
            </w:r>
            <w:r w:rsidRPr="005C11AA">
              <w:rPr>
                <w:rFonts w:cs="Calibri"/>
                <w:sz w:val="18"/>
                <w:szCs w:val="18"/>
              </w:rPr>
              <w:t xml:space="preserve">Asp.Net </w:t>
            </w:r>
            <w:r w:rsidR="00D836A7" w:rsidRPr="005C11AA">
              <w:rPr>
                <w:rFonts w:cs="Calibri"/>
                <w:sz w:val="18"/>
                <w:szCs w:val="18"/>
              </w:rPr>
              <w:t xml:space="preserve">MVC and </w:t>
            </w:r>
            <w:r w:rsidRPr="005C11AA">
              <w:rPr>
                <w:rFonts w:cs="Calibri"/>
                <w:sz w:val="18"/>
                <w:szCs w:val="18"/>
              </w:rPr>
              <w:t>SQL</w:t>
            </w:r>
            <w:r w:rsidR="00D836A7" w:rsidRPr="005C11AA">
              <w:rPr>
                <w:rFonts w:cs="Calibri"/>
                <w:sz w:val="18"/>
                <w:szCs w:val="18"/>
              </w:rPr>
              <w:t xml:space="preserve"> </w:t>
            </w:r>
            <w:r w:rsidRPr="005C11AA">
              <w:rPr>
                <w:rFonts w:cs="Calibri"/>
                <w:sz w:val="18"/>
                <w:szCs w:val="18"/>
              </w:rPr>
              <w:t>Server</w:t>
            </w:r>
          </w:p>
        </w:tc>
      </w:tr>
    </w:tbl>
    <w:p w:rsidR="002C4CE1" w:rsidRPr="005C11AA" w:rsidRDefault="00E21F26" w:rsidP="008173BB">
      <w:pPr>
        <w:pStyle w:val="BodyText"/>
        <w:tabs>
          <w:tab w:val="left" w:pos="2670"/>
        </w:tabs>
        <w:rPr>
          <w:rFonts w:ascii="Calibri" w:hAnsi="Calibri" w:cs="Courier New"/>
          <w:b/>
          <w:bCs/>
          <w:sz w:val="18"/>
          <w:szCs w:val="18"/>
        </w:rPr>
      </w:pPr>
      <w:r w:rsidRPr="005C11AA">
        <w:rPr>
          <w:rFonts w:ascii="Calibri" w:hAnsi="Calibri" w:cs="Courier New"/>
          <w:b/>
          <w:bCs/>
          <w:sz w:val="18"/>
          <w:szCs w:val="18"/>
        </w:rPr>
        <w:tab/>
      </w:r>
    </w:p>
    <w:p w:rsidR="002C4CE1" w:rsidRPr="005C11AA" w:rsidRDefault="00E21F26" w:rsidP="002C4CE1">
      <w:pPr>
        <w:spacing w:line="200" w:lineRule="atLeast"/>
        <w:jc w:val="both"/>
        <w:rPr>
          <w:rFonts w:cs="Courier New"/>
          <w:b/>
          <w:color w:val="000000"/>
          <w:sz w:val="18"/>
          <w:szCs w:val="18"/>
          <w:u w:val="single"/>
        </w:rPr>
      </w:pPr>
      <w:r w:rsidRPr="005C11AA">
        <w:rPr>
          <w:rFonts w:cs="Courier New"/>
          <w:b/>
          <w:color w:val="000000"/>
          <w:sz w:val="18"/>
          <w:szCs w:val="18"/>
          <w:u w:val="single"/>
        </w:rPr>
        <w:t>Description:</w:t>
      </w:r>
    </w:p>
    <w:p w:rsidR="002C4CE1" w:rsidRPr="005C11AA" w:rsidRDefault="00E21F26" w:rsidP="002C4CE1">
      <w:pPr>
        <w:pStyle w:val="NoSpacing"/>
        <w:rPr>
          <w:sz w:val="18"/>
          <w:szCs w:val="18"/>
        </w:rPr>
      </w:pPr>
      <w:r w:rsidRPr="005C11AA">
        <w:rPr>
          <w:sz w:val="18"/>
          <w:szCs w:val="18"/>
        </w:rPr>
        <w:t xml:space="preserve">                   Cigna works with employers and organizations around the world helping employees stay healthy and on the job. We work closely with brokers and consultants to develop innovative programs, help individuals and families improve their health,</w:t>
      </w:r>
      <w:r w:rsidRPr="005C11AA">
        <w:rPr>
          <w:sz w:val="18"/>
          <w:szCs w:val="18"/>
        </w:rPr>
        <w:t xml:space="preserve"> well-being and sense of security—and lower their medical costs. And, Cigna provides access to a global network of local physicians and hospitals—as well as 24/7/365 live customer service.</w:t>
      </w:r>
    </w:p>
    <w:p w:rsidR="002C4CE1" w:rsidRPr="005C11AA" w:rsidRDefault="00E21F26" w:rsidP="002C4CE1">
      <w:pPr>
        <w:pStyle w:val="NoSpacing"/>
        <w:rPr>
          <w:sz w:val="18"/>
          <w:szCs w:val="18"/>
        </w:rPr>
      </w:pPr>
      <w:r w:rsidRPr="005C11AA">
        <w:rPr>
          <w:sz w:val="18"/>
          <w:szCs w:val="18"/>
        </w:rPr>
        <w:t xml:space="preserve">                   Cigna (NYSE: CI) is a global health service comp</w:t>
      </w:r>
      <w:r w:rsidRPr="005C11AA">
        <w:rPr>
          <w:sz w:val="18"/>
          <w:szCs w:val="18"/>
        </w:rPr>
        <w:t>any dedicated to helping people improve their health, well-being and sense of security. We (Cigna) trace our roots back more than 200 years, but we became the company you know today in 1982 with the merger of INA Corporation and Connecticut General Corpora</w:t>
      </w:r>
      <w:r w:rsidRPr="005C11AA">
        <w:rPr>
          <w:sz w:val="18"/>
          <w:szCs w:val="18"/>
        </w:rPr>
        <w:t>tion. Ever since, we’ve continued to innovate and expand around the world. We have sales capability in 30 countries and jurisdictions, and more than 95 million customer relationships throughout the world. Our more than 40,000 employees serve customers just</w:t>
      </w:r>
      <w:r w:rsidRPr="005C11AA">
        <w:rPr>
          <w:sz w:val="18"/>
          <w:szCs w:val="18"/>
        </w:rPr>
        <w:t xml:space="preserve"> about everywhere.</w:t>
      </w:r>
    </w:p>
    <w:p w:rsidR="002C4CE1" w:rsidRDefault="00E21F26" w:rsidP="002C4CE1">
      <w:pPr>
        <w:pStyle w:val="NoSpacing"/>
        <w:rPr>
          <w:sz w:val="18"/>
          <w:szCs w:val="18"/>
        </w:rPr>
      </w:pPr>
      <w:r w:rsidRPr="005C11AA">
        <w:rPr>
          <w:b/>
          <w:sz w:val="18"/>
          <w:szCs w:val="18"/>
          <w:u w:val="single"/>
        </w:rPr>
        <w:t xml:space="preserve">What Cigna do: </w:t>
      </w:r>
      <w:r w:rsidRPr="005C11AA">
        <w:rPr>
          <w:sz w:val="18"/>
          <w:szCs w:val="18"/>
        </w:rPr>
        <w:t>We work together with customers to help them lead a healthy, secure life. We provide customers with personally relevant products and services, and we help customers reduce health costs and achieve optimal health outcomes.</w:t>
      </w:r>
    </w:p>
    <w:p w:rsidR="00A568BE" w:rsidRPr="005C11AA" w:rsidRDefault="00A568BE" w:rsidP="002C4CE1">
      <w:pPr>
        <w:pStyle w:val="NoSpacing"/>
        <w:rPr>
          <w:rFonts w:cs="Calibri"/>
          <w:sz w:val="18"/>
          <w:szCs w:val="18"/>
        </w:rPr>
      </w:pPr>
    </w:p>
    <w:p w:rsidR="002C4CE1" w:rsidRPr="005C11AA" w:rsidRDefault="00E21F26" w:rsidP="002C4CE1">
      <w:pPr>
        <w:jc w:val="center"/>
        <w:rPr>
          <w:rFonts w:cs="Courier New"/>
          <w:i/>
          <w:vanish/>
          <w:sz w:val="18"/>
          <w:szCs w:val="18"/>
          <w:u w:val="single"/>
        </w:rPr>
      </w:pPr>
      <w:r w:rsidRPr="005C11AA">
        <w:rPr>
          <w:rFonts w:cs="Courier New"/>
          <w:vanish/>
          <w:sz w:val="18"/>
          <w:szCs w:val="18"/>
          <w:u w:val="single"/>
        </w:rPr>
        <w:br/>
      </w:r>
      <w:r w:rsidRPr="005C11AA">
        <w:rPr>
          <w:rFonts w:cs="Courier New"/>
          <w:b/>
          <w:vanish/>
          <w:sz w:val="18"/>
          <w:szCs w:val="18"/>
          <w:u w:val="single"/>
        </w:rPr>
        <w:t>Employment Office</w:t>
      </w:r>
      <w:r w:rsidRPr="005C11AA">
        <w:rPr>
          <w:rFonts w:cs="Courier New"/>
          <w:vanish/>
          <w:sz w:val="18"/>
          <w:szCs w:val="18"/>
          <w:u w:val="single"/>
        </w:rPr>
        <w:br/>
        <w:t xml:space="preserve">CDS Global </w:t>
      </w:r>
      <w:r w:rsidRPr="005C11AA">
        <w:rPr>
          <w:rFonts w:cs="Courier New"/>
          <w:vanish/>
          <w:sz w:val="18"/>
          <w:szCs w:val="18"/>
          <w:u w:val="single"/>
        </w:rPr>
        <w:br/>
        <w:t xml:space="preserve">Attn: Employment Office </w:t>
      </w:r>
      <w:r w:rsidRPr="005C11AA">
        <w:rPr>
          <w:rFonts w:cs="Courier New"/>
          <w:vanish/>
          <w:sz w:val="18"/>
          <w:szCs w:val="18"/>
          <w:u w:val="single"/>
        </w:rPr>
        <w:br/>
        <w:t xml:space="preserve">1901 Bell Avenue </w:t>
      </w:r>
      <w:r w:rsidRPr="005C11AA">
        <w:rPr>
          <w:rFonts w:cs="Courier New"/>
          <w:vanish/>
          <w:sz w:val="18"/>
          <w:szCs w:val="18"/>
          <w:u w:val="single"/>
        </w:rPr>
        <w:br/>
        <w:t xml:space="preserve">Des Moines, Iowa 50315-1099(515) 246-6837 </w:t>
      </w:r>
      <w:r w:rsidRPr="005C11AA">
        <w:rPr>
          <w:rFonts w:cs="Courier New"/>
          <w:vanish/>
          <w:sz w:val="18"/>
          <w:szCs w:val="18"/>
          <w:u w:val="single"/>
        </w:rPr>
        <w:br/>
      </w:r>
      <w:r w:rsidRPr="005C11AA">
        <w:rPr>
          <w:rFonts w:cs="Courier New"/>
          <w:i/>
          <w:vanish/>
          <w:sz w:val="18"/>
          <w:szCs w:val="18"/>
          <w:u w:val="single"/>
        </w:rPr>
        <w:t xml:space="preserve">Job Line: (800) 290-1996 </w:t>
      </w:r>
      <w:r w:rsidRPr="005C11AA">
        <w:rPr>
          <w:rFonts w:cs="Courier New"/>
          <w:i/>
          <w:vanish/>
          <w:sz w:val="18"/>
          <w:szCs w:val="18"/>
          <w:u w:val="single"/>
        </w:rPr>
        <w:br/>
        <w:t>Fax: (515) 246-6687</w:t>
      </w:r>
    </w:p>
    <w:p w:rsidR="002C4CE1" w:rsidRPr="005C11AA" w:rsidRDefault="00E21F26" w:rsidP="002C4CE1">
      <w:pPr>
        <w:rPr>
          <w:rFonts w:cs="Courier New"/>
          <w:b/>
          <w:sz w:val="18"/>
          <w:szCs w:val="18"/>
          <w:u w:val="single"/>
        </w:rPr>
      </w:pPr>
      <w:r w:rsidRPr="005C11AA">
        <w:rPr>
          <w:rFonts w:cs="Courier New"/>
          <w:b/>
          <w:sz w:val="18"/>
          <w:szCs w:val="18"/>
          <w:u w:val="single"/>
        </w:rPr>
        <w:t>Roles &amp; Contribution:</w:t>
      </w:r>
    </w:p>
    <w:p w:rsidR="0024654B" w:rsidRPr="005C11AA" w:rsidRDefault="0024654B" w:rsidP="002C4CE1">
      <w:pPr>
        <w:rPr>
          <w:rFonts w:cs="Courier New"/>
          <w:b/>
          <w:sz w:val="18"/>
          <w:szCs w:val="18"/>
          <w:u w:val="single"/>
        </w:rPr>
      </w:pP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Handling bug fixing and maintenance</w:t>
      </w: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 xml:space="preserve">Supported multiple applications like (Vista, Valor, BIDS, DST, </w:t>
      </w:r>
      <w:r w:rsidR="00C91424" w:rsidRPr="005C11AA">
        <w:rPr>
          <w:sz w:val="18"/>
          <w:szCs w:val="18"/>
        </w:rPr>
        <w:t>Docgen,</w:t>
      </w:r>
      <w:r w:rsidRPr="005C11AA">
        <w:rPr>
          <w:sz w:val="18"/>
          <w:szCs w:val="18"/>
        </w:rPr>
        <w:t xml:space="preserve"> </w:t>
      </w:r>
      <w:r w:rsidR="00C91424" w:rsidRPr="005C11AA">
        <w:rPr>
          <w:sz w:val="18"/>
          <w:szCs w:val="18"/>
        </w:rPr>
        <w:t>BA (</w:t>
      </w:r>
      <w:r w:rsidRPr="005C11AA">
        <w:rPr>
          <w:sz w:val="18"/>
          <w:szCs w:val="18"/>
        </w:rPr>
        <w:t xml:space="preserve">benefit Access), Leg </w:t>
      </w:r>
      <w:r w:rsidR="00C91424" w:rsidRPr="005C11AA">
        <w:rPr>
          <w:sz w:val="18"/>
          <w:szCs w:val="18"/>
        </w:rPr>
        <w:t>Tool (</w:t>
      </w:r>
      <w:r w:rsidRPr="005C11AA">
        <w:rPr>
          <w:sz w:val="18"/>
          <w:szCs w:val="18"/>
        </w:rPr>
        <w:t>Mdb file)</w:t>
      </w:r>
      <w:r w:rsidR="00C91424" w:rsidRPr="005C11AA">
        <w:rPr>
          <w:sz w:val="18"/>
          <w:szCs w:val="18"/>
        </w:rPr>
        <w:t>, CIMS, E</w:t>
      </w:r>
      <w:r w:rsidRPr="005C11AA">
        <w:rPr>
          <w:sz w:val="18"/>
          <w:szCs w:val="18"/>
        </w:rPr>
        <w:t xml:space="preserve">-banking, </w:t>
      </w:r>
      <w:r w:rsidR="00C91424" w:rsidRPr="005C11AA">
        <w:rPr>
          <w:sz w:val="18"/>
          <w:szCs w:val="18"/>
        </w:rPr>
        <w:t>Chirps, BCA (</w:t>
      </w:r>
      <w:r w:rsidRPr="005C11AA">
        <w:rPr>
          <w:sz w:val="18"/>
          <w:szCs w:val="18"/>
        </w:rPr>
        <w:t xml:space="preserve">Benefit component Access service mgmt), auto </w:t>
      </w:r>
      <w:r w:rsidR="00C91424" w:rsidRPr="005C11AA">
        <w:rPr>
          <w:sz w:val="18"/>
          <w:szCs w:val="18"/>
        </w:rPr>
        <w:t>Eligibility, PFA</w:t>
      </w:r>
      <w:r w:rsidRPr="005C11AA">
        <w:rPr>
          <w:sz w:val="18"/>
          <w:szCs w:val="18"/>
        </w:rPr>
        <w:t xml:space="preserve"> etc.) </w:t>
      </w: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 xml:space="preserve"> Performed daily activities (Vista Valor queue count (MSMQ), disk space, by login respective remote server machines with RSA token.</w:t>
      </w: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 xml:space="preserve"> Assigned tickets resolved as per requirement and priority basis with my name in HPESM link.</w:t>
      </w: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Developed of assign User Storie</w:t>
      </w:r>
      <w:r w:rsidRPr="005C11AA">
        <w:rPr>
          <w:sz w:val="18"/>
          <w:szCs w:val="18"/>
        </w:rPr>
        <w:t xml:space="preserve">s and unit testing of user stories, bug fixing and production support. </w:t>
      </w: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 xml:space="preserve"> Analyzing the issue as per ticket and send back correct analysis with respect to relevant team.</w:t>
      </w: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Updating and executing scripting queries based on requirement.</w:t>
      </w: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Involved in project enha</w:t>
      </w:r>
      <w:r w:rsidRPr="005C11AA">
        <w:rPr>
          <w:sz w:val="18"/>
          <w:szCs w:val="18"/>
        </w:rPr>
        <w:t>ncement as per new requirement.</w:t>
      </w:r>
    </w:p>
    <w:p w:rsidR="002C4CE1" w:rsidRPr="005C11AA" w:rsidRDefault="00E21F26" w:rsidP="00472C32">
      <w:pPr>
        <w:pStyle w:val="NoSpacing"/>
        <w:numPr>
          <w:ilvl w:val="0"/>
          <w:numId w:val="2"/>
        </w:numPr>
        <w:tabs>
          <w:tab w:val="clear" w:pos="360"/>
          <w:tab w:val="num" w:pos="0"/>
        </w:tabs>
        <w:ind w:left="720"/>
        <w:rPr>
          <w:rFonts w:cs="Calibri"/>
          <w:sz w:val="18"/>
          <w:szCs w:val="18"/>
        </w:rPr>
      </w:pPr>
      <w:r w:rsidRPr="005C11AA">
        <w:rPr>
          <w:rFonts w:cs="Calibri"/>
          <w:sz w:val="18"/>
          <w:szCs w:val="18"/>
        </w:rPr>
        <w:t xml:space="preserve">Writing and </w:t>
      </w:r>
      <w:r w:rsidR="002C2048" w:rsidRPr="005C11AA">
        <w:rPr>
          <w:rFonts w:cs="Calibri"/>
          <w:sz w:val="18"/>
          <w:szCs w:val="18"/>
        </w:rPr>
        <w:t>executing scripting</w:t>
      </w:r>
      <w:r w:rsidRPr="005C11AA">
        <w:rPr>
          <w:rFonts w:cs="Calibri"/>
          <w:sz w:val="18"/>
          <w:szCs w:val="18"/>
        </w:rPr>
        <w:t xml:space="preserve"> queries based on requirement</w:t>
      </w:r>
      <w:r w:rsidR="00AC0D18" w:rsidRPr="005C11AA">
        <w:rPr>
          <w:rFonts w:cs="Calibri"/>
          <w:sz w:val="18"/>
          <w:szCs w:val="18"/>
        </w:rPr>
        <w:t>.</w:t>
      </w:r>
    </w:p>
    <w:p w:rsidR="002C4CE1" w:rsidRPr="005C11AA" w:rsidRDefault="00E21F26" w:rsidP="002C4CE1">
      <w:pPr>
        <w:jc w:val="center"/>
        <w:rPr>
          <w:rFonts w:cs="Courier New"/>
          <w:i/>
          <w:vanish/>
          <w:sz w:val="18"/>
          <w:szCs w:val="18"/>
        </w:rPr>
      </w:pPr>
      <w:r w:rsidRPr="005C11AA">
        <w:rPr>
          <w:rFonts w:cs="Courier New"/>
          <w:vanish/>
          <w:sz w:val="18"/>
          <w:szCs w:val="18"/>
        </w:rPr>
        <w:br/>
      </w:r>
      <w:r w:rsidRPr="005C11AA">
        <w:rPr>
          <w:rFonts w:cs="Courier New"/>
          <w:b/>
          <w:vanish/>
          <w:sz w:val="18"/>
          <w:szCs w:val="18"/>
        </w:rPr>
        <w:t>Employment Office</w:t>
      </w:r>
      <w:r w:rsidRPr="005C11AA">
        <w:rPr>
          <w:rFonts w:cs="Courier New"/>
          <w:vanish/>
          <w:sz w:val="18"/>
          <w:szCs w:val="18"/>
        </w:rPr>
        <w:br/>
        <w:t xml:space="preserve">CDS Global </w:t>
      </w:r>
      <w:r w:rsidRPr="005C11AA">
        <w:rPr>
          <w:rFonts w:cs="Courier New"/>
          <w:vanish/>
          <w:sz w:val="18"/>
          <w:szCs w:val="18"/>
        </w:rPr>
        <w:br/>
        <w:t xml:space="preserve">Attn: Employment Office </w:t>
      </w:r>
      <w:r w:rsidRPr="005C11AA">
        <w:rPr>
          <w:rFonts w:cs="Courier New"/>
          <w:vanish/>
          <w:sz w:val="18"/>
          <w:szCs w:val="18"/>
        </w:rPr>
        <w:br/>
        <w:t xml:space="preserve">1901 Bell Avenue </w:t>
      </w:r>
      <w:r w:rsidRPr="005C11AA">
        <w:rPr>
          <w:rFonts w:cs="Courier New"/>
          <w:vanish/>
          <w:sz w:val="18"/>
          <w:szCs w:val="18"/>
        </w:rPr>
        <w:br/>
        <w:t xml:space="preserve">Des Moines, Iowa 50315-1099(515) 246-6837 </w:t>
      </w:r>
      <w:r w:rsidRPr="005C11AA">
        <w:rPr>
          <w:rFonts w:cs="Courier New"/>
          <w:vanish/>
          <w:sz w:val="18"/>
          <w:szCs w:val="18"/>
        </w:rPr>
        <w:br/>
      </w:r>
      <w:r w:rsidRPr="005C11AA">
        <w:rPr>
          <w:rFonts w:cs="Courier New"/>
          <w:i/>
          <w:vanish/>
          <w:sz w:val="18"/>
          <w:szCs w:val="18"/>
        </w:rPr>
        <w:t xml:space="preserve">Job Line: (800) 290-1996 </w:t>
      </w:r>
      <w:r w:rsidRPr="005C11AA">
        <w:rPr>
          <w:rFonts w:cs="Courier New"/>
          <w:i/>
          <w:vanish/>
          <w:sz w:val="18"/>
          <w:szCs w:val="18"/>
        </w:rPr>
        <w:br/>
        <w:t>Fax: (515) 246-6687</w:t>
      </w:r>
    </w:p>
    <w:p w:rsidR="00445D78" w:rsidRPr="008C4339" w:rsidRDefault="00E21F26" w:rsidP="006736D3">
      <w:pPr>
        <w:pStyle w:val="NoSpacing"/>
        <w:numPr>
          <w:ilvl w:val="0"/>
          <w:numId w:val="2"/>
        </w:numPr>
        <w:tabs>
          <w:tab w:val="clear" w:pos="360"/>
          <w:tab w:val="num" w:pos="0"/>
        </w:tabs>
        <w:overflowPunct w:val="0"/>
        <w:autoSpaceDE w:val="0"/>
        <w:autoSpaceDN w:val="0"/>
        <w:adjustRightInd w:val="0"/>
        <w:ind w:left="720"/>
        <w:textAlignment w:val="baseline"/>
        <w:rPr>
          <w:rFonts w:cs="Courier New"/>
          <w:b/>
          <w:sz w:val="18"/>
          <w:szCs w:val="18"/>
        </w:rPr>
      </w:pPr>
      <w:r w:rsidRPr="008C4339">
        <w:rPr>
          <w:rFonts w:cs="Calibri"/>
          <w:sz w:val="18"/>
          <w:szCs w:val="18"/>
        </w:rPr>
        <w:t xml:space="preserve">Analyzing requirements from Use cases, functional specification </w:t>
      </w:r>
    </w:p>
    <w:tbl>
      <w:tblPr>
        <w:tblW w:w="10890" w:type="dxa"/>
        <w:tblInd w:w="-100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890"/>
      </w:tblGrid>
      <w:tr w:rsidR="00685E50" w:rsidTr="009A0086">
        <w:trPr>
          <w:trHeight w:val="133"/>
        </w:trPr>
        <w:tc>
          <w:tcPr>
            <w:tcW w:w="10890" w:type="dxa"/>
            <w:tcBorders>
              <w:top w:val="single" w:sz="8" w:space="0" w:color="78C0D4"/>
              <w:left w:val="single" w:sz="8" w:space="0" w:color="78C0D4"/>
              <w:bottom w:val="single" w:sz="8" w:space="0" w:color="78C0D4"/>
              <w:right w:val="single" w:sz="8" w:space="0" w:color="78C0D4"/>
            </w:tcBorders>
            <w:shd w:val="clear" w:color="auto" w:fill="F2F2F2"/>
          </w:tcPr>
          <w:p w:rsidR="00F67C53" w:rsidRPr="005C11AA" w:rsidRDefault="00E21F26" w:rsidP="00CE331B">
            <w:pPr>
              <w:pStyle w:val="NoSpacing"/>
              <w:numPr>
                <w:ilvl w:val="0"/>
                <w:numId w:val="16"/>
              </w:numPr>
              <w:rPr>
                <w:rFonts w:cs="Calibri"/>
                <w:b/>
                <w:bCs/>
                <w:spacing w:val="-4"/>
                <w:kern w:val="28"/>
                <w:sz w:val="18"/>
                <w:szCs w:val="18"/>
              </w:rPr>
            </w:pPr>
            <w:r w:rsidRPr="005C11AA">
              <w:rPr>
                <w:rFonts w:cs="Calibri"/>
                <w:b/>
                <w:bCs/>
                <w:kern w:val="28"/>
                <w:sz w:val="18"/>
                <w:szCs w:val="18"/>
              </w:rPr>
              <w:t xml:space="preserve">Project #  :    </w:t>
            </w:r>
            <w:r w:rsidRPr="005C11AA">
              <w:rPr>
                <w:rFonts w:cs="Calibri"/>
                <w:b/>
                <w:sz w:val="18"/>
                <w:szCs w:val="18"/>
              </w:rPr>
              <w:t>BE_TrueCoverage</w:t>
            </w:r>
          </w:p>
        </w:tc>
      </w:tr>
    </w:tbl>
    <w:p w:rsidR="0024654B" w:rsidRPr="005C11AA" w:rsidRDefault="0024654B" w:rsidP="0024654B">
      <w:pPr>
        <w:pStyle w:val="BodyText"/>
        <w:suppressAutoHyphens w:val="0"/>
        <w:overflowPunct w:val="0"/>
        <w:autoSpaceDE w:val="0"/>
        <w:autoSpaceDN w:val="0"/>
        <w:adjustRightInd w:val="0"/>
        <w:textAlignment w:val="baseline"/>
        <w:rPr>
          <w:rFonts w:ascii="Calibri" w:hAnsi="Calibri" w:cs="Courier New"/>
          <w:b/>
          <w:sz w:val="18"/>
          <w:szCs w:val="18"/>
        </w:rPr>
      </w:pPr>
    </w:p>
    <w:tbl>
      <w:tblPr>
        <w:tblW w:w="1089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0"/>
        <w:gridCol w:w="5580"/>
      </w:tblGrid>
      <w:tr w:rsidR="00685E50" w:rsidTr="009A0086">
        <w:tc>
          <w:tcPr>
            <w:tcW w:w="5310" w:type="dxa"/>
          </w:tcPr>
          <w:p w:rsidR="00992111" w:rsidRPr="005C11AA" w:rsidRDefault="00E21F26" w:rsidP="002C4CE1">
            <w:pPr>
              <w:pStyle w:val="NoSpacing"/>
              <w:suppressAutoHyphens/>
              <w:rPr>
                <w:rFonts w:cs="Calibri"/>
                <w:sz w:val="18"/>
                <w:szCs w:val="18"/>
              </w:rPr>
            </w:pPr>
            <w:r w:rsidRPr="005C11AA">
              <w:rPr>
                <w:rFonts w:cs="Calibri"/>
                <w:sz w:val="18"/>
                <w:szCs w:val="18"/>
              </w:rPr>
              <w:t xml:space="preserve">Project Title                    </w:t>
            </w:r>
          </w:p>
        </w:tc>
        <w:tc>
          <w:tcPr>
            <w:tcW w:w="5580" w:type="dxa"/>
          </w:tcPr>
          <w:p w:rsidR="00992111" w:rsidRPr="005C11AA" w:rsidRDefault="00E21F26" w:rsidP="00715FCD">
            <w:pPr>
              <w:pStyle w:val="NoSpacing"/>
              <w:suppressAutoHyphens/>
              <w:rPr>
                <w:rFonts w:cs="Calibri"/>
                <w:sz w:val="18"/>
                <w:szCs w:val="18"/>
              </w:rPr>
            </w:pPr>
            <w:r w:rsidRPr="005C11AA">
              <w:rPr>
                <w:rFonts w:cs="Calibri"/>
                <w:b/>
                <w:sz w:val="18"/>
                <w:szCs w:val="18"/>
              </w:rPr>
              <w:t>BE_TrueCoverage</w:t>
            </w:r>
          </w:p>
        </w:tc>
      </w:tr>
      <w:tr w:rsidR="00685E50" w:rsidTr="009A0086">
        <w:tc>
          <w:tcPr>
            <w:tcW w:w="5310" w:type="dxa"/>
          </w:tcPr>
          <w:p w:rsidR="00992111" w:rsidRPr="005C11AA" w:rsidRDefault="00E21F26" w:rsidP="00715FCD">
            <w:pPr>
              <w:pStyle w:val="NoSpacing"/>
              <w:suppressAutoHyphens/>
              <w:rPr>
                <w:rFonts w:cs="Calibri"/>
                <w:b/>
                <w:sz w:val="18"/>
                <w:szCs w:val="18"/>
              </w:rPr>
            </w:pPr>
            <w:r w:rsidRPr="005C11AA">
              <w:rPr>
                <w:rFonts w:cs="Calibri"/>
                <w:sz w:val="18"/>
                <w:szCs w:val="18"/>
              </w:rPr>
              <w:t xml:space="preserve">Role                                   </w:t>
            </w:r>
          </w:p>
        </w:tc>
        <w:tc>
          <w:tcPr>
            <w:tcW w:w="5580" w:type="dxa"/>
          </w:tcPr>
          <w:p w:rsidR="00992111" w:rsidRPr="005C11AA" w:rsidRDefault="00E21F26" w:rsidP="00715FCD">
            <w:pPr>
              <w:pStyle w:val="NoSpacing"/>
              <w:suppressAutoHyphens/>
              <w:rPr>
                <w:rFonts w:cs="Calibri"/>
                <w:b/>
                <w:sz w:val="18"/>
                <w:szCs w:val="18"/>
              </w:rPr>
            </w:pPr>
            <w:r w:rsidRPr="005C11AA">
              <w:rPr>
                <w:rFonts w:cs="Calibri"/>
                <w:sz w:val="18"/>
                <w:szCs w:val="18"/>
              </w:rPr>
              <w:t>Software Developer</w:t>
            </w:r>
          </w:p>
        </w:tc>
      </w:tr>
      <w:tr w:rsidR="00685E50" w:rsidTr="009A0086">
        <w:tc>
          <w:tcPr>
            <w:tcW w:w="5310" w:type="dxa"/>
          </w:tcPr>
          <w:p w:rsidR="00992111" w:rsidRPr="005C11AA" w:rsidRDefault="00E21F26" w:rsidP="00715FCD">
            <w:pPr>
              <w:pStyle w:val="NoSpacing"/>
              <w:suppressAutoHyphens/>
              <w:rPr>
                <w:rFonts w:cs="Calibri"/>
                <w:b/>
                <w:sz w:val="18"/>
                <w:szCs w:val="18"/>
              </w:rPr>
            </w:pPr>
            <w:r w:rsidRPr="005C11AA">
              <w:rPr>
                <w:rFonts w:cs="Calibri"/>
                <w:sz w:val="18"/>
                <w:szCs w:val="18"/>
              </w:rPr>
              <w:t xml:space="preserve">Duration                           </w:t>
            </w:r>
          </w:p>
        </w:tc>
        <w:tc>
          <w:tcPr>
            <w:tcW w:w="5580" w:type="dxa"/>
          </w:tcPr>
          <w:p w:rsidR="00992111" w:rsidRPr="005C11AA" w:rsidRDefault="00E21F26" w:rsidP="004D6E30">
            <w:pPr>
              <w:pStyle w:val="NoSpacing"/>
              <w:suppressAutoHyphens/>
              <w:rPr>
                <w:rFonts w:cs="Calibri"/>
                <w:b/>
                <w:sz w:val="18"/>
                <w:szCs w:val="18"/>
              </w:rPr>
            </w:pPr>
            <w:r w:rsidRPr="005C11AA">
              <w:rPr>
                <w:rFonts w:cs="Calibri"/>
                <w:sz w:val="18"/>
                <w:szCs w:val="18"/>
              </w:rPr>
              <w:t xml:space="preserve">Mar </w:t>
            </w:r>
            <w:r w:rsidR="002F7A22" w:rsidRPr="005C11AA">
              <w:rPr>
                <w:rFonts w:cs="Calibri"/>
                <w:sz w:val="18"/>
                <w:szCs w:val="18"/>
              </w:rPr>
              <w:t>201</w:t>
            </w:r>
            <w:r w:rsidR="00414614" w:rsidRPr="005C11AA">
              <w:rPr>
                <w:rFonts w:cs="Calibri"/>
                <w:sz w:val="18"/>
                <w:szCs w:val="18"/>
              </w:rPr>
              <w:t>6  to  March</w:t>
            </w:r>
            <w:r w:rsidR="004A5E3E" w:rsidRPr="005C11AA">
              <w:rPr>
                <w:rFonts w:cs="Calibri"/>
                <w:sz w:val="18"/>
                <w:szCs w:val="18"/>
              </w:rPr>
              <w:t xml:space="preserve"> 2017</w:t>
            </w:r>
          </w:p>
        </w:tc>
      </w:tr>
      <w:tr w:rsidR="00685E50" w:rsidTr="009A0086">
        <w:tc>
          <w:tcPr>
            <w:tcW w:w="5310" w:type="dxa"/>
          </w:tcPr>
          <w:p w:rsidR="00992111" w:rsidRPr="005C11AA" w:rsidRDefault="00E21F26" w:rsidP="00715FCD">
            <w:pPr>
              <w:pStyle w:val="NoSpacing"/>
              <w:suppressAutoHyphens/>
              <w:rPr>
                <w:rFonts w:cs="Calibri"/>
                <w:b/>
                <w:sz w:val="18"/>
                <w:szCs w:val="18"/>
              </w:rPr>
            </w:pPr>
            <w:r w:rsidRPr="005C11AA">
              <w:rPr>
                <w:rFonts w:cs="Calibri"/>
                <w:sz w:val="18"/>
                <w:szCs w:val="18"/>
              </w:rPr>
              <w:t xml:space="preserve">Team size                        </w:t>
            </w:r>
          </w:p>
        </w:tc>
        <w:tc>
          <w:tcPr>
            <w:tcW w:w="5580" w:type="dxa"/>
          </w:tcPr>
          <w:p w:rsidR="00992111" w:rsidRPr="005C11AA" w:rsidRDefault="00E21F26" w:rsidP="00715FCD">
            <w:pPr>
              <w:pStyle w:val="NoSpacing"/>
              <w:suppressAutoHyphens/>
              <w:rPr>
                <w:rFonts w:cs="Calibri"/>
                <w:b/>
                <w:sz w:val="18"/>
                <w:szCs w:val="18"/>
              </w:rPr>
            </w:pPr>
            <w:r w:rsidRPr="005C11AA">
              <w:rPr>
                <w:rFonts w:cs="Calibri"/>
                <w:sz w:val="18"/>
                <w:szCs w:val="18"/>
              </w:rPr>
              <w:t>6</w:t>
            </w:r>
          </w:p>
        </w:tc>
      </w:tr>
      <w:tr w:rsidR="00685E50" w:rsidTr="009A0086">
        <w:tc>
          <w:tcPr>
            <w:tcW w:w="5310" w:type="dxa"/>
          </w:tcPr>
          <w:p w:rsidR="00992111" w:rsidRPr="005C11AA" w:rsidRDefault="00E21F26" w:rsidP="00715FCD">
            <w:pPr>
              <w:pStyle w:val="NoSpacing"/>
              <w:suppressAutoHyphens/>
              <w:rPr>
                <w:rFonts w:cs="Calibri"/>
                <w:b/>
                <w:sz w:val="18"/>
                <w:szCs w:val="18"/>
              </w:rPr>
            </w:pPr>
            <w:r w:rsidRPr="005C11AA">
              <w:rPr>
                <w:rFonts w:cs="Calibri"/>
                <w:color w:val="1D1B11"/>
                <w:sz w:val="18"/>
                <w:szCs w:val="18"/>
              </w:rPr>
              <w:t xml:space="preserve">Technologies Used       </w:t>
            </w:r>
          </w:p>
        </w:tc>
        <w:tc>
          <w:tcPr>
            <w:tcW w:w="5580" w:type="dxa"/>
          </w:tcPr>
          <w:p w:rsidR="00992111" w:rsidRPr="005C11AA" w:rsidRDefault="00E21F26" w:rsidP="002C4CE1">
            <w:pPr>
              <w:pStyle w:val="NoSpacing"/>
              <w:suppressAutoHyphens/>
              <w:rPr>
                <w:rFonts w:cs="Calibri"/>
                <w:sz w:val="18"/>
                <w:szCs w:val="18"/>
              </w:rPr>
            </w:pPr>
            <w:r w:rsidRPr="005C11AA">
              <w:rPr>
                <w:rFonts w:cs="Calibri"/>
                <w:sz w:val="18"/>
                <w:szCs w:val="18"/>
              </w:rPr>
              <w:t>Visual Studio</w:t>
            </w:r>
            <w:r w:rsidR="00EA379F" w:rsidRPr="005C11AA">
              <w:rPr>
                <w:rFonts w:cs="Calibri"/>
                <w:sz w:val="18"/>
                <w:szCs w:val="18"/>
              </w:rPr>
              <w:t>2012</w:t>
            </w:r>
            <w:r w:rsidR="0077396D" w:rsidRPr="005C11AA">
              <w:rPr>
                <w:rFonts w:cs="Calibri"/>
                <w:sz w:val="18"/>
                <w:szCs w:val="18"/>
              </w:rPr>
              <w:t xml:space="preserve">, </w:t>
            </w:r>
            <w:r w:rsidR="00EA379F" w:rsidRPr="005C11AA">
              <w:rPr>
                <w:rFonts w:cs="Calibri"/>
                <w:sz w:val="18"/>
                <w:szCs w:val="18"/>
              </w:rPr>
              <w:t xml:space="preserve">Asp.Net </w:t>
            </w:r>
            <w:r w:rsidR="0077396D" w:rsidRPr="005C11AA">
              <w:rPr>
                <w:rFonts w:cs="Calibri"/>
                <w:sz w:val="18"/>
                <w:szCs w:val="18"/>
              </w:rPr>
              <w:t>MVC,</w:t>
            </w:r>
            <w:r w:rsidR="002C4CE1" w:rsidRPr="005C11AA">
              <w:rPr>
                <w:rFonts w:cs="Calibri"/>
                <w:sz w:val="18"/>
                <w:szCs w:val="18"/>
              </w:rPr>
              <w:t xml:space="preserve"> </w:t>
            </w:r>
            <w:r w:rsidR="0077396D" w:rsidRPr="005C11AA">
              <w:rPr>
                <w:rFonts w:cs="Calibri"/>
                <w:sz w:val="18"/>
                <w:szCs w:val="18"/>
              </w:rPr>
              <w:t>SQLServer</w:t>
            </w:r>
            <w:r w:rsidR="00262875" w:rsidRPr="005C11AA">
              <w:rPr>
                <w:rFonts w:cs="Calibri"/>
                <w:sz w:val="18"/>
                <w:szCs w:val="18"/>
              </w:rPr>
              <w:t>,</w:t>
            </w:r>
            <w:r w:rsidR="002C4CE1" w:rsidRPr="005C11AA">
              <w:rPr>
                <w:rFonts w:cs="Calibri"/>
                <w:sz w:val="18"/>
                <w:szCs w:val="18"/>
              </w:rPr>
              <w:t xml:space="preserve"> </w:t>
            </w:r>
            <w:r w:rsidR="008173BB" w:rsidRPr="005C11AA">
              <w:rPr>
                <w:rFonts w:cs="Calibri"/>
                <w:sz w:val="18"/>
                <w:szCs w:val="18"/>
              </w:rPr>
              <w:t>Web Services</w:t>
            </w:r>
            <w:r w:rsidR="002C4CE1" w:rsidRPr="005C11AA">
              <w:rPr>
                <w:rFonts w:cs="Calibri"/>
                <w:sz w:val="18"/>
                <w:szCs w:val="18"/>
              </w:rPr>
              <w:t xml:space="preserve"> &amp; </w:t>
            </w:r>
            <w:r w:rsidRPr="005C11AA">
              <w:rPr>
                <w:rFonts w:cs="Calibri"/>
                <w:sz w:val="18"/>
                <w:szCs w:val="18"/>
              </w:rPr>
              <w:t xml:space="preserve"> J</w:t>
            </w:r>
            <w:r w:rsidR="00EA379F" w:rsidRPr="005C11AA">
              <w:rPr>
                <w:rFonts w:cs="Calibri"/>
                <w:sz w:val="18"/>
                <w:szCs w:val="18"/>
              </w:rPr>
              <w:t xml:space="preserve"> </w:t>
            </w:r>
            <w:r w:rsidRPr="005C11AA">
              <w:rPr>
                <w:rFonts w:cs="Calibri"/>
                <w:sz w:val="18"/>
                <w:szCs w:val="18"/>
              </w:rPr>
              <w:t>Query</w:t>
            </w:r>
          </w:p>
        </w:tc>
      </w:tr>
    </w:tbl>
    <w:p w:rsidR="00BC49C2" w:rsidRPr="005C11AA" w:rsidRDefault="00BC49C2" w:rsidP="00A85A62">
      <w:pPr>
        <w:pStyle w:val="NoSpacing"/>
        <w:rPr>
          <w:rFonts w:cs="Calibri"/>
          <w:b/>
          <w:bCs/>
          <w:sz w:val="18"/>
          <w:szCs w:val="18"/>
          <w:u w:val="single"/>
        </w:rPr>
      </w:pPr>
    </w:p>
    <w:p w:rsidR="00A85A62" w:rsidRDefault="00E21F26" w:rsidP="00A85A62">
      <w:pPr>
        <w:pStyle w:val="NoSpacing"/>
        <w:rPr>
          <w:rFonts w:cs="Calibri"/>
          <w:sz w:val="18"/>
          <w:szCs w:val="18"/>
        </w:rPr>
      </w:pPr>
      <w:r w:rsidRPr="005C11AA">
        <w:rPr>
          <w:rFonts w:cs="Calibri"/>
          <w:b/>
          <w:bCs/>
          <w:sz w:val="18"/>
          <w:szCs w:val="18"/>
          <w:u w:val="single"/>
        </w:rPr>
        <w:t>Description</w:t>
      </w:r>
      <w:r w:rsidRPr="005C11AA">
        <w:rPr>
          <w:rFonts w:cs="Calibri"/>
          <w:sz w:val="18"/>
          <w:szCs w:val="18"/>
          <w:u w:val="single"/>
        </w:rPr>
        <w:t>:</w:t>
      </w:r>
      <w:r w:rsidRPr="005C11AA">
        <w:rPr>
          <w:rFonts w:cs="Calibri"/>
          <w:b/>
          <w:sz w:val="18"/>
          <w:szCs w:val="18"/>
        </w:rPr>
        <w:t> </w:t>
      </w:r>
      <w:r w:rsidRPr="005C11AA">
        <w:rPr>
          <w:rFonts w:cs="Calibri"/>
          <w:sz w:val="18"/>
          <w:szCs w:val="18"/>
        </w:rPr>
        <w:t> </w:t>
      </w:r>
    </w:p>
    <w:p w:rsidR="00B17A53" w:rsidRPr="005C11AA" w:rsidRDefault="00B17A53" w:rsidP="00A85A62">
      <w:pPr>
        <w:pStyle w:val="NoSpacing"/>
        <w:rPr>
          <w:rFonts w:cs="Calibri"/>
          <w:sz w:val="18"/>
          <w:szCs w:val="18"/>
        </w:rPr>
      </w:pPr>
    </w:p>
    <w:p w:rsidR="00D945C5" w:rsidRPr="005C11AA" w:rsidRDefault="00E21F26" w:rsidP="00D945C5">
      <w:pPr>
        <w:pStyle w:val="NoSpacing"/>
        <w:rPr>
          <w:rFonts w:cs="Calibri"/>
          <w:sz w:val="18"/>
          <w:szCs w:val="18"/>
        </w:rPr>
      </w:pPr>
      <w:r w:rsidRPr="005C11AA">
        <w:rPr>
          <w:rFonts w:cs="Calibri"/>
          <w:sz w:val="18"/>
          <w:szCs w:val="18"/>
        </w:rPr>
        <w:t xml:space="preserve">            </w:t>
      </w:r>
      <w:r w:rsidRPr="005C11AA">
        <w:rPr>
          <w:rFonts w:cs="Calibri"/>
          <w:color w:val="252525"/>
          <w:sz w:val="18"/>
          <w:szCs w:val="18"/>
        </w:rPr>
        <w:t xml:space="preserve">BE (Broker Engage) having clients to quote multiple carriers and product lines. </w:t>
      </w:r>
      <w:r w:rsidRPr="005C11AA">
        <w:rPr>
          <w:rFonts w:cs="Calibri"/>
          <w:color w:val="252525"/>
          <w:sz w:val="18"/>
          <w:szCs w:val="18"/>
        </w:rPr>
        <w:t>Broker Engage can help you prioritize and manage your pipeline for Individual, Group and Medicare Segments with solutions for managing all carriers, products, rates, and quoting. Additionally, robust reporting and analysis tools allow you to identify major</w:t>
      </w:r>
      <w:r w:rsidRPr="005C11AA">
        <w:rPr>
          <w:rFonts w:cs="Calibri"/>
          <w:color w:val="252525"/>
          <w:sz w:val="18"/>
          <w:szCs w:val="18"/>
        </w:rPr>
        <w:t xml:space="preserve"> producers, track agent performance and ensure compliance with state and federal regulations.</w:t>
      </w:r>
      <w:r w:rsidR="002F6D94" w:rsidRPr="005C11AA">
        <w:rPr>
          <w:rFonts w:cs="Calibri"/>
          <w:sz w:val="18"/>
          <w:szCs w:val="18"/>
        </w:rPr>
        <w:t xml:space="preserve"> </w:t>
      </w:r>
    </w:p>
    <w:p w:rsidR="006867F3" w:rsidRPr="005C11AA" w:rsidRDefault="00E21F26" w:rsidP="00D945C5">
      <w:pPr>
        <w:pStyle w:val="NoSpacing"/>
        <w:rPr>
          <w:rFonts w:cs="Calibri"/>
          <w:b/>
          <w:sz w:val="18"/>
          <w:szCs w:val="18"/>
        </w:rPr>
      </w:pPr>
      <w:r w:rsidRPr="005C11AA">
        <w:rPr>
          <w:rFonts w:cs="Calibri"/>
          <w:b/>
          <w:sz w:val="18"/>
          <w:szCs w:val="18"/>
          <w:u w:val="single"/>
        </w:rPr>
        <w:t>Features:</w:t>
      </w:r>
      <w:r w:rsidR="00550B67" w:rsidRPr="005C11AA">
        <w:rPr>
          <w:rFonts w:cs="Calibri"/>
          <w:b/>
          <w:sz w:val="18"/>
          <w:szCs w:val="18"/>
          <w:u w:val="single"/>
        </w:rPr>
        <w:t>-</w:t>
      </w:r>
    </w:p>
    <w:p w:rsidR="006867F3" w:rsidRPr="005C11AA" w:rsidRDefault="00E21F26" w:rsidP="00472C32">
      <w:pPr>
        <w:pStyle w:val="NoSpacing"/>
        <w:numPr>
          <w:ilvl w:val="0"/>
          <w:numId w:val="4"/>
        </w:numPr>
        <w:shd w:val="clear" w:color="auto" w:fill="FFFFFF"/>
        <w:jc w:val="both"/>
        <w:textAlignment w:val="baseline"/>
        <w:rPr>
          <w:rFonts w:cs="Calibri"/>
          <w:b/>
          <w:sz w:val="18"/>
          <w:szCs w:val="18"/>
          <w:u w:val="single"/>
        </w:rPr>
      </w:pPr>
      <w:r w:rsidRPr="005C11AA">
        <w:rPr>
          <w:rFonts w:cs="Calibri"/>
          <w:sz w:val="18"/>
          <w:szCs w:val="18"/>
        </w:rPr>
        <w:t xml:space="preserve">Analyzing requirements from Use cases, functional specification </w:t>
      </w:r>
    </w:p>
    <w:p w:rsidR="006867F3" w:rsidRPr="005C11AA" w:rsidRDefault="00E21F26" w:rsidP="00472C32">
      <w:pPr>
        <w:pStyle w:val="NoSpacing"/>
        <w:numPr>
          <w:ilvl w:val="0"/>
          <w:numId w:val="4"/>
        </w:numPr>
        <w:shd w:val="clear" w:color="auto" w:fill="FFFFFF"/>
        <w:jc w:val="both"/>
        <w:textAlignment w:val="baseline"/>
        <w:rPr>
          <w:rFonts w:cs="Calibri"/>
          <w:b/>
          <w:sz w:val="18"/>
          <w:szCs w:val="18"/>
          <w:u w:val="single"/>
        </w:rPr>
      </w:pPr>
      <w:r w:rsidRPr="005C11AA">
        <w:rPr>
          <w:rFonts w:cs="Calibri"/>
          <w:sz w:val="18"/>
          <w:szCs w:val="18"/>
        </w:rPr>
        <w:t>Branded solutions for Individual, Group, and Medicare segments</w:t>
      </w:r>
    </w:p>
    <w:p w:rsidR="006867F3" w:rsidRPr="005C11AA" w:rsidRDefault="00E21F26" w:rsidP="00472C32">
      <w:pPr>
        <w:pStyle w:val="NoSpacing"/>
        <w:numPr>
          <w:ilvl w:val="0"/>
          <w:numId w:val="4"/>
        </w:numPr>
        <w:rPr>
          <w:rFonts w:cs="Calibri"/>
          <w:sz w:val="18"/>
          <w:szCs w:val="18"/>
        </w:rPr>
      </w:pPr>
      <w:r w:rsidRPr="005C11AA">
        <w:rPr>
          <w:rFonts w:cs="Calibri"/>
          <w:sz w:val="18"/>
          <w:szCs w:val="18"/>
        </w:rPr>
        <w:t>All client data in one</w:t>
      </w:r>
      <w:r w:rsidRPr="005C11AA">
        <w:rPr>
          <w:rFonts w:cs="Calibri"/>
          <w:sz w:val="18"/>
          <w:szCs w:val="18"/>
        </w:rPr>
        <w:t xml:space="preserve"> location, accessible securely, online</w:t>
      </w:r>
    </w:p>
    <w:p w:rsidR="006867F3" w:rsidRPr="005C11AA" w:rsidRDefault="00E21F26" w:rsidP="00472C32">
      <w:pPr>
        <w:pStyle w:val="NoSpacing"/>
        <w:numPr>
          <w:ilvl w:val="0"/>
          <w:numId w:val="4"/>
        </w:numPr>
        <w:rPr>
          <w:rFonts w:cs="Calibri"/>
          <w:sz w:val="18"/>
          <w:szCs w:val="18"/>
        </w:rPr>
      </w:pPr>
      <w:r w:rsidRPr="005C11AA">
        <w:rPr>
          <w:rFonts w:cs="Calibri"/>
          <w:sz w:val="18"/>
          <w:szCs w:val="18"/>
        </w:rPr>
        <w:t>Multicarrier broker portals</w:t>
      </w:r>
    </w:p>
    <w:p w:rsidR="006867F3" w:rsidRPr="005C11AA" w:rsidRDefault="00E21F26" w:rsidP="00472C32">
      <w:pPr>
        <w:pStyle w:val="NoSpacing"/>
        <w:numPr>
          <w:ilvl w:val="0"/>
          <w:numId w:val="4"/>
        </w:numPr>
        <w:rPr>
          <w:rFonts w:cs="Calibri"/>
          <w:sz w:val="18"/>
          <w:szCs w:val="18"/>
        </w:rPr>
      </w:pPr>
      <w:r w:rsidRPr="005C11AA">
        <w:rPr>
          <w:rFonts w:cs="Calibri"/>
          <w:sz w:val="18"/>
          <w:szCs w:val="18"/>
        </w:rPr>
        <w:t>Web based tools and Mobile applications</w:t>
      </w:r>
    </w:p>
    <w:p w:rsidR="006867F3" w:rsidRPr="005C11AA" w:rsidRDefault="00E21F26" w:rsidP="00472C32">
      <w:pPr>
        <w:pStyle w:val="NoSpacing"/>
        <w:numPr>
          <w:ilvl w:val="0"/>
          <w:numId w:val="4"/>
        </w:numPr>
        <w:rPr>
          <w:rFonts w:cs="Calibri"/>
          <w:sz w:val="18"/>
          <w:szCs w:val="18"/>
        </w:rPr>
      </w:pPr>
      <w:r w:rsidRPr="005C11AA">
        <w:rPr>
          <w:rFonts w:cs="Calibri"/>
          <w:sz w:val="18"/>
          <w:szCs w:val="18"/>
        </w:rPr>
        <w:t>Simple, online enrollment solution</w:t>
      </w:r>
    </w:p>
    <w:p w:rsidR="006867F3" w:rsidRPr="005C11AA" w:rsidRDefault="00E21F26" w:rsidP="00472C32">
      <w:pPr>
        <w:pStyle w:val="NoSpacing"/>
        <w:numPr>
          <w:ilvl w:val="0"/>
          <w:numId w:val="4"/>
        </w:numPr>
        <w:rPr>
          <w:rFonts w:cs="Calibri"/>
          <w:sz w:val="18"/>
          <w:szCs w:val="18"/>
        </w:rPr>
      </w:pPr>
      <w:r w:rsidRPr="005C11AA">
        <w:rPr>
          <w:rFonts w:cs="Calibri"/>
          <w:sz w:val="18"/>
          <w:szCs w:val="18"/>
        </w:rPr>
        <w:t>Support for State exchanges / private exchanges</w:t>
      </w:r>
    </w:p>
    <w:p w:rsidR="006867F3" w:rsidRPr="005C11AA" w:rsidRDefault="00E21F26" w:rsidP="00472C32">
      <w:pPr>
        <w:pStyle w:val="NoSpacing"/>
        <w:numPr>
          <w:ilvl w:val="0"/>
          <w:numId w:val="4"/>
        </w:numPr>
        <w:rPr>
          <w:rFonts w:cs="Calibri"/>
          <w:sz w:val="18"/>
          <w:szCs w:val="18"/>
        </w:rPr>
      </w:pPr>
      <w:r w:rsidRPr="005C11AA">
        <w:rPr>
          <w:rFonts w:cs="Calibri"/>
          <w:sz w:val="18"/>
          <w:szCs w:val="18"/>
        </w:rPr>
        <w:t>Commission calculations</w:t>
      </w:r>
    </w:p>
    <w:p w:rsidR="006867F3" w:rsidRPr="005C11AA" w:rsidRDefault="00E21F26" w:rsidP="00472C32">
      <w:pPr>
        <w:pStyle w:val="NoSpacing"/>
        <w:numPr>
          <w:ilvl w:val="0"/>
          <w:numId w:val="4"/>
        </w:numPr>
        <w:rPr>
          <w:rFonts w:cs="Calibri"/>
          <w:sz w:val="18"/>
          <w:szCs w:val="18"/>
        </w:rPr>
      </w:pPr>
      <w:r w:rsidRPr="005C11AA">
        <w:rPr>
          <w:rFonts w:cs="Calibri"/>
          <w:sz w:val="18"/>
          <w:szCs w:val="18"/>
        </w:rPr>
        <w:t>Robust Analytics + Reporting</w:t>
      </w:r>
    </w:p>
    <w:p w:rsidR="00992111" w:rsidRPr="005C11AA" w:rsidRDefault="00E21F26" w:rsidP="00472C32">
      <w:pPr>
        <w:pStyle w:val="NoSpacing"/>
        <w:numPr>
          <w:ilvl w:val="0"/>
          <w:numId w:val="4"/>
        </w:numPr>
        <w:rPr>
          <w:rFonts w:cs="Calibri"/>
          <w:b/>
          <w:sz w:val="18"/>
          <w:szCs w:val="18"/>
          <w:u w:val="single"/>
        </w:rPr>
      </w:pPr>
      <w:r w:rsidRPr="005C11AA">
        <w:rPr>
          <w:rFonts w:cs="Calibri"/>
          <w:sz w:val="18"/>
          <w:szCs w:val="18"/>
        </w:rPr>
        <w:t>Integrated Bi</w:t>
      </w:r>
      <w:r w:rsidRPr="005C11AA">
        <w:rPr>
          <w:rFonts w:cs="Calibri"/>
          <w:sz w:val="18"/>
          <w:szCs w:val="18"/>
        </w:rPr>
        <w:t>lling Solutions</w:t>
      </w:r>
    </w:p>
    <w:p w:rsidR="00B61664" w:rsidRPr="005C11AA" w:rsidRDefault="00E21F26" w:rsidP="002F6D94">
      <w:pPr>
        <w:pStyle w:val="NoSpacing"/>
        <w:rPr>
          <w:rFonts w:cs="Calibri"/>
          <w:b/>
          <w:sz w:val="18"/>
          <w:szCs w:val="18"/>
        </w:rPr>
      </w:pPr>
      <w:r w:rsidRPr="005C11AA">
        <w:rPr>
          <w:rFonts w:cs="Calibri"/>
          <w:b/>
          <w:sz w:val="18"/>
          <w:szCs w:val="18"/>
          <w:u w:val="single"/>
        </w:rPr>
        <w:t>Responsibilities:</w:t>
      </w:r>
      <w:r w:rsidR="000D65C7" w:rsidRPr="005C11AA">
        <w:rPr>
          <w:rFonts w:cs="Calibri"/>
          <w:b/>
          <w:sz w:val="18"/>
          <w:szCs w:val="18"/>
          <w:u w:val="single"/>
        </w:rPr>
        <w:t xml:space="preserve"> </w:t>
      </w:r>
    </w:p>
    <w:p w:rsidR="002F6D94" w:rsidRPr="005C11AA" w:rsidRDefault="00E21F26" w:rsidP="00472C32">
      <w:pPr>
        <w:pStyle w:val="NoSpacing"/>
        <w:numPr>
          <w:ilvl w:val="0"/>
          <w:numId w:val="4"/>
        </w:numPr>
        <w:rPr>
          <w:rFonts w:cs="Calibri"/>
          <w:sz w:val="18"/>
          <w:szCs w:val="18"/>
        </w:rPr>
      </w:pPr>
      <w:r w:rsidRPr="005C11AA">
        <w:rPr>
          <w:rFonts w:cs="Calibri"/>
          <w:sz w:val="18"/>
          <w:szCs w:val="18"/>
        </w:rPr>
        <w:t xml:space="preserve">Analyzing requirements from Use cases, functional specification </w:t>
      </w:r>
    </w:p>
    <w:p w:rsidR="002F6D94" w:rsidRPr="005C11AA" w:rsidRDefault="00E21F26" w:rsidP="00472C32">
      <w:pPr>
        <w:pStyle w:val="NoSpacing"/>
        <w:numPr>
          <w:ilvl w:val="0"/>
          <w:numId w:val="4"/>
        </w:numPr>
        <w:rPr>
          <w:rFonts w:cs="Calibri"/>
          <w:sz w:val="18"/>
          <w:szCs w:val="18"/>
        </w:rPr>
      </w:pPr>
      <w:r w:rsidRPr="005C11AA">
        <w:rPr>
          <w:rFonts w:cs="Calibri"/>
          <w:sz w:val="18"/>
          <w:szCs w:val="18"/>
        </w:rPr>
        <w:t>Involved in coding part using MVC and JQ</w:t>
      </w:r>
      <w:r w:rsidR="000A3329" w:rsidRPr="005C11AA">
        <w:rPr>
          <w:rFonts w:cs="Calibri"/>
          <w:sz w:val="18"/>
          <w:szCs w:val="18"/>
        </w:rPr>
        <w:t>uery</w:t>
      </w:r>
      <w:r w:rsidRPr="005C11AA">
        <w:rPr>
          <w:rFonts w:cs="Calibri"/>
          <w:sz w:val="18"/>
          <w:szCs w:val="18"/>
        </w:rPr>
        <w:t>.</w:t>
      </w:r>
    </w:p>
    <w:p w:rsidR="002F6D94" w:rsidRPr="005C11AA" w:rsidRDefault="00E21F26" w:rsidP="00472C32">
      <w:pPr>
        <w:pStyle w:val="NoSpacing"/>
        <w:numPr>
          <w:ilvl w:val="0"/>
          <w:numId w:val="4"/>
        </w:numPr>
        <w:rPr>
          <w:rFonts w:cs="Calibri"/>
          <w:sz w:val="18"/>
          <w:szCs w:val="18"/>
        </w:rPr>
      </w:pPr>
      <w:r w:rsidRPr="005C11AA">
        <w:rPr>
          <w:rFonts w:cs="Calibri"/>
          <w:sz w:val="18"/>
          <w:szCs w:val="18"/>
        </w:rPr>
        <w:t xml:space="preserve">Handling </w:t>
      </w:r>
      <w:r w:rsidR="00F67C53" w:rsidRPr="005C11AA">
        <w:rPr>
          <w:rFonts w:cs="Calibri"/>
          <w:sz w:val="18"/>
          <w:szCs w:val="18"/>
        </w:rPr>
        <w:t>Redmine</w:t>
      </w:r>
      <w:r w:rsidRPr="005C11AA">
        <w:rPr>
          <w:rFonts w:cs="Calibri"/>
          <w:sz w:val="18"/>
          <w:szCs w:val="18"/>
        </w:rPr>
        <w:t xml:space="preserve"> </w:t>
      </w:r>
      <w:r w:rsidR="00F67C53" w:rsidRPr="005C11AA">
        <w:rPr>
          <w:rFonts w:cs="Calibri"/>
          <w:sz w:val="18"/>
          <w:szCs w:val="18"/>
        </w:rPr>
        <w:t>issues (</w:t>
      </w:r>
      <w:r w:rsidRPr="005C11AA">
        <w:rPr>
          <w:rFonts w:cs="Calibri"/>
          <w:sz w:val="18"/>
          <w:szCs w:val="18"/>
        </w:rPr>
        <w:t>supporting work)</w:t>
      </w:r>
    </w:p>
    <w:p w:rsidR="002F6D94" w:rsidRPr="005C11AA" w:rsidRDefault="00E21F26" w:rsidP="00472C32">
      <w:pPr>
        <w:pStyle w:val="NoSpacing"/>
        <w:numPr>
          <w:ilvl w:val="0"/>
          <w:numId w:val="4"/>
        </w:numPr>
        <w:rPr>
          <w:rFonts w:cs="Calibri"/>
          <w:sz w:val="18"/>
          <w:szCs w:val="18"/>
        </w:rPr>
      </w:pPr>
      <w:r w:rsidRPr="005C11AA">
        <w:rPr>
          <w:rFonts w:cs="Calibri"/>
          <w:sz w:val="18"/>
          <w:szCs w:val="18"/>
        </w:rPr>
        <w:t>Handling and implementing document generated files.</w:t>
      </w:r>
    </w:p>
    <w:p w:rsidR="002F6D94" w:rsidRPr="005C11AA" w:rsidRDefault="00E21F26" w:rsidP="00472C32">
      <w:pPr>
        <w:pStyle w:val="NoSpacing"/>
        <w:numPr>
          <w:ilvl w:val="0"/>
          <w:numId w:val="4"/>
        </w:numPr>
        <w:rPr>
          <w:rFonts w:cs="Calibri"/>
          <w:sz w:val="18"/>
          <w:szCs w:val="18"/>
        </w:rPr>
      </w:pPr>
      <w:r w:rsidRPr="005C11AA">
        <w:rPr>
          <w:rFonts w:cs="Calibri"/>
          <w:sz w:val="18"/>
          <w:szCs w:val="18"/>
        </w:rPr>
        <w:t>Storing document</w:t>
      </w:r>
      <w:r w:rsidR="00330274" w:rsidRPr="005C11AA">
        <w:rPr>
          <w:rFonts w:cs="Calibri"/>
          <w:sz w:val="18"/>
          <w:szCs w:val="18"/>
        </w:rPr>
        <w:t xml:space="preserve"> bookmark</w:t>
      </w:r>
      <w:r w:rsidRPr="005C11AA">
        <w:rPr>
          <w:rFonts w:cs="Calibri"/>
          <w:sz w:val="18"/>
          <w:szCs w:val="18"/>
        </w:rPr>
        <w:t xml:space="preserve"> files in alfresco.</w:t>
      </w:r>
    </w:p>
    <w:p w:rsidR="00330274" w:rsidRPr="005C11AA" w:rsidRDefault="00E21F26" w:rsidP="00472C32">
      <w:pPr>
        <w:pStyle w:val="NoSpacing"/>
        <w:numPr>
          <w:ilvl w:val="0"/>
          <w:numId w:val="4"/>
        </w:numPr>
        <w:rPr>
          <w:rFonts w:cs="Calibri"/>
          <w:sz w:val="18"/>
          <w:szCs w:val="18"/>
        </w:rPr>
      </w:pPr>
      <w:r w:rsidRPr="005C11AA">
        <w:rPr>
          <w:rFonts w:cs="Calibri"/>
          <w:sz w:val="18"/>
          <w:szCs w:val="18"/>
        </w:rPr>
        <w:t>Writing and executing scripting queries based on requirement.</w:t>
      </w:r>
    </w:p>
    <w:p w:rsidR="002F6D94" w:rsidRPr="005C11AA" w:rsidRDefault="00E21F26" w:rsidP="00472C32">
      <w:pPr>
        <w:pStyle w:val="NoSpacing"/>
        <w:numPr>
          <w:ilvl w:val="0"/>
          <w:numId w:val="4"/>
        </w:numPr>
        <w:rPr>
          <w:rFonts w:cs="Calibri"/>
          <w:sz w:val="18"/>
          <w:szCs w:val="18"/>
        </w:rPr>
      </w:pPr>
      <w:r w:rsidRPr="005C11AA">
        <w:rPr>
          <w:rFonts w:cs="Calibri"/>
          <w:sz w:val="18"/>
          <w:szCs w:val="18"/>
        </w:rPr>
        <w:t>Handling bug fixing and enhancement issues.</w:t>
      </w:r>
    </w:p>
    <w:p w:rsidR="00D836A7" w:rsidRPr="005C11AA" w:rsidRDefault="00E21F26" w:rsidP="00472C32">
      <w:pPr>
        <w:pStyle w:val="NoSpacing"/>
        <w:numPr>
          <w:ilvl w:val="0"/>
          <w:numId w:val="4"/>
        </w:numPr>
        <w:rPr>
          <w:rFonts w:cs="Calibri"/>
          <w:sz w:val="18"/>
          <w:szCs w:val="18"/>
        </w:rPr>
      </w:pPr>
      <w:r w:rsidRPr="005C11AA">
        <w:rPr>
          <w:rFonts w:cs="Calibri"/>
          <w:sz w:val="18"/>
          <w:szCs w:val="18"/>
        </w:rPr>
        <w:t>Involved in docgen things using alfresco.</w:t>
      </w:r>
    </w:p>
    <w:p w:rsidR="00D836A7" w:rsidRPr="005C11AA" w:rsidRDefault="00D836A7" w:rsidP="00D836A7">
      <w:pPr>
        <w:pStyle w:val="NoSpacing"/>
        <w:ind w:left="720"/>
        <w:rPr>
          <w:rFonts w:cs="Calibri"/>
          <w:sz w:val="18"/>
          <w:szCs w:val="18"/>
        </w:rPr>
      </w:pPr>
    </w:p>
    <w:p w:rsidR="002C4CE1" w:rsidRPr="000625C7" w:rsidRDefault="002C4CE1" w:rsidP="000625C7">
      <w:pPr>
        <w:pStyle w:val="NoSpacing"/>
        <w:ind w:left="720"/>
        <w:rPr>
          <w:rFonts w:cs="Calibri"/>
          <w:sz w:val="18"/>
          <w:szCs w:val="18"/>
        </w:rPr>
      </w:pPr>
    </w:p>
    <w:tbl>
      <w:tblPr>
        <w:tblW w:w="10800" w:type="dxa"/>
        <w:tblInd w:w="-100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800"/>
      </w:tblGrid>
      <w:tr w:rsidR="00685E50" w:rsidTr="009A0086">
        <w:trPr>
          <w:trHeight w:val="133"/>
        </w:trPr>
        <w:tc>
          <w:tcPr>
            <w:tcW w:w="10800" w:type="dxa"/>
            <w:tcBorders>
              <w:top w:val="single" w:sz="8" w:space="0" w:color="78C0D4"/>
              <w:left w:val="single" w:sz="8" w:space="0" w:color="78C0D4"/>
              <w:bottom w:val="single" w:sz="8" w:space="0" w:color="78C0D4"/>
              <w:right w:val="single" w:sz="8" w:space="0" w:color="78C0D4"/>
            </w:tcBorders>
            <w:shd w:val="clear" w:color="auto" w:fill="F2F2F2"/>
          </w:tcPr>
          <w:p w:rsidR="000625C7" w:rsidRPr="005C11AA" w:rsidRDefault="00E21F26" w:rsidP="00CE331B">
            <w:pPr>
              <w:pStyle w:val="NoSpacing"/>
              <w:numPr>
                <w:ilvl w:val="0"/>
                <w:numId w:val="16"/>
              </w:numPr>
              <w:rPr>
                <w:rFonts w:cs="Calibri"/>
                <w:b/>
                <w:bCs/>
                <w:spacing w:val="-4"/>
                <w:kern w:val="28"/>
                <w:sz w:val="18"/>
                <w:szCs w:val="18"/>
              </w:rPr>
            </w:pPr>
            <w:r w:rsidRPr="005C11AA">
              <w:rPr>
                <w:rFonts w:cs="Calibri"/>
                <w:b/>
                <w:bCs/>
                <w:kern w:val="28"/>
                <w:sz w:val="18"/>
                <w:szCs w:val="18"/>
              </w:rPr>
              <w:t xml:space="preserve">Project #  :    </w:t>
            </w:r>
            <w:r w:rsidRPr="005C11AA">
              <w:rPr>
                <w:rFonts w:cs="Courier New"/>
                <w:b/>
                <w:color w:val="000000"/>
                <w:sz w:val="18"/>
                <w:szCs w:val="18"/>
              </w:rPr>
              <w:t>Pro Track</w:t>
            </w:r>
          </w:p>
        </w:tc>
      </w:tr>
    </w:tbl>
    <w:p w:rsidR="002C4CE1" w:rsidRPr="005C11AA" w:rsidRDefault="002C4CE1" w:rsidP="002C4CE1">
      <w:pPr>
        <w:pStyle w:val="BodyText"/>
        <w:rPr>
          <w:rFonts w:ascii="Calibri" w:hAnsi="Calibri" w:cs="Courier New"/>
          <w:color w:val="000000"/>
          <w:sz w:val="18"/>
          <w:szCs w:val="18"/>
        </w:rPr>
      </w:pPr>
    </w:p>
    <w:p w:rsidR="002C4CE1" w:rsidRPr="005C11AA" w:rsidRDefault="00E21F26" w:rsidP="002C4CE1">
      <w:pPr>
        <w:pStyle w:val="NoSpacing"/>
        <w:rPr>
          <w:color w:val="000000"/>
          <w:sz w:val="18"/>
          <w:szCs w:val="18"/>
        </w:rPr>
      </w:pPr>
      <w:r w:rsidRPr="005C11AA">
        <w:rPr>
          <w:color w:val="000000"/>
          <w:sz w:val="18"/>
          <w:szCs w:val="18"/>
        </w:rPr>
        <w:t>Technologies   : C#.NET</w:t>
      </w:r>
      <w:r w:rsidRPr="005C11AA">
        <w:rPr>
          <w:sz w:val="18"/>
          <w:szCs w:val="18"/>
        </w:rPr>
        <w:t xml:space="preserve">, ASP .NET MVC 5, Entity </w:t>
      </w:r>
      <w:r w:rsidRPr="005C11AA">
        <w:rPr>
          <w:sz w:val="18"/>
          <w:szCs w:val="18"/>
        </w:rPr>
        <w:t>Framework, WCF, JQuery, and SQL Server</w:t>
      </w:r>
    </w:p>
    <w:p w:rsidR="002C4CE1" w:rsidRPr="005C11AA" w:rsidRDefault="00E21F26" w:rsidP="002C4CE1">
      <w:pPr>
        <w:pStyle w:val="NoSpacing"/>
        <w:rPr>
          <w:color w:val="000000"/>
          <w:sz w:val="18"/>
          <w:szCs w:val="18"/>
        </w:rPr>
      </w:pPr>
      <w:r w:rsidRPr="005C11AA">
        <w:rPr>
          <w:color w:val="000000"/>
          <w:sz w:val="18"/>
          <w:szCs w:val="18"/>
        </w:rPr>
        <w:t>Client</w:t>
      </w:r>
      <w:r w:rsidRPr="005C11AA">
        <w:rPr>
          <w:color w:val="000000"/>
          <w:sz w:val="18"/>
          <w:szCs w:val="18"/>
        </w:rPr>
        <w:tab/>
        <w:t xml:space="preserve">          :  </w:t>
      </w:r>
      <w:r w:rsidRPr="005C11AA">
        <w:rPr>
          <w:sz w:val="18"/>
          <w:szCs w:val="18"/>
        </w:rPr>
        <w:t>Malaysia</w:t>
      </w:r>
    </w:p>
    <w:p w:rsidR="002C4CE1" w:rsidRPr="005C11AA" w:rsidRDefault="00E21F26" w:rsidP="002C4CE1">
      <w:pPr>
        <w:pStyle w:val="NoSpacing"/>
        <w:rPr>
          <w:color w:val="000000"/>
          <w:sz w:val="18"/>
          <w:szCs w:val="18"/>
        </w:rPr>
      </w:pPr>
      <w:r w:rsidRPr="005C11AA">
        <w:rPr>
          <w:color w:val="000000"/>
          <w:sz w:val="18"/>
          <w:szCs w:val="18"/>
        </w:rPr>
        <w:t>Role</w:t>
      </w:r>
      <w:r w:rsidRPr="005C11AA">
        <w:rPr>
          <w:color w:val="000000"/>
          <w:sz w:val="18"/>
          <w:szCs w:val="18"/>
        </w:rPr>
        <w:tab/>
        <w:t xml:space="preserve">          :  Deve</w:t>
      </w:r>
      <w:r w:rsidR="008B225F" w:rsidRPr="005C11AA">
        <w:rPr>
          <w:color w:val="000000"/>
          <w:sz w:val="18"/>
          <w:szCs w:val="18"/>
        </w:rPr>
        <w:t>lopment</w:t>
      </w:r>
    </w:p>
    <w:p w:rsidR="002C4CE1" w:rsidRDefault="00E21F26" w:rsidP="008B225F">
      <w:pPr>
        <w:pStyle w:val="NoSpacing"/>
        <w:rPr>
          <w:color w:val="000000"/>
          <w:sz w:val="18"/>
          <w:szCs w:val="18"/>
        </w:rPr>
      </w:pPr>
      <w:r w:rsidRPr="005C11AA">
        <w:rPr>
          <w:color w:val="000000"/>
          <w:sz w:val="18"/>
          <w:szCs w:val="18"/>
        </w:rPr>
        <w:t xml:space="preserve">Team Size       </w:t>
      </w:r>
      <w:r w:rsidR="0061349F">
        <w:rPr>
          <w:color w:val="000000"/>
          <w:sz w:val="18"/>
          <w:szCs w:val="18"/>
        </w:rPr>
        <w:t xml:space="preserve">  </w:t>
      </w:r>
      <w:r w:rsidRPr="005C11AA">
        <w:rPr>
          <w:color w:val="000000"/>
          <w:sz w:val="18"/>
          <w:szCs w:val="18"/>
        </w:rPr>
        <w:t xml:space="preserve"> :  (Team Size-4) </w:t>
      </w:r>
    </w:p>
    <w:p w:rsidR="00B17A53" w:rsidRPr="005C11AA" w:rsidRDefault="00B17A53" w:rsidP="008B225F">
      <w:pPr>
        <w:pStyle w:val="NoSpacing"/>
        <w:rPr>
          <w:rFonts w:cs="Courier New"/>
          <w:b/>
          <w:bCs/>
          <w:sz w:val="18"/>
          <w:szCs w:val="18"/>
        </w:rPr>
      </w:pPr>
    </w:p>
    <w:p w:rsidR="002C4CE1" w:rsidRDefault="00E21F26" w:rsidP="002C4CE1">
      <w:pPr>
        <w:spacing w:line="200" w:lineRule="atLeast"/>
        <w:jc w:val="both"/>
        <w:rPr>
          <w:rFonts w:ascii="Calibri" w:hAnsi="Calibri" w:cs="Courier New"/>
          <w:b/>
          <w:color w:val="000000"/>
          <w:sz w:val="18"/>
          <w:szCs w:val="18"/>
          <w:u w:val="single"/>
        </w:rPr>
      </w:pPr>
      <w:r w:rsidRPr="005C11AA">
        <w:rPr>
          <w:rFonts w:ascii="Calibri" w:hAnsi="Calibri" w:cs="Courier New"/>
          <w:b/>
          <w:color w:val="000000"/>
          <w:sz w:val="18"/>
          <w:szCs w:val="18"/>
          <w:u w:val="single"/>
        </w:rPr>
        <w:t>Description:</w:t>
      </w:r>
    </w:p>
    <w:p w:rsidR="00B17A53" w:rsidRPr="005C11AA" w:rsidRDefault="00B17A53" w:rsidP="002C4CE1">
      <w:pPr>
        <w:spacing w:line="200" w:lineRule="atLeast"/>
        <w:jc w:val="both"/>
        <w:rPr>
          <w:rFonts w:ascii="Calibri" w:hAnsi="Calibri" w:cs="Courier New"/>
          <w:b/>
          <w:color w:val="000000"/>
          <w:sz w:val="18"/>
          <w:szCs w:val="18"/>
          <w:u w:val="single"/>
        </w:rPr>
      </w:pPr>
    </w:p>
    <w:p w:rsidR="002C4CE1" w:rsidRPr="005C11AA" w:rsidRDefault="00E21F26" w:rsidP="002C4CE1">
      <w:pPr>
        <w:spacing w:line="200" w:lineRule="atLeast"/>
        <w:jc w:val="both"/>
        <w:rPr>
          <w:rFonts w:ascii="Calibri" w:hAnsi="Calibri" w:cs="Calibri"/>
          <w:sz w:val="18"/>
          <w:szCs w:val="18"/>
        </w:rPr>
      </w:pPr>
      <w:r w:rsidRPr="005C11AA">
        <w:rPr>
          <w:rFonts w:ascii="Calibri" w:hAnsi="Calibri" w:cs="Calibri"/>
          <w:sz w:val="18"/>
          <w:szCs w:val="18"/>
        </w:rPr>
        <w:t xml:space="preserve">Developed to improve the costing and pricing process for CI projects. It aims to automate the process of </w:t>
      </w:r>
      <w:r w:rsidRPr="005C11AA">
        <w:rPr>
          <w:rFonts w:ascii="Calibri" w:hAnsi="Calibri" w:cs="Calibri"/>
          <w:sz w:val="18"/>
          <w:szCs w:val="18"/>
        </w:rPr>
        <w:t>building the cost from the rate cards.  Eventually it will also help build the final fee to be charged to the client in proposal indicating P/L. Capable to handle both domestic single country CI projects as well as multi country CI projects.</w:t>
      </w:r>
    </w:p>
    <w:p w:rsidR="002C4CE1" w:rsidRPr="005C11AA" w:rsidRDefault="00E21F26" w:rsidP="00472C32">
      <w:pPr>
        <w:pStyle w:val="NoSpacing"/>
        <w:numPr>
          <w:ilvl w:val="1"/>
          <w:numId w:val="12"/>
        </w:numPr>
        <w:rPr>
          <w:rFonts w:cs="Calibri"/>
          <w:sz w:val="18"/>
          <w:szCs w:val="18"/>
        </w:rPr>
      </w:pPr>
      <w:r w:rsidRPr="005C11AA">
        <w:rPr>
          <w:rFonts w:cs="Calibri"/>
          <w:sz w:val="18"/>
          <w:szCs w:val="18"/>
        </w:rPr>
        <w:t>Bring consiste</w:t>
      </w:r>
      <w:r w:rsidRPr="005C11AA">
        <w:rPr>
          <w:rFonts w:cs="Calibri"/>
          <w:sz w:val="18"/>
          <w:szCs w:val="18"/>
        </w:rPr>
        <w:t>ncy in project cost and price estimation following pre-defined rate card across countries</w:t>
      </w:r>
    </w:p>
    <w:p w:rsidR="002C4CE1" w:rsidRPr="005C11AA" w:rsidRDefault="00E21F26" w:rsidP="00472C32">
      <w:pPr>
        <w:pStyle w:val="NoSpacing"/>
        <w:numPr>
          <w:ilvl w:val="1"/>
          <w:numId w:val="12"/>
        </w:numPr>
        <w:rPr>
          <w:rFonts w:cs="Calibri"/>
          <w:sz w:val="18"/>
          <w:szCs w:val="18"/>
        </w:rPr>
      </w:pPr>
      <w:r w:rsidRPr="005C11AA">
        <w:rPr>
          <w:rFonts w:cs="Calibri"/>
          <w:sz w:val="18"/>
          <w:szCs w:val="18"/>
        </w:rPr>
        <w:t>Serve as a central repository for all costing and pricing information to support systematic analysis on project level cost management and pricing structure</w:t>
      </w:r>
    </w:p>
    <w:p w:rsidR="002C4CE1" w:rsidRPr="005C11AA" w:rsidRDefault="00E21F26" w:rsidP="00472C32">
      <w:pPr>
        <w:pStyle w:val="NoSpacing"/>
        <w:numPr>
          <w:ilvl w:val="1"/>
          <w:numId w:val="12"/>
        </w:numPr>
        <w:rPr>
          <w:rFonts w:cs="Calibri"/>
          <w:sz w:val="18"/>
          <w:szCs w:val="18"/>
        </w:rPr>
      </w:pPr>
      <w:r w:rsidRPr="005C11AA">
        <w:rPr>
          <w:rFonts w:cs="Calibri"/>
          <w:sz w:val="18"/>
          <w:szCs w:val="18"/>
        </w:rPr>
        <w:t xml:space="preserve">Allow </w:t>
      </w:r>
      <w:r w:rsidRPr="005C11AA">
        <w:rPr>
          <w:rFonts w:cs="Calibri"/>
          <w:sz w:val="18"/>
          <w:szCs w:val="18"/>
        </w:rPr>
        <w:t>access to Pricing Tool when out of office (via Juniper Network/VPN)</w:t>
      </w:r>
    </w:p>
    <w:p w:rsidR="002C4CE1" w:rsidRPr="005C11AA" w:rsidRDefault="00E21F26" w:rsidP="00472C32">
      <w:pPr>
        <w:pStyle w:val="NoSpacing"/>
        <w:numPr>
          <w:ilvl w:val="1"/>
          <w:numId w:val="12"/>
        </w:numPr>
        <w:rPr>
          <w:rFonts w:cs="Calibri"/>
          <w:sz w:val="18"/>
          <w:szCs w:val="18"/>
        </w:rPr>
      </w:pPr>
      <w:r w:rsidRPr="005C11AA">
        <w:rPr>
          <w:rFonts w:cs="Calibri"/>
          <w:sz w:val="18"/>
          <w:szCs w:val="18"/>
        </w:rPr>
        <w:t xml:space="preserve">Longer term </w:t>
      </w:r>
      <w:r w:rsidR="00B17A53" w:rsidRPr="005C11AA">
        <w:rPr>
          <w:rFonts w:cs="Calibri"/>
          <w:sz w:val="18"/>
          <w:szCs w:val="18"/>
        </w:rPr>
        <w:t>reduces</w:t>
      </w:r>
      <w:r w:rsidRPr="005C11AA">
        <w:rPr>
          <w:rFonts w:cs="Calibri"/>
          <w:sz w:val="18"/>
          <w:szCs w:val="18"/>
        </w:rPr>
        <w:t xml:space="preserve"> the cycle time required in project costing and pricing and reduce manual processes</w:t>
      </w:r>
    </w:p>
    <w:p w:rsidR="002C4CE1" w:rsidRPr="005C11AA" w:rsidRDefault="00E21F26" w:rsidP="002C4CE1">
      <w:pPr>
        <w:pStyle w:val="NoSpacing"/>
        <w:rPr>
          <w:rFonts w:cs="Calibri"/>
          <w:sz w:val="18"/>
          <w:szCs w:val="18"/>
        </w:rPr>
      </w:pPr>
      <w:r w:rsidRPr="005C11AA">
        <w:rPr>
          <w:rFonts w:cs="Calibri"/>
          <w:sz w:val="18"/>
          <w:szCs w:val="18"/>
        </w:rPr>
        <w:t xml:space="preserve">Earlier this was handled by two systems </w:t>
      </w:r>
      <w:r w:rsidRPr="005C11AA">
        <w:rPr>
          <w:rFonts w:cs="Calibri"/>
          <w:b/>
          <w:sz w:val="18"/>
          <w:szCs w:val="18"/>
        </w:rPr>
        <w:t>“Proposal Tracking System”</w:t>
      </w:r>
      <w:r w:rsidRPr="005C11AA">
        <w:rPr>
          <w:rFonts w:cs="Calibri"/>
          <w:sz w:val="18"/>
          <w:szCs w:val="18"/>
        </w:rPr>
        <w:t xml:space="preserve"> and </w:t>
      </w:r>
      <w:r w:rsidRPr="005C11AA">
        <w:rPr>
          <w:rFonts w:cs="Calibri"/>
          <w:b/>
          <w:sz w:val="18"/>
          <w:szCs w:val="18"/>
        </w:rPr>
        <w:t xml:space="preserve">“CR Pricing </w:t>
      </w:r>
      <w:r w:rsidRPr="005C11AA">
        <w:rPr>
          <w:rFonts w:cs="Calibri"/>
          <w:b/>
          <w:sz w:val="18"/>
          <w:szCs w:val="18"/>
        </w:rPr>
        <w:t>Tool”</w:t>
      </w:r>
    </w:p>
    <w:p w:rsidR="002C4CE1" w:rsidRPr="005C11AA" w:rsidRDefault="00E21F26" w:rsidP="002C4CE1">
      <w:pPr>
        <w:pStyle w:val="NoSpacing"/>
        <w:rPr>
          <w:rFonts w:cs="Calibri"/>
          <w:sz w:val="18"/>
          <w:szCs w:val="18"/>
        </w:rPr>
      </w:pPr>
      <w:r w:rsidRPr="005C11AA">
        <w:rPr>
          <w:rFonts w:cs="Calibri"/>
          <w:b/>
          <w:bCs/>
          <w:sz w:val="18"/>
          <w:szCs w:val="18"/>
        </w:rPr>
        <w:t>Pro Track</w:t>
      </w:r>
      <w:r w:rsidRPr="005C11AA">
        <w:rPr>
          <w:rFonts w:cs="Calibri"/>
          <w:sz w:val="18"/>
          <w:szCs w:val="18"/>
        </w:rPr>
        <w:t xml:space="preserve"> merges these functionalities in to a single system with additional features.</w:t>
      </w:r>
    </w:p>
    <w:p w:rsidR="002C4CE1" w:rsidRPr="005C11AA" w:rsidRDefault="002C4CE1" w:rsidP="002C4CE1">
      <w:pPr>
        <w:pStyle w:val="NoSpacing"/>
        <w:rPr>
          <w:rFonts w:cs="Calibri"/>
          <w:sz w:val="18"/>
          <w:szCs w:val="18"/>
        </w:rPr>
      </w:pPr>
    </w:p>
    <w:p w:rsidR="002C4CE1" w:rsidRDefault="00E21F26" w:rsidP="002C4CE1">
      <w:pPr>
        <w:jc w:val="center"/>
        <w:rPr>
          <w:rFonts w:ascii="Calibri" w:hAnsi="Calibri" w:cs="Courier New"/>
          <w:sz w:val="18"/>
          <w:szCs w:val="18"/>
          <w:u w:val="single"/>
        </w:rPr>
      </w:pPr>
      <w:r w:rsidRPr="005C11AA">
        <w:rPr>
          <w:rFonts w:ascii="Calibri" w:hAnsi="Calibri" w:cs="Courier New"/>
          <w:vanish/>
          <w:sz w:val="18"/>
          <w:szCs w:val="18"/>
          <w:u w:val="single"/>
        </w:rPr>
        <w:br/>
      </w:r>
      <w:r w:rsidRPr="005C11AA">
        <w:rPr>
          <w:rFonts w:ascii="Calibri" w:hAnsi="Calibri" w:cs="Courier New"/>
          <w:b/>
          <w:vanish/>
          <w:sz w:val="18"/>
          <w:szCs w:val="18"/>
          <w:u w:val="single"/>
        </w:rPr>
        <w:t>Employment Office</w:t>
      </w:r>
      <w:r w:rsidRPr="005C11AA">
        <w:rPr>
          <w:rFonts w:ascii="Calibri" w:hAnsi="Calibri" w:cs="Courier New"/>
          <w:vanish/>
          <w:sz w:val="18"/>
          <w:szCs w:val="18"/>
          <w:u w:val="single"/>
        </w:rPr>
        <w:br/>
        <w:t xml:space="preserve">CDS Global </w:t>
      </w:r>
      <w:r w:rsidRPr="005C11AA">
        <w:rPr>
          <w:rFonts w:ascii="Calibri" w:hAnsi="Calibri" w:cs="Courier New"/>
          <w:vanish/>
          <w:sz w:val="18"/>
          <w:szCs w:val="18"/>
          <w:u w:val="single"/>
        </w:rPr>
        <w:br/>
        <w:t xml:space="preserve">Attn: Employment Office </w:t>
      </w:r>
      <w:r w:rsidRPr="005C11AA">
        <w:rPr>
          <w:rFonts w:ascii="Calibri" w:hAnsi="Calibri" w:cs="Courier New"/>
          <w:vanish/>
          <w:sz w:val="18"/>
          <w:szCs w:val="18"/>
          <w:u w:val="single"/>
        </w:rPr>
        <w:br/>
        <w:t xml:space="preserve">1901 Bell Avenue </w:t>
      </w:r>
      <w:r w:rsidRPr="005C11AA">
        <w:rPr>
          <w:rFonts w:ascii="Calibri" w:hAnsi="Calibri" w:cs="Courier New"/>
          <w:vanish/>
          <w:sz w:val="18"/>
          <w:szCs w:val="18"/>
          <w:u w:val="single"/>
        </w:rPr>
        <w:br/>
        <w:t xml:space="preserve">Des Moines, Iowa 50315-1099(515) 246-6837 </w:t>
      </w:r>
      <w:r w:rsidRPr="005C11AA">
        <w:rPr>
          <w:rFonts w:ascii="Calibri" w:hAnsi="Calibri" w:cs="Courier New"/>
          <w:vanish/>
          <w:sz w:val="18"/>
          <w:szCs w:val="18"/>
          <w:u w:val="single"/>
        </w:rPr>
        <w:br/>
      </w:r>
      <w:r w:rsidRPr="005C11AA">
        <w:rPr>
          <w:rFonts w:ascii="Calibri" w:hAnsi="Calibri" w:cs="Courier New"/>
          <w:i/>
          <w:vanish/>
          <w:sz w:val="18"/>
          <w:szCs w:val="18"/>
          <w:u w:val="single"/>
        </w:rPr>
        <w:t xml:space="preserve">Job Line: (800) 290-1996 </w:t>
      </w:r>
      <w:r w:rsidRPr="005C11AA">
        <w:rPr>
          <w:rFonts w:ascii="Calibri" w:hAnsi="Calibri" w:cs="Courier New"/>
          <w:i/>
          <w:vanish/>
          <w:sz w:val="18"/>
          <w:szCs w:val="18"/>
          <w:u w:val="single"/>
        </w:rPr>
        <w:br/>
        <w:t>Fax: (515) 246-6687</w:t>
      </w:r>
    </w:p>
    <w:p w:rsidR="00FD10EB" w:rsidRDefault="00FD10EB" w:rsidP="002C4CE1">
      <w:pPr>
        <w:jc w:val="center"/>
        <w:rPr>
          <w:rFonts w:ascii="Calibri" w:hAnsi="Calibri" w:cs="Courier New"/>
          <w:sz w:val="18"/>
          <w:szCs w:val="18"/>
          <w:u w:val="single"/>
        </w:rPr>
      </w:pPr>
    </w:p>
    <w:p w:rsidR="00FD10EB" w:rsidRPr="005C11AA" w:rsidRDefault="00FD10EB" w:rsidP="002C4CE1">
      <w:pPr>
        <w:jc w:val="center"/>
        <w:rPr>
          <w:rFonts w:ascii="Calibri" w:hAnsi="Calibri" w:cs="Courier New"/>
          <w:i/>
          <w:vanish/>
          <w:sz w:val="18"/>
          <w:szCs w:val="18"/>
          <w:u w:val="single"/>
        </w:rPr>
      </w:pPr>
    </w:p>
    <w:p w:rsidR="002C4CE1" w:rsidRPr="005C11AA" w:rsidRDefault="00E21F26" w:rsidP="002C4CE1">
      <w:pPr>
        <w:rPr>
          <w:rFonts w:ascii="Calibri" w:hAnsi="Calibri" w:cs="Courier New"/>
          <w:b/>
          <w:sz w:val="18"/>
          <w:szCs w:val="18"/>
          <w:u w:val="single"/>
        </w:rPr>
      </w:pPr>
      <w:r w:rsidRPr="005C11AA">
        <w:rPr>
          <w:rFonts w:ascii="Calibri" w:hAnsi="Calibri" w:cs="Courier New"/>
          <w:b/>
          <w:sz w:val="18"/>
          <w:szCs w:val="18"/>
          <w:u w:val="single"/>
        </w:rPr>
        <w:t>Roles &amp; Contribution:</w:t>
      </w:r>
    </w:p>
    <w:p w:rsidR="0024654B" w:rsidRPr="005C11AA" w:rsidRDefault="0024654B" w:rsidP="002C4CE1">
      <w:pPr>
        <w:rPr>
          <w:rFonts w:cs="Courier New"/>
          <w:b/>
          <w:sz w:val="18"/>
          <w:szCs w:val="18"/>
          <w:u w:val="single"/>
        </w:rPr>
      </w:pP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 xml:space="preserve">Involved in project enhancement as per </w:t>
      </w:r>
      <w:r w:rsidR="00B17A53">
        <w:rPr>
          <w:sz w:val="18"/>
          <w:szCs w:val="18"/>
        </w:rPr>
        <w:t xml:space="preserve">the </w:t>
      </w:r>
      <w:r w:rsidRPr="005C11AA">
        <w:rPr>
          <w:sz w:val="18"/>
          <w:szCs w:val="18"/>
        </w:rPr>
        <w:t>new requirement.</w:t>
      </w:r>
    </w:p>
    <w:p w:rsidR="002C4CE1" w:rsidRPr="005C11AA" w:rsidRDefault="00E21F26" w:rsidP="00472C32">
      <w:pPr>
        <w:pStyle w:val="NoSpacing"/>
        <w:numPr>
          <w:ilvl w:val="0"/>
          <w:numId w:val="2"/>
        </w:numPr>
        <w:tabs>
          <w:tab w:val="clear" w:pos="360"/>
          <w:tab w:val="num" w:pos="0"/>
        </w:tabs>
        <w:ind w:left="720"/>
        <w:rPr>
          <w:sz w:val="18"/>
          <w:szCs w:val="18"/>
        </w:rPr>
      </w:pPr>
      <w:r w:rsidRPr="005C11AA">
        <w:rPr>
          <w:sz w:val="18"/>
          <w:szCs w:val="18"/>
        </w:rPr>
        <w:t>Developed of assign User Stories and unit testing of user stories, bug fixing and production support.</w:t>
      </w:r>
    </w:p>
    <w:p w:rsidR="002C4CE1" w:rsidRPr="005C11AA" w:rsidRDefault="00E21F26" w:rsidP="00472C32">
      <w:pPr>
        <w:pStyle w:val="NoSpacing"/>
        <w:numPr>
          <w:ilvl w:val="0"/>
          <w:numId w:val="2"/>
        </w:numPr>
        <w:tabs>
          <w:tab w:val="clear" w:pos="360"/>
          <w:tab w:val="num" w:pos="0"/>
        </w:tabs>
        <w:ind w:left="720"/>
        <w:rPr>
          <w:rFonts w:cs="Calibri"/>
          <w:sz w:val="18"/>
          <w:szCs w:val="18"/>
        </w:rPr>
      </w:pPr>
      <w:r w:rsidRPr="005C11AA">
        <w:rPr>
          <w:rFonts w:cs="Calibri"/>
          <w:sz w:val="18"/>
          <w:szCs w:val="18"/>
        </w:rPr>
        <w:t xml:space="preserve">Analyzing requirements from Use cases, functional specification </w:t>
      </w:r>
    </w:p>
    <w:p w:rsidR="002C4CE1" w:rsidRPr="005C11AA" w:rsidRDefault="00E21F26" w:rsidP="00472C32">
      <w:pPr>
        <w:pStyle w:val="NoSpacing"/>
        <w:numPr>
          <w:ilvl w:val="0"/>
          <w:numId w:val="2"/>
        </w:numPr>
        <w:tabs>
          <w:tab w:val="clear" w:pos="360"/>
          <w:tab w:val="num" w:pos="0"/>
        </w:tabs>
        <w:ind w:left="720"/>
        <w:rPr>
          <w:rFonts w:cs="Calibri"/>
          <w:sz w:val="18"/>
          <w:szCs w:val="18"/>
        </w:rPr>
      </w:pPr>
      <w:r w:rsidRPr="005C11AA">
        <w:rPr>
          <w:rFonts w:cs="Calibri"/>
          <w:sz w:val="18"/>
          <w:szCs w:val="18"/>
        </w:rPr>
        <w:t>Performed unit testing and involved for bug fixing also.</w:t>
      </w:r>
    </w:p>
    <w:p w:rsidR="002C4CE1" w:rsidRPr="005C11AA" w:rsidRDefault="00E21F26" w:rsidP="00472C32">
      <w:pPr>
        <w:pStyle w:val="NoSpacing"/>
        <w:numPr>
          <w:ilvl w:val="0"/>
          <w:numId w:val="2"/>
        </w:numPr>
        <w:tabs>
          <w:tab w:val="clear" w:pos="360"/>
          <w:tab w:val="num" w:pos="0"/>
        </w:tabs>
        <w:ind w:left="720"/>
        <w:rPr>
          <w:rFonts w:cs="Calibri"/>
          <w:sz w:val="18"/>
          <w:szCs w:val="18"/>
        </w:rPr>
      </w:pPr>
      <w:r w:rsidRPr="005C11AA">
        <w:rPr>
          <w:rFonts w:cs="Calibri"/>
          <w:sz w:val="18"/>
          <w:szCs w:val="18"/>
        </w:rPr>
        <w:t xml:space="preserve">Writing and </w:t>
      </w:r>
      <w:r w:rsidR="000625C7" w:rsidRPr="005C11AA">
        <w:rPr>
          <w:rFonts w:cs="Calibri"/>
          <w:sz w:val="18"/>
          <w:szCs w:val="18"/>
        </w:rPr>
        <w:t>executing scripting</w:t>
      </w:r>
      <w:r w:rsidRPr="005C11AA">
        <w:rPr>
          <w:rFonts w:cs="Calibri"/>
          <w:sz w:val="18"/>
          <w:szCs w:val="18"/>
        </w:rPr>
        <w:t xml:space="preserve"> queries based on requirement</w:t>
      </w:r>
    </w:p>
    <w:p w:rsidR="008173BB" w:rsidRPr="005C11AA" w:rsidRDefault="008173BB" w:rsidP="00D836A7">
      <w:pPr>
        <w:pStyle w:val="NoSpacing"/>
        <w:ind w:left="720"/>
        <w:rPr>
          <w:rFonts w:cs="Calibri"/>
          <w:sz w:val="18"/>
          <w:szCs w:val="18"/>
        </w:rPr>
      </w:pPr>
    </w:p>
    <w:p w:rsidR="002C4CE1" w:rsidRPr="000625C7" w:rsidRDefault="002C4CE1" w:rsidP="000625C7">
      <w:pPr>
        <w:pStyle w:val="BodyText"/>
        <w:suppressAutoHyphens w:val="0"/>
        <w:overflowPunct w:val="0"/>
        <w:autoSpaceDE w:val="0"/>
        <w:autoSpaceDN w:val="0"/>
        <w:adjustRightInd w:val="0"/>
        <w:ind w:left="360"/>
        <w:textAlignment w:val="baseline"/>
        <w:rPr>
          <w:rFonts w:ascii="Calibri" w:hAnsi="Calibri" w:cs="Courier New"/>
          <w:color w:val="000000"/>
          <w:sz w:val="18"/>
          <w:szCs w:val="18"/>
        </w:rPr>
      </w:pPr>
    </w:p>
    <w:tbl>
      <w:tblPr>
        <w:tblW w:w="10800" w:type="dxa"/>
        <w:tblInd w:w="-100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800"/>
      </w:tblGrid>
      <w:tr w:rsidR="00685E50" w:rsidTr="009A0086">
        <w:trPr>
          <w:trHeight w:val="133"/>
        </w:trPr>
        <w:tc>
          <w:tcPr>
            <w:tcW w:w="10800" w:type="dxa"/>
            <w:tcBorders>
              <w:top w:val="single" w:sz="8" w:space="0" w:color="78C0D4"/>
              <w:left w:val="single" w:sz="8" w:space="0" w:color="78C0D4"/>
              <w:bottom w:val="single" w:sz="8" w:space="0" w:color="78C0D4"/>
              <w:right w:val="single" w:sz="8" w:space="0" w:color="78C0D4"/>
            </w:tcBorders>
            <w:shd w:val="clear" w:color="auto" w:fill="F2F2F2"/>
          </w:tcPr>
          <w:p w:rsidR="000625C7" w:rsidRPr="005C11AA" w:rsidRDefault="00E21F26" w:rsidP="00CE331B">
            <w:pPr>
              <w:pStyle w:val="NoSpacing"/>
              <w:numPr>
                <w:ilvl w:val="0"/>
                <w:numId w:val="16"/>
              </w:numPr>
              <w:rPr>
                <w:rFonts w:cs="Calibri"/>
                <w:b/>
                <w:bCs/>
                <w:spacing w:val="-4"/>
                <w:kern w:val="28"/>
                <w:sz w:val="18"/>
                <w:szCs w:val="18"/>
              </w:rPr>
            </w:pPr>
            <w:r w:rsidRPr="005C11AA">
              <w:rPr>
                <w:rFonts w:cs="Calibri"/>
                <w:b/>
                <w:bCs/>
                <w:kern w:val="28"/>
                <w:sz w:val="18"/>
                <w:szCs w:val="18"/>
              </w:rPr>
              <w:t xml:space="preserve">Project #  :    </w:t>
            </w:r>
            <w:r w:rsidRPr="005C11AA">
              <w:rPr>
                <w:rFonts w:cs="Courier New"/>
                <w:b/>
                <w:color w:val="000000"/>
                <w:sz w:val="18"/>
                <w:szCs w:val="18"/>
              </w:rPr>
              <w:t>HRMS</w:t>
            </w:r>
          </w:p>
        </w:tc>
      </w:tr>
    </w:tbl>
    <w:p w:rsidR="000625C7" w:rsidRPr="005C11AA" w:rsidRDefault="000625C7" w:rsidP="000625C7">
      <w:pPr>
        <w:pStyle w:val="BodyText"/>
        <w:suppressAutoHyphens w:val="0"/>
        <w:overflowPunct w:val="0"/>
        <w:autoSpaceDE w:val="0"/>
        <w:autoSpaceDN w:val="0"/>
        <w:adjustRightInd w:val="0"/>
        <w:ind w:left="360"/>
        <w:textAlignment w:val="baseline"/>
        <w:rPr>
          <w:rFonts w:ascii="Calibri" w:hAnsi="Calibri" w:cs="Courier New"/>
          <w:color w:val="000000"/>
          <w:sz w:val="18"/>
          <w:szCs w:val="18"/>
        </w:rPr>
      </w:pPr>
    </w:p>
    <w:p w:rsidR="002C4CE1" w:rsidRPr="005C11AA" w:rsidRDefault="002C4CE1" w:rsidP="002C4CE1">
      <w:pPr>
        <w:pStyle w:val="NoSpacing"/>
        <w:ind w:left="720"/>
        <w:rPr>
          <w:rFonts w:cs="Calibri"/>
          <w:sz w:val="18"/>
          <w:szCs w:val="18"/>
        </w:rPr>
      </w:pPr>
    </w:p>
    <w:tbl>
      <w:tblPr>
        <w:tblW w:w="1080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5508"/>
      </w:tblGrid>
      <w:tr w:rsidR="00685E50" w:rsidTr="00B17A53">
        <w:tc>
          <w:tcPr>
            <w:tcW w:w="5292" w:type="dxa"/>
          </w:tcPr>
          <w:p w:rsidR="005652BB" w:rsidRPr="005C11AA" w:rsidRDefault="00E21F26" w:rsidP="00700430">
            <w:pPr>
              <w:pStyle w:val="NoSpacing"/>
              <w:suppressAutoHyphens/>
              <w:rPr>
                <w:rFonts w:cs="Calibri"/>
                <w:b/>
                <w:i/>
                <w:sz w:val="18"/>
                <w:szCs w:val="18"/>
              </w:rPr>
            </w:pPr>
            <w:r w:rsidRPr="005C11AA">
              <w:rPr>
                <w:rFonts w:cs="Calibri"/>
                <w:b/>
                <w:i/>
                <w:sz w:val="18"/>
                <w:szCs w:val="18"/>
              </w:rPr>
              <w:t>Pro</w:t>
            </w:r>
            <w:r w:rsidR="00F46067" w:rsidRPr="005C11AA">
              <w:rPr>
                <w:rFonts w:cs="Calibri"/>
                <w:b/>
                <w:i/>
                <w:sz w:val="18"/>
                <w:szCs w:val="18"/>
              </w:rPr>
              <w:t xml:space="preserve">ject title                    </w:t>
            </w:r>
          </w:p>
        </w:tc>
        <w:tc>
          <w:tcPr>
            <w:tcW w:w="5508" w:type="dxa"/>
          </w:tcPr>
          <w:p w:rsidR="005652BB" w:rsidRPr="005C11AA" w:rsidRDefault="00E21F26" w:rsidP="00CF1060">
            <w:pPr>
              <w:pStyle w:val="NoSpacing"/>
              <w:suppressAutoHyphens/>
              <w:rPr>
                <w:rFonts w:cs="Calibri"/>
                <w:b/>
                <w:i/>
                <w:sz w:val="18"/>
                <w:szCs w:val="18"/>
              </w:rPr>
            </w:pPr>
            <w:r w:rsidRPr="005C11AA">
              <w:rPr>
                <w:rFonts w:cs="Calibri"/>
                <w:b/>
                <w:i/>
                <w:sz w:val="18"/>
                <w:szCs w:val="18"/>
              </w:rPr>
              <w:t>HRMS</w:t>
            </w:r>
          </w:p>
        </w:tc>
      </w:tr>
      <w:tr w:rsidR="00685E50" w:rsidTr="00B17A53">
        <w:tc>
          <w:tcPr>
            <w:tcW w:w="5292" w:type="dxa"/>
          </w:tcPr>
          <w:p w:rsidR="005652BB" w:rsidRPr="005C11AA" w:rsidRDefault="00E21F26" w:rsidP="00CF1060">
            <w:pPr>
              <w:pStyle w:val="NoSpacing"/>
              <w:suppressAutoHyphens/>
              <w:rPr>
                <w:rFonts w:cs="Calibri"/>
                <w:b/>
                <w:sz w:val="18"/>
                <w:szCs w:val="18"/>
              </w:rPr>
            </w:pPr>
            <w:r w:rsidRPr="005C11AA">
              <w:rPr>
                <w:rFonts w:cs="Calibri"/>
                <w:sz w:val="18"/>
                <w:szCs w:val="18"/>
              </w:rPr>
              <w:t xml:space="preserve">Role                                   </w:t>
            </w:r>
          </w:p>
        </w:tc>
        <w:tc>
          <w:tcPr>
            <w:tcW w:w="5508" w:type="dxa"/>
          </w:tcPr>
          <w:p w:rsidR="005652BB" w:rsidRPr="005C11AA" w:rsidRDefault="00E21F26" w:rsidP="00CF1060">
            <w:pPr>
              <w:pStyle w:val="NoSpacing"/>
              <w:suppressAutoHyphens/>
              <w:rPr>
                <w:rFonts w:cs="Calibri"/>
                <w:b/>
                <w:sz w:val="18"/>
                <w:szCs w:val="18"/>
              </w:rPr>
            </w:pPr>
            <w:r w:rsidRPr="005C11AA">
              <w:rPr>
                <w:rFonts w:cs="Calibri"/>
                <w:sz w:val="18"/>
                <w:szCs w:val="18"/>
              </w:rPr>
              <w:t>Software Developer</w:t>
            </w:r>
          </w:p>
        </w:tc>
      </w:tr>
      <w:tr w:rsidR="00685E50" w:rsidTr="00B17A53">
        <w:tc>
          <w:tcPr>
            <w:tcW w:w="5292" w:type="dxa"/>
          </w:tcPr>
          <w:p w:rsidR="005652BB" w:rsidRPr="005C11AA" w:rsidRDefault="00E21F26" w:rsidP="00CF1060">
            <w:pPr>
              <w:pStyle w:val="NoSpacing"/>
              <w:suppressAutoHyphens/>
              <w:rPr>
                <w:rFonts w:cs="Calibri"/>
                <w:b/>
                <w:sz w:val="18"/>
                <w:szCs w:val="18"/>
              </w:rPr>
            </w:pPr>
            <w:r w:rsidRPr="005C11AA">
              <w:rPr>
                <w:rFonts w:cs="Calibri"/>
                <w:sz w:val="18"/>
                <w:szCs w:val="18"/>
              </w:rPr>
              <w:t xml:space="preserve">Duration                           </w:t>
            </w:r>
          </w:p>
        </w:tc>
        <w:tc>
          <w:tcPr>
            <w:tcW w:w="5508" w:type="dxa"/>
          </w:tcPr>
          <w:p w:rsidR="005652BB" w:rsidRPr="005C11AA" w:rsidRDefault="00E21F26" w:rsidP="00CF1060">
            <w:pPr>
              <w:pStyle w:val="NoSpacing"/>
              <w:suppressAutoHyphens/>
              <w:rPr>
                <w:rFonts w:cs="Calibri"/>
                <w:b/>
                <w:sz w:val="18"/>
                <w:szCs w:val="18"/>
              </w:rPr>
            </w:pPr>
            <w:r w:rsidRPr="005C11AA">
              <w:rPr>
                <w:rFonts w:cs="Calibri"/>
                <w:sz w:val="18"/>
                <w:szCs w:val="18"/>
              </w:rPr>
              <w:t>Sep 2015 to Mar 2016</w:t>
            </w:r>
          </w:p>
        </w:tc>
      </w:tr>
      <w:tr w:rsidR="00685E50" w:rsidTr="00B17A53">
        <w:tc>
          <w:tcPr>
            <w:tcW w:w="5292" w:type="dxa"/>
          </w:tcPr>
          <w:p w:rsidR="005652BB" w:rsidRPr="005C11AA" w:rsidRDefault="00E21F26" w:rsidP="00CF1060">
            <w:pPr>
              <w:pStyle w:val="NoSpacing"/>
              <w:suppressAutoHyphens/>
              <w:rPr>
                <w:rFonts w:cs="Calibri"/>
                <w:b/>
                <w:sz w:val="18"/>
                <w:szCs w:val="18"/>
              </w:rPr>
            </w:pPr>
            <w:r w:rsidRPr="005C11AA">
              <w:rPr>
                <w:rFonts w:cs="Calibri"/>
                <w:sz w:val="18"/>
                <w:szCs w:val="18"/>
              </w:rPr>
              <w:t xml:space="preserve">Team size                        </w:t>
            </w:r>
          </w:p>
        </w:tc>
        <w:tc>
          <w:tcPr>
            <w:tcW w:w="5508" w:type="dxa"/>
          </w:tcPr>
          <w:p w:rsidR="005652BB" w:rsidRPr="005C11AA" w:rsidRDefault="00E21F26" w:rsidP="00CF1060">
            <w:pPr>
              <w:pStyle w:val="NoSpacing"/>
              <w:suppressAutoHyphens/>
              <w:rPr>
                <w:rFonts w:cs="Calibri"/>
                <w:b/>
                <w:sz w:val="18"/>
                <w:szCs w:val="18"/>
              </w:rPr>
            </w:pPr>
            <w:r w:rsidRPr="005C11AA">
              <w:rPr>
                <w:rFonts w:cs="Calibri"/>
                <w:sz w:val="18"/>
                <w:szCs w:val="18"/>
              </w:rPr>
              <w:t>6</w:t>
            </w:r>
          </w:p>
        </w:tc>
      </w:tr>
      <w:tr w:rsidR="00685E50" w:rsidTr="00B17A53">
        <w:tc>
          <w:tcPr>
            <w:tcW w:w="5292" w:type="dxa"/>
          </w:tcPr>
          <w:p w:rsidR="005652BB" w:rsidRPr="005C11AA" w:rsidRDefault="00E21F26" w:rsidP="00445D78">
            <w:pPr>
              <w:pStyle w:val="NoSpacing"/>
              <w:tabs>
                <w:tab w:val="left" w:pos="2610"/>
              </w:tabs>
              <w:suppressAutoHyphens/>
              <w:rPr>
                <w:rFonts w:cs="Calibri"/>
                <w:b/>
                <w:sz w:val="18"/>
                <w:szCs w:val="18"/>
              </w:rPr>
            </w:pPr>
            <w:r w:rsidRPr="005C11AA">
              <w:rPr>
                <w:rFonts w:cs="Calibri"/>
                <w:color w:val="1D1B11"/>
                <w:sz w:val="18"/>
                <w:szCs w:val="18"/>
              </w:rPr>
              <w:t xml:space="preserve">Technologies Used       </w:t>
            </w:r>
            <w:r w:rsidR="00445D78" w:rsidRPr="005C11AA">
              <w:rPr>
                <w:rFonts w:cs="Calibri"/>
                <w:color w:val="1D1B11"/>
                <w:sz w:val="18"/>
                <w:szCs w:val="18"/>
              </w:rPr>
              <w:tab/>
            </w:r>
          </w:p>
        </w:tc>
        <w:tc>
          <w:tcPr>
            <w:tcW w:w="5508" w:type="dxa"/>
          </w:tcPr>
          <w:p w:rsidR="005652BB" w:rsidRPr="005C11AA" w:rsidRDefault="00E21F26" w:rsidP="0024654B">
            <w:pPr>
              <w:pStyle w:val="NoSpacing"/>
              <w:suppressAutoHyphens/>
              <w:rPr>
                <w:rFonts w:cs="Calibri"/>
                <w:sz w:val="18"/>
                <w:szCs w:val="18"/>
              </w:rPr>
            </w:pPr>
            <w:r w:rsidRPr="005C11AA">
              <w:rPr>
                <w:rFonts w:cs="Calibri"/>
                <w:sz w:val="18"/>
                <w:szCs w:val="18"/>
              </w:rPr>
              <w:t>ASP.Net, MVC 4.0,</w:t>
            </w:r>
            <w:r w:rsidR="00B17A53">
              <w:rPr>
                <w:rFonts w:cs="Calibri"/>
                <w:sz w:val="18"/>
                <w:szCs w:val="18"/>
              </w:rPr>
              <w:t xml:space="preserve"> </w:t>
            </w:r>
            <w:r w:rsidRPr="005C11AA">
              <w:rPr>
                <w:rFonts w:cs="Calibri"/>
                <w:sz w:val="18"/>
                <w:szCs w:val="18"/>
              </w:rPr>
              <w:t>Visual Studio</w:t>
            </w:r>
            <w:r w:rsidR="0024654B" w:rsidRPr="005C11AA">
              <w:rPr>
                <w:rFonts w:cs="Calibri"/>
                <w:sz w:val="18"/>
                <w:szCs w:val="18"/>
              </w:rPr>
              <w:t xml:space="preserve"> </w:t>
            </w:r>
            <w:r w:rsidR="003D4F32" w:rsidRPr="005C11AA">
              <w:rPr>
                <w:rFonts w:cs="Calibri"/>
                <w:sz w:val="18"/>
                <w:szCs w:val="18"/>
              </w:rPr>
              <w:t>2012</w:t>
            </w:r>
            <w:r w:rsidRPr="005C11AA">
              <w:rPr>
                <w:rFonts w:cs="Calibri"/>
                <w:sz w:val="18"/>
                <w:szCs w:val="18"/>
              </w:rPr>
              <w:t>, SQLServer2008,WebServices,</w:t>
            </w:r>
            <w:r w:rsidR="00A9125D" w:rsidRPr="005C11AA">
              <w:rPr>
                <w:rFonts w:cs="Calibri"/>
                <w:sz w:val="18"/>
                <w:szCs w:val="18"/>
              </w:rPr>
              <w:t xml:space="preserve"> </w:t>
            </w:r>
            <w:r w:rsidR="00A15DC4" w:rsidRPr="005C11AA">
              <w:rPr>
                <w:rFonts w:cs="Calibri"/>
                <w:sz w:val="18"/>
                <w:szCs w:val="18"/>
              </w:rPr>
              <w:t xml:space="preserve"> </w:t>
            </w:r>
            <w:r w:rsidRPr="005C11AA">
              <w:rPr>
                <w:rFonts w:cs="Calibri"/>
                <w:sz w:val="18"/>
                <w:szCs w:val="18"/>
              </w:rPr>
              <w:t>J</w:t>
            </w:r>
            <w:r w:rsidR="00034AD1" w:rsidRPr="005C11AA">
              <w:rPr>
                <w:rFonts w:cs="Calibri"/>
                <w:sz w:val="18"/>
                <w:szCs w:val="18"/>
              </w:rPr>
              <w:t xml:space="preserve"> </w:t>
            </w:r>
            <w:r w:rsidRPr="005C11AA">
              <w:rPr>
                <w:rFonts w:cs="Calibri"/>
                <w:sz w:val="18"/>
                <w:szCs w:val="18"/>
              </w:rPr>
              <w:t>Query</w:t>
            </w:r>
          </w:p>
        </w:tc>
      </w:tr>
    </w:tbl>
    <w:p w:rsidR="003F75A3" w:rsidRPr="005C11AA" w:rsidRDefault="003F75A3" w:rsidP="00862D4A">
      <w:pPr>
        <w:pStyle w:val="NoSpacing"/>
        <w:rPr>
          <w:rFonts w:cs="Calibri"/>
          <w:b/>
          <w:bCs/>
          <w:sz w:val="18"/>
          <w:szCs w:val="18"/>
          <w:u w:val="single"/>
        </w:rPr>
      </w:pPr>
    </w:p>
    <w:p w:rsidR="006C0B40" w:rsidRPr="005C11AA" w:rsidRDefault="00E21F26" w:rsidP="00862D4A">
      <w:pPr>
        <w:pStyle w:val="NoSpacing"/>
        <w:rPr>
          <w:rFonts w:cs="Calibri"/>
          <w:sz w:val="18"/>
          <w:szCs w:val="18"/>
        </w:rPr>
      </w:pPr>
      <w:r w:rsidRPr="005C11AA">
        <w:rPr>
          <w:rFonts w:cs="Calibri"/>
          <w:b/>
          <w:bCs/>
          <w:sz w:val="18"/>
          <w:szCs w:val="18"/>
          <w:u w:val="single"/>
        </w:rPr>
        <w:t>Description</w:t>
      </w:r>
      <w:r w:rsidRPr="005C11AA">
        <w:rPr>
          <w:rFonts w:cs="Calibri"/>
          <w:sz w:val="18"/>
          <w:szCs w:val="18"/>
          <w:u w:val="single"/>
        </w:rPr>
        <w:t>:</w:t>
      </w:r>
      <w:r w:rsidRPr="005C11AA">
        <w:rPr>
          <w:rFonts w:cs="Calibri"/>
          <w:b/>
          <w:sz w:val="18"/>
          <w:szCs w:val="18"/>
        </w:rPr>
        <w:t> </w:t>
      </w:r>
      <w:r w:rsidRPr="005C11AA">
        <w:rPr>
          <w:rFonts w:cs="Calibri"/>
          <w:sz w:val="18"/>
          <w:szCs w:val="18"/>
        </w:rPr>
        <w:t xml:space="preserve">   </w:t>
      </w:r>
    </w:p>
    <w:p w:rsidR="00996C2F" w:rsidRPr="005C11AA" w:rsidRDefault="00E21F26" w:rsidP="006C0B40">
      <w:pPr>
        <w:rPr>
          <w:rFonts w:ascii="Calibri" w:hAnsi="Calibri" w:cs="Calibri"/>
          <w:sz w:val="18"/>
          <w:szCs w:val="18"/>
        </w:rPr>
      </w:pPr>
      <w:r w:rsidRPr="005C11AA">
        <w:rPr>
          <w:rFonts w:ascii="Calibri" w:hAnsi="Calibri" w:cs="Calibri"/>
          <w:sz w:val="18"/>
          <w:szCs w:val="18"/>
        </w:rPr>
        <w:t xml:space="preserve">               Human Capital Management </w:t>
      </w:r>
      <w:r w:rsidRPr="005C11AA">
        <w:rPr>
          <w:rFonts w:ascii="Calibri" w:hAnsi="Calibri" w:cs="Calibri"/>
          <w:sz w:val="18"/>
          <w:szCs w:val="18"/>
        </w:rPr>
        <w:t>System (HCMS) has been designed to handle all HR related process starting from recruitment till employee exits. It has got various modules like Recruitment, Employee Profile, Training, Over Time, Performance Enhancer Plan, Attendance, Performance Managemen</w:t>
      </w:r>
      <w:r w:rsidRPr="005C11AA">
        <w:rPr>
          <w:rFonts w:ascii="Calibri" w:hAnsi="Calibri" w:cs="Calibri"/>
          <w:sz w:val="18"/>
          <w:szCs w:val="18"/>
        </w:rPr>
        <w:t>t System and Exit Process.</w:t>
      </w:r>
    </w:p>
    <w:p w:rsidR="00996C2F" w:rsidRPr="005C11AA" w:rsidRDefault="00E21F26" w:rsidP="00996C2F">
      <w:pPr>
        <w:pStyle w:val="NoSpacing"/>
        <w:rPr>
          <w:rFonts w:cs="Calibri"/>
          <w:sz w:val="18"/>
          <w:szCs w:val="18"/>
        </w:rPr>
      </w:pPr>
      <w:r w:rsidRPr="005C11AA">
        <w:rPr>
          <w:rFonts w:cs="Calibri"/>
          <w:b/>
          <w:bCs/>
          <w:sz w:val="18"/>
          <w:szCs w:val="18"/>
          <w:u w:val="single"/>
        </w:rPr>
        <w:t>Features:</w:t>
      </w:r>
      <w:r w:rsidRPr="005C11AA">
        <w:rPr>
          <w:rFonts w:cs="Calibri"/>
          <w:sz w:val="18"/>
          <w:szCs w:val="18"/>
        </w:rPr>
        <w:t xml:space="preserve">    </w:t>
      </w:r>
    </w:p>
    <w:p w:rsidR="00996C2F" w:rsidRPr="005C11AA" w:rsidRDefault="00E21F26" w:rsidP="00472C32">
      <w:pPr>
        <w:pStyle w:val="NoSpacing"/>
        <w:numPr>
          <w:ilvl w:val="0"/>
          <w:numId w:val="6"/>
        </w:numPr>
        <w:rPr>
          <w:rFonts w:cs="Calibri"/>
          <w:sz w:val="18"/>
          <w:szCs w:val="18"/>
        </w:rPr>
      </w:pPr>
      <w:r w:rsidRPr="005C11AA">
        <w:rPr>
          <w:rFonts w:cs="Calibri"/>
          <w:sz w:val="18"/>
          <w:szCs w:val="18"/>
        </w:rPr>
        <w:t>Dashboard with notifications in the home page for user’s activity tracking.</w:t>
      </w:r>
    </w:p>
    <w:p w:rsidR="00996C2F" w:rsidRPr="005C11AA" w:rsidRDefault="00E21F26" w:rsidP="00472C32">
      <w:pPr>
        <w:pStyle w:val="NoSpacing"/>
        <w:numPr>
          <w:ilvl w:val="0"/>
          <w:numId w:val="6"/>
        </w:numPr>
        <w:rPr>
          <w:rFonts w:cs="Calibri"/>
          <w:sz w:val="18"/>
          <w:szCs w:val="18"/>
          <w:lang w:eastAsia="en-IN"/>
        </w:rPr>
      </w:pPr>
      <w:r w:rsidRPr="005C11AA">
        <w:rPr>
          <w:rFonts w:cs="Calibri"/>
          <w:sz w:val="18"/>
          <w:szCs w:val="18"/>
          <w:lang w:eastAsia="en-IN"/>
        </w:rPr>
        <w:t>Email alerts for various actions and follow-ups.</w:t>
      </w:r>
    </w:p>
    <w:p w:rsidR="00996C2F" w:rsidRPr="005C11AA" w:rsidRDefault="00E21F26" w:rsidP="00472C32">
      <w:pPr>
        <w:pStyle w:val="NoSpacing"/>
        <w:numPr>
          <w:ilvl w:val="0"/>
          <w:numId w:val="6"/>
        </w:numPr>
        <w:rPr>
          <w:rFonts w:cs="Calibri"/>
          <w:sz w:val="18"/>
          <w:szCs w:val="18"/>
          <w:lang w:eastAsia="en-IN"/>
        </w:rPr>
      </w:pPr>
      <w:r w:rsidRPr="005C11AA">
        <w:rPr>
          <w:rFonts w:cs="Calibri"/>
          <w:sz w:val="18"/>
          <w:szCs w:val="18"/>
          <w:lang w:eastAsia="en-IN"/>
        </w:rPr>
        <w:t>Integrated with internal swipe system for attendance regularization and analysis.</w:t>
      </w:r>
    </w:p>
    <w:p w:rsidR="00996C2F" w:rsidRPr="005C11AA" w:rsidRDefault="00E21F26" w:rsidP="00472C32">
      <w:pPr>
        <w:pStyle w:val="NoSpacing"/>
        <w:numPr>
          <w:ilvl w:val="0"/>
          <w:numId w:val="6"/>
        </w:numPr>
        <w:rPr>
          <w:rFonts w:cs="Calibri"/>
          <w:sz w:val="18"/>
          <w:szCs w:val="18"/>
          <w:lang w:eastAsia="en-IN"/>
        </w:rPr>
      </w:pPr>
      <w:r w:rsidRPr="005C11AA">
        <w:rPr>
          <w:rFonts w:cs="Calibri"/>
          <w:sz w:val="18"/>
          <w:szCs w:val="18"/>
          <w:lang w:eastAsia="en-IN"/>
        </w:rPr>
        <w:t xml:space="preserve">Multiple KPI setup for various schedules. </w:t>
      </w:r>
    </w:p>
    <w:p w:rsidR="00996C2F" w:rsidRPr="005C11AA" w:rsidRDefault="00E21F26" w:rsidP="00472C32">
      <w:pPr>
        <w:pStyle w:val="NoSpacing"/>
        <w:numPr>
          <w:ilvl w:val="0"/>
          <w:numId w:val="6"/>
        </w:numPr>
        <w:rPr>
          <w:rFonts w:cs="Calibri"/>
          <w:sz w:val="18"/>
          <w:szCs w:val="18"/>
          <w:lang w:eastAsia="en-IN"/>
        </w:rPr>
      </w:pPr>
      <w:r w:rsidRPr="005C11AA">
        <w:rPr>
          <w:rFonts w:cs="Calibri"/>
          <w:sz w:val="18"/>
          <w:szCs w:val="18"/>
          <w:lang w:eastAsia="en-IN"/>
        </w:rPr>
        <w:t>Automated candidate on-boarding &amp; exit process.</w:t>
      </w:r>
    </w:p>
    <w:p w:rsidR="00996C2F" w:rsidRPr="005C11AA" w:rsidRDefault="00E21F26" w:rsidP="00472C32">
      <w:pPr>
        <w:pStyle w:val="NoSpacing"/>
        <w:numPr>
          <w:ilvl w:val="0"/>
          <w:numId w:val="6"/>
        </w:numPr>
        <w:rPr>
          <w:rFonts w:cs="Calibri"/>
          <w:sz w:val="18"/>
          <w:szCs w:val="18"/>
          <w:lang w:eastAsia="en-IN"/>
        </w:rPr>
      </w:pPr>
      <w:r w:rsidRPr="005C11AA">
        <w:rPr>
          <w:rFonts w:cs="Calibri"/>
          <w:sz w:val="18"/>
          <w:szCs w:val="18"/>
          <w:lang w:eastAsia="en-IN"/>
        </w:rPr>
        <w:t>Employee Performance Improvement tracking integrated with learning and development process.</w:t>
      </w:r>
    </w:p>
    <w:p w:rsidR="00996C2F" w:rsidRPr="005C11AA" w:rsidRDefault="00E21F26" w:rsidP="00996C2F">
      <w:pPr>
        <w:rPr>
          <w:rFonts w:ascii="Calibri" w:hAnsi="Calibri" w:cs="Calibri"/>
          <w:b/>
          <w:sz w:val="18"/>
          <w:szCs w:val="18"/>
          <w:u w:val="single"/>
        </w:rPr>
      </w:pPr>
      <w:r w:rsidRPr="005C11AA">
        <w:rPr>
          <w:rFonts w:ascii="Calibri" w:hAnsi="Calibri" w:cs="Calibri"/>
          <w:b/>
          <w:sz w:val="18"/>
          <w:szCs w:val="18"/>
          <w:u w:val="single"/>
        </w:rPr>
        <w:t>Modules:</w:t>
      </w:r>
    </w:p>
    <w:p w:rsidR="00996C2F" w:rsidRPr="005C11AA" w:rsidRDefault="00E21F26" w:rsidP="00472C32">
      <w:pPr>
        <w:pStyle w:val="NoSpacing"/>
        <w:numPr>
          <w:ilvl w:val="0"/>
          <w:numId w:val="7"/>
        </w:numPr>
        <w:rPr>
          <w:rFonts w:cs="Calibri"/>
          <w:sz w:val="18"/>
          <w:szCs w:val="18"/>
        </w:rPr>
      </w:pPr>
      <w:r w:rsidRPr="005C11AA">
        <w:rPr>
          <w:rFonts w:cs="Calibri"/>
          <w:sz w:val="18"/>
          <w:szCs w:val="18"/>
        </w:rPr>
        <w:t>Employee Management</w:t>
      </w:r>
    </w:p>
    <w:p w:rsidR="00996C2F" w:rsidRPr="005C11AA" w:rsidRDefault="00E21F26" w:rsidP="00472C32">
      <w:pPr>
        <w:pStyle w:val="NoSpacing"/>
        <w:numPr>
          <w:ilvl w:val="0"/>
          <w:numId w:val="7"/>
        </w:numPr>
        <w:rPr>
          <w:rFonts w:cs="Calibri"/>
          <w:sz w:val="18"/>
          <w:szCs w:val="18"/>
        </w:rPr>
      </w:pPr>
      <w:r w:rsidRPr="005C11AA">
        <w:rPr>
          <w:rFonts w:cs="Calibri"/>
          <w:sz w:val="18"/>
          <w:szCs w:val="18"/>
        </w:rPr>
        <w:t>Training Management</w:t>
      </w:r>
    </w:p>
    <w:p w:rsidR="00996C2F" w:rsidRPr="005C11AA" w:rsidRDefault="00E21F26" w:rsidP="00472C32">
      <w:pPr>
        <w:pStyle w:val="NoSpacing"/>
        <w:numPr>
          <w:ilvl w:val="0"/>
          <w:numId w:val="7"/>
        </w:numPr>
        <w:rPr>
          <w:rFonts w:cs="Calibri"/>
          <w:sz w:val="18"/>
          <w:szCs w:val="18"/>
        </w:rPr>
      </w:pPr>
      <w:r w:rsidRPr="005C11AA">
        <w:rPr>
          <w:rFonts w:cs="Calibri"/>
          <w:sz w:val="18"/>
          <w:szCs w:val="18"/>
        </w:rPr>
        <w:t>Leave &amp; Attendance</w:t>
      </w:r>
    </w:p>
    <w:p w:rsidR="00996C2F" w:rsidRPr="005C11AA" w:rsidRDefault="00E21F26" w:rsidP="00472C32">
      <w:pPr>
        <w:pStyle w:val="NoSpacing"/>
        <w:numPr>
          <w:ilvl w:val="0"/>
          <w:numId w:val="7"/>
        </w:numPr>
        <w:rPr>
          <w:rFonts w:cs="Calibri"/>
          <w:sz w:val="18"/>
          <w:szCs w:val="18"/>
        </w:rPr>
      </w:pPr>
      <w:r w:rsidRPr="005C11AA">
        <w:rPr>
          <w:rFonts w:cs="Calibri"/>
          <w:sz w:val="18"/>
          <w:szCs w:val="18"/>
        </w:rPr>
        <w:t>Overt</w:t>
      </w:r>
      <w:r w:rsidRPr="005C11AA">
        <w:rPr>
          <w:rFonts w:cs="Calibri"/>
          <w:sz w:val="18"/>
          <w:szCs w:val="18"/>
        </w:rPr>
        <w:t>ime Management</w:t>
      </w:r>
    </w:p>
    <w:p w:rsidR="00996C2F" w:rsidRPr="005C11AA" w:rsidRDefault="00E21F26" w:rsidP="00472C32">
      <w:pPr>
        <w:pStyle w:val="NoSpacing"/>
        <w:numPr>
          <w:ilvl w:val="0"/>
          <w:numId w:val="7"/>
        </w:numPr>
        <w:rPr>
          <w:rFonts w:cs="Calibri"/>
          <w:sz w:val="18"/>
          <w:szCs w:val="18"/>
        </w:rPr>
      </w:pPr>
      <w:r w:rsidRPr="005C11AA">
        <w:rPr>
          <w:rFonts w:cs="Calibri"/>
          <w:sz w:val="18"/>
          <w:szCs w:val="18"/>
        </w:rPr>
        <w:t>Performance Enhance Plan</w:t>
      </w:r>
    </w:p>
    <w:p w:rsidR="00996C2F" w:rsidRPr="005C11AA" w:rsidRDefault="00E21F26" w:rsidP="00472C32">
      <w:pPr>
        <w:pStyle w:val="NoSpacing"/>
        <w:numPr>
          <w:ilvl w:val="0"/>
          <w:numId w:val="7"/>
        </w:numPr>
        <w:rPr>
          <w:rFonts w:cs="Calibri"/>
          <w:sz w:val="18"/>
          <w:szCs w:val="18"/>
        </w:rPr>
      </w:pPr>
      <w:r w:rsidRPr="005C11AA">
        <w:rPr>
          <w:rFonts w:cs="Calibri"/>
          <w:sz w:val="18"/>
          <w:szCs w:val="18"/>
        </w:rPr>
        <w:t>Employee Exit Process</w:t>
      </w:r>
    </w:p>
    <w:p w:rsidR="00996C2F" w:rsidRPr="005C11AA" w:rsidRDefault="00E21F26" w:rsidP="00472C32">
      <w:pPr>
        <w:pStyle w:val="NoSpacing"/>
        <w:numPr>
          <w:ilvl w:val="0"/>
          <w:numId w:val="7"/>
        </w:numPr>
        <w:rPr>
          <w:rFonts w:cs="Calibri"/>
          <w:sz w:val="18"/>
          <w:szCs w:val="18"/>
        </w:rPr>
      </w:pPr>
      <w:r w:rsidRPr="005C11AA">
        <w:rPr>
          <w:rFonts w:cs="Calibri"/>
          <w:sz w:val="18"/>
          <w:szCs w:val="18"/>
        </w:rPr>
        <w:t>Recruitment Management</w:t>
      </w:r>
    </w:p>
    <w:p w:rsidR="00996C2F" w:rsidRPr="005C11AA" w:rsidRDefault="00E21F26" w:rsidP="00C80307">
      <w:pPr>
        <w:pStyle w:val="NoSpacing"/>
        <w:rPr>
          <w:rFonts w:cs="Calibri"/>
          <w:b/>
          <w:sz w:val="18"/>
          <w:szCs w:val="18"/>
          <w:u w:val="single"/>
        </w:rPr>
      </w:pPr>
      <w:r w:rsidRPr="005C11AA">
        <w:rPr>
          <w:rFonts w:cs="Calibri"/>
          <w:b/>
          <w:sz w:val="18"/>
          <w:szCs w:val="18"/>
          <w:u w:val="single"/>
        </w:rPr>
        <w:t>Benefits:-</w:t>
      </w:r>
    </w:p>
    <w:p w:rsidR="00996C2F" w:rsidRPr="005C11AA" w:rsidRDefault="00E21F26" w:rsidP="00472C32">
      <w:pPr>
        <w:pStyle w:val="NoSpacing"/>
        <w:numPr>
          <w:ilvl w:val="0"/>
          <w:numId w:val="9"/>
        </w:numPr>
        <w:rPr>
          <w:rFonts w:cs="Calibri"/>
          <w:sz w:val="18"/>
          <w:szCs w:val="18"/>
        </w:rPr>
      </w:pPr>
      <w:r w:rsidRPr="005C11AA">
        <w:rPr>
          <w:rFonts w:cs="Calibri"/>
          <w:sz w:val="18"/>
          <w:szCs w:val="18"/>
        </w:rPr>
        <w:t>Effective global employee management &amp; administering system.</w:t>
      </w:r>
    </w:p>
    <w:p w:rsidR="00996C2F" w:rsidRPr="005C11AA" w:rsidRDefault="00E21F26" w:rsidP="00472C32">
      <w:pPr>
        <w:pStyle w:val="NoSpacing"/>
        <w:numPr>
          <w:ilvl w:val="0"/>
          <w:numId w:val="9"/>
        </w:numPr>
        <w:rPr>
          <w:rFonts w:cs="Calibri"/>
          <w:sz w:val="18"/>
          <w:szCs w:val="18"/>
        </w:rPr>
      </w:pPr>
      <w:r w:rsidRPr="005C11AA">
        <w:rPr>
          <w:rFonts w:cs="Calibri"/>
          <w:sz w:val="18"/>
          <w:szCs w:val="18"/>
        </w:rPr>
        <w:t>Centralized global employee profile data repository.</w:t>
      </w:r>
    </w:p>
    <w:p w:rsidR="00996C2F" w:rsidRPr="005C11AA" w:rsidRDefault="00E21F26" w:rsidP="00472C32">
      <w:pPr>
        <w:pStyle w:val="NoSpacing"/>
        <w:numPr>
          <w:ilvl w:val="0"/>
          <w:numId w:val="9"/>
        </w:numPr>
        <w:rPr>
          <w:rFonts w:cs="Calibri"/>
          <w:sz w:val="18"/>
          <w:szCs w:val="18"/>
        </w:rPr>
      </w:pPr>
      <w:r w:rsidRPr="005C11AA">
        <w:rPr>
          <w:rFonts w:cs="Calibri"/>
          <w:sz w:val="18"/>
          <w:szCs w:val="18"/>
        </w:rPr>
        <w:t>Accelerate and simplifies recruitment processe</w:t>
      </w:r>
      <w:r w:rsidRPr="005C11AA">
        <w:rPr>
          <w:rFonts w:cs="Calibri"/>
          <w:sz w:val="18"/>
          <w:szCs w:val="18"/>
        </w:rPr>
        <w:t>s.</w:t>
      </w:r>
    </w:p>
    <w:p w:rsidR="00996C2F" w:rsidRPr="005C11AA" w:rsidRDefault="00E21F26" w:rsidP="00472C32">
      <w:pPr>
        <w:pStyle w:val="NoSpacing"/>
        <w:numPr>
          <w:ilvl w:val="0"/>
          <w:numId w:val="9"/>
        </w:numPr>
        <w:rPr>
          <w:rFonts w:cs="Calibri"/>
          <w:sz w:val="18"/>
          <w:szCs w:val="18"/>
        </w:rPr>
      </w:pPr>
      <w:r w:rsidRPr="005C11AA">
        <w:rPr>
          <w:rFonts w:cs="Calibri"/>
          <w:sz w:val="18"/>
          <w:szCs w:val="18"/>
        </w:rPr>
        <w:t>Monitoring KPIs and addressing employee improvement.</w:t>
      </w:r>
    </w:p>
    <w:p w:rsidR="00996C2F" w:rsidRPr="005C11AA" w:rsidRDefault="00E21F26" w:rsidP="00472C32">
      <w:pPr>
        <w:pStyle w:val="NoSpacing"/>
        <w:numPr>
          <w:ilvl w:val="0"/>
          <w:numId w:val="9"/>
        </w:numPr>
        <w:rPr>
          <w:rFonts w:cs="Calibri"/>
          <w:sz w:val="18"/>
          <w:szCs w:val="18"/>
        </w:rPr>
      </w:pPr>
      <w:r w:rsidRPr="005C11AA">
        <w:rPr>
          <w:rFonts w:cs="Calibri"/>
          <w:sz w:val="18"/>
          <w:szCs w:val="18"/>
        </w:rPr>
        <w:t>Easy integration in to internal process &amp; production systems on-board.</w:t>
      </w:r>
    </w:p>
    <w:p w:rsidR="00996C2F" w:rsidRPr="005C11AA" w:rsidRDefault="00E21F26" w:rsidP="00472C32">
      <w:pPr>
        <w:pStyle w:val="NoSpacing"/>
        <w:numPr>
          <w:ilvl w:val="0"/>
          <w:numId w:val="9"/>
        </w:numPr>
        <w:rPr>
          <w:rFonts w:cs="Calibri"/>
          <w:sz w:val="18"/>
          <w:szCs w:val="18"/>
        </w:rPr>
      </w:pPr>
      <w:r w:rsidRPr="005C11AA">
        <w:rPr>
          <w:rFonts w:cs="Calibri"/>
          <w:sz w:val="18"/>
          <w:szCs w:val="18"/>
        </w:rPr>
        <w:t>Accurate statutory reports</w:t>
      </w:r>
    </w:p>
    <w:p w:rsidR="00996C2F" w:rsidRPr="005C11AA" w:rsidRDefault="00E21F26" w:rsidP="00472C32">
      <w:pPr>
        <w:pStyle w:val="NoSpacing"/>
        <w:numPr>
          <w:ilvl w:val="0"/>
          <w:numId w:val="9"/>
        </w:numPr>
        <w:rPr>
          <w:rFonts w:cs="Calibri"/>
          <w:sz w:val="18"/>
          <w:szCs w:val="18"/>
        </w:rPr>
      </w:pPr>
      <w:r w:rsidRPr="005C11AA">
        <w:rPr>
          <w:rFonts w:cs="Calibri"/>
          <w:sz w:val="18"/>
          <w:szCs w:val="18"/>
        </w:rPr>
        <w:t>Helps in Performance Management Process / Appraisal</w:t>
      </w:r>
    </w:p>
    <w:p w:rsidR="00C80307" w:rsidRPr="005C11AA" w:rsidRDefault="00E21F26" w:rsidP="00472C32">
      <w:pPr>
        <w:pStyle w:val="NoSpacing"/>
        <w:numPr>
          <w:ilvl w:val="0"/>
          <w:numId w:val="9"/>
        </w:numPr>
        <w:rPr>
          <w:rFonts w:cs="Calibri"/>
          <w:sz w:val="18"/>
          <w:szCs w:val="18"/>
        </w:rPr>
      </w:pPr>
      <w:r w:rsidRPr="005C11AA">
        <w:rPr>
          <w:rFonts w:cs="Calibri"/>
          <w:sz w:val="18"/>
          <w:szCs w:val="18"/>
        </w:rPr>
        <w:t>Reduce redundant data entry and processes</w:t>
      </w:r>
    </w:p>
    <w:p w:rsidR="0049278F" w:rsidRPr="005C11AA" w:rsidRDefault="0049278F" w:rsidP="0049278F">
      <w:pPr>
        <w:pStyle w:val="NoSpacing"/>
        <w:ind w:left="720"/>
        <w:rPr>
          <w:rFonts w:cs="Calibri"/>
          <w:sz w:val="18"/>
          <w:szCs w:val="18"/>
        </w:rPr>
      </w:pPr>
    </w:p>
    <w:p w:rsidR="0049278F" w:rsidRPr="005C11AA" w:rsidRDefault="00E21F26" w:rsidP="00C80307">
      <w:pPr>
        <w:pStyle w:val="NoSpacing"/>
        <w:tabs>
          <w:tab w:val="left" w:pos="3803"/>
        </w:tabs>
        <w:rPr>
          <w:rFonts w:cs="Calibri"/>
          <w:b/>
          <w:sz w:val="18"/>
          <w:szCs w:val="18"/>
        </w:rPr>
      </w:pPr>
      <w:r w:rsidRPr="005C11AA">
        <w:rPr>
          <w:rFonts w:cs="Calibri"/>
          <w:b/>
          <w:sz w:val="18"/>
          <w:szCs w:val="18"/>
          <w:u w:val="single"/>
        </w:rPr>
        <w:t>Responsibilities:</w:t>
      </w:r>
    </w:p>
    <w:p w:rsidR="005652BB" w:rsidRPr="005C11AA" w:rsidRDefault="00E21F26" w:rsidP="00472C32">
      <w:pPr>
        <w:pStyle w:val="NoSpacing"/>
        <w:numPr>
          <w:ilvl w:val="0"/>
          <w:numId w:val="4"/>
        </w:numPr>
        <w:rPr>
          <w:rFonts w:cs="Calibri"/>
          <w:sz w:val="18"/>
          <w:szCs w:val="18"/>
        </w:rPr>
      </w:pPr>
      <w:r w:rsidRPr="005C11AA">
        <w:rPr>
          <w:rFonts w:cs="Calibri"/>
          <w:sz w:val="18"/>
          <w:szCs w:val="18"/>
        </w:rPr>
        <w:t xml:space="preserve">Analyzing requirements from Use cases, functional specification </w:t>
      </w:r>
    </w:p>
    <w:p w:rsidR="005652BB" w:rsidRPr="005C11AA" w:rsidRDefault="00E21F26" w:rsidP="00472C32">
      <w:pPr>
        <w:pStyle w:val="NoSpacing"/>
        <w:numPr>
          <w:ilvl w:val="0"/>
          <w:numId w:val="4"/>
        </w:numPr>
        <w:rPr>
          <w:rFonts w:cs="Calibri"/>
          <w:sz w:val="18"/>
          <w:szCs w:val="18"/>
        </w:rPr>
      </w:pPr>
      <w:r w:rsidRPr="005C11AA">
        <w:rPr>
          <w:rFonts w:cs="Calibri"/>
          <w:sz w:val="18"/>
          <w:szCs w:val="18"/>
        </w:rPr>
        <w:t>Involved in coding part using Asp.net</w:t>
      </w:r>
      <w:r w:rsidR="00914F26" w:rsidRPr="005C11AA">
        <w:rPr>
          <w:rFonts w:cs="Calibri"/>
          <w:sz w:val="18"/>
          <w:szCs w:val="18"/>
        </w:rPr>
        <w:t xml:space="preserve"> MVC</w:t>
      </w:r>
      <w:r w:rsidRPr="005C11AA">
        <w:rPr>
          <w:rFonts w:cs="Calibri"/>
          <w:sz w:val="18"/>
          <w:szCs w:val="18"/>
        </w:rPr>
        <w:t>.</w:t>
      </w:r>
    </w:p>
    <w:p w:rsidR="005652BB" w:rsidRPr="005C11AA" w:rsidRDefault="00E21F26" w:rsidP="00472C32">
      <w:pPr>
        <w:pStyle w:val="NoSpacing"/>
        <w:numPr>
          <w:ilvl w:val="0"/>
          <w:numId w:val="4"/>
        </w:numPr>
        <w:rPr>
          <w:rFonts w:cs="Calibri"/>
          <w:sz w:val="18"/>
          <w:szCs w:val="18"/>
        </w:rPr>
      </w:pPr>
      <w:r w:rsidRPr="005C11AA">
        <w:rPr>
          <w:rFonts w:cs="Calibri"/>
          <w:sz w:val="18"/>
          <w:szCs w:val="18"/>
        </w:rPr>
        <w:t>Performed unit testing and involved for bug fixing</w:t>
      </w:r>
      <w:r w:rsidR="00914F26" w:rsidRPr="005C11AA">
        <w:rPr>
          <w:rFonts w:cs="Calibri"/>
          <w:sz w:val="18"/>
          <w:szCs w:val="18"/>
        </w:rPr>
        <w:t xml:space="preserve"> also</w:t>
      </w:r>
      <w:r w:rsidRPr="005C11AA">
        <w:rPr>
          <w:rFonts w:cs="Calibri"/>
          <w:sz w:val="18"/>
          <w:szCs w:val="18"/>
        </w:rPr>
        <w:t>.</w:t>
      </w:r>
    </w:p>
    <w:p w:rsidR="00E6355B" w:rsidRDefault="00E21F26" w:rsidP="000625C7">
      <w:pPr>
        <w:pStyle w:val="NoSpacing"/>
        <w:numPr>
          <w:ilvl w:val="0"/>
          <w:numId w:val="4"/>
        </w:numPr>
        <w:rPr>
          <w:rFonts w:cs="Calibri"/>
          <w:sz w:val="18"/>
          <w:szCs w:val="18"/>
        </w:rPr>
      </w:pPr>
      <w:r w:rsidRPr="005C11AA">
        <w:rPr>
          <w:rFonts w:cs="Calibri"/>
          <w:sz w:val="18"/>
          <w:szCs w:val="18"/>
        </w:rPr>
        <w:t>Creating stored procedures and tables.</w:t>
      </w:r>
    </w:p>
    <w:p w:rsidR="00301BEF" w:rsidRDefault="00301BEF" w:rsidP="00301BEF">
      <w:pPr>
        <w:pStyle w:val="NoSpacing"/>
        <w:rPr>
          <w:rFonts w:cs="Calibri"/>
          <w:sz w:val="18"/>
          <w:szCs w:val="18"/>
        </w:rPr>
      </w:pPr>
    </w:p>
    <w:p w:rsidR="00301BEF" w:rsidRDefault="00301BEF" w:rsidP="00301BEF">
      <w:pPr>
        <w:pStyle w:val="NoSpacing"/>
        <w:rPr>
          <w:rFonts w:cs="Calibri"/>
          <w:sz w:val="18"/>
          <w:szCs w:val="18"/>
        </w:rPr>
      </w:pPr>
    </w:p>
    <w:p w:rsidR="00301BEF" w:rsidRDefault="00301BEF" w:rsidP="00301BEF">
      <w:pPr>
        <w:pStyle w:val="NoSpacing"/>
        <w:rPr>
          <w:rFonts w:cs="Calibri"/>
          <w:sz w:val="18"/>
          <w:szCs w:val="18"/>
        </w:rPr>
      </w:pPr>
    </w:p>
    <w:p w:rsidR="00301BEF" w:rsidRDefault="00301BEF" w:rsidP="00301BEF">
      <w:pPr>
        <w:pStyle w:val="NoSpacing"/>
        <w:rPr>
          <w:rFonts w:cs="Calibri"/>
          <w:sz w:val="18"/>
          <w:szCs w:val="18"/>
        </w:rPr>
      </w:pPr>
    </w:p>
    <w:p w:rsidR="00301BEF" w:rsidRDefault="00301BEF" w:rsidP="00301BEF">
      <w:pPr>
        <w:pStyle w:val="NoSpacing"/>
        <w:rPr>
          <w:rFonts w:cs="Calibri"/>
          <w:sz w:val="18"/>
          <w:szCs w:val="18"/>
        </w:rPr>
      </w:pPr>
    </w:p>
    <w:p w:rsidR="000625C7" w:rsidRPr="000625C7" w:rsidRDefault="000625C7" w:rsidP="000625C7">
      <w:pPr>
        <w:pStyle w:val="NoSpacing"/>
        <w:ind w:left="720"/>
        <w:rPr>
          <w:rFonts w:cs="Calibri"/>
          <w:sz w:val="18"/>
          <w:szCs w:val="18"/>
        </w:rPr>
      </w:pPr>
    </w:p>
    <w:tbl>
      <w:tblPr>
        <w:tblW w:w="10440" w:type="dxa"/>
        <w:tblInd w:w="-82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440"/>
      </w:tblGrid>
      <w:tr w:rsidR="00685E50" w:rsidTr="0030081A">
        <w:trPr>
          <w:trHeight w:val="133"/>
        </w:trPr>
        <w:tc>
          <w:tcPr>
            <w:tcW w:w="10440" w:type="dxa"/>
            <w:tcBorders>
              <w:top w:val="single" w:sz="8" w:space="0" w:color="78C0D4"/>
              <w:left w:val="single" w:sz="8" w:space="0" w:color="78C0D4"/>
              <w:bottom w:val="single" w:sz="8" w:space="0" w:color="78C0D4"/>
              <w:right w:val="single" w:sz="8" w:space="0" w:color="78C0D4"/>
            </w:tcBorders>
            <w:shd w:val="clear" w:color="auto" w:fill="F2F2F2"/>
          </w:tcPr>
          <w:p w:rsidR="000625C7" w:rsidRPr="005C11AA" w:rsidRDefault="00E21F26" w:rsidP="00CE331B">
            <w:pPr>
              <w:pStyle w:val="NoSpacing"/>
              <w:numPr>
                <w:ilvl w:val="0"/>
                <w:numId w:val="16"/>
              </w:numPr>
              <w:rPr>
                <w:rFonts w:cs="Calibri"/>
                <w:b/>
                <w:bCs/>
                <w:spacing w:val="-4"/>
                <w:kern w:val="28"/>
                <w:sz w:val="18"/>
                <w:szCs w:val="18"/>
              </w:rPr>
            </w:pPr>
            <w:r w:rsidRPr="005C11AA">
              <w:rPr>
                <w:rFonts w:cs="Calibri"/>
                <w:b/>
                <w:bCs/>
                <w:kern w:val="28"/>
                <w:sz w:val="18"/>
                <w:szCs w:val="18"/>
              </w:rPr>
              <w:t xml:space="preserve">Project #  :    </w:t>
            </w:r>
            <w:r w:rsidRPr="005C11AA">
              <w:rPr>
                <w:rFonts w:cs="Courier New"/>
                <w:b/>
                <w:color w:val="000000"/>
                <w:sz w:val="18"/>
                <w:szCs w:val="18"/>
              </w:rPr>
              <w:t>HRMS</w:t>
            </w:r>
          </w:p>
        </w:tc>
      </w:tr>
    </w:tbl>
    <w:p w:rsidR="000625C7" w:rsidRPr="000625C7" w:rsidRDefault="000625C7" w:rsidP="000625C7"/>
    <w:p w:rsidR="0049278F" w:rsidRPr="005C11AA" w:rsidRDefault="0049278F" w:rsidP="0049278F">
      <w:pPr>
        <w:rPr>
          <w:sz w:val="18"/>
          <w:szCs w:val="18"/>
        </w:rPr>
      </w:pPr>
    </w:p>
    <w:tbl>
      <w:tblPr>
        <w:tblW w:w="10350"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33"/>
        <w:gridCol w:w="5217"/>
      </w:tblGrid>
      <w:tr w:rsidR="00685E50" w:rsidTr="00B17A53">
        <w:tc>
          <w:tcPr>
            <w:tcW w:w="5133" w:type="dxa"/>
          </w:tcPr>
          <w:p w:rsidR="00B01D36" w:rsidRPr="005C11AA" w:rsidRDefault="00E21F26" w:rsidP="002C4CE1">
            <w:pPr>
              <w:pStyle w:val="NoSpacing"/>
              <w:suppressAutoHyphens/>
              <w:rPr>
                <w:rFonts w:cs="Calibri"/>
                <w:sz w:val="18"/>
                <w:szCs w:val="18"/>
              </w:rPr>
            </w:pPr>
            <w:r w:rsidRPr="005C11AA">
              <w:rPr>
                <w:rFonts w:cs="Calibri"/>
                <w:sz w:val="18"/>
                <w:szCs w:val="18"/>
              </w:rPr>
              <w:t xml:space="preserve">Project title                   </w:t>
            </w:r>
          </w:p>
        </w:tc>
        <w:tc>
          <w:tcPr>
            <w:tcW w:w="5217" w:type="dxa"/>
          </w:tcPr>
          <w:p w:rsidR="00B01D36" w:rsidRPr="005C11AA" w:rsidRDefault="00E21F26" w:rsidP="00B01D36">
            <w:pPr>
              <w:pStyle w:val="NoSpacing"/>
              <w:suppressAutoHyphens/>
              <w:rPr>
                <w:rFonts w:cs="Calibri"/>
                <w:sz w:val="18"/>
                <w:szCs w:val="18"/>
              </w:rPr>
            </w:pPr>
            <w:r w:rsidRPr="005C11AA">
              <w:rPr>
                <w:rFonts w:cs="Calibri"/>
                <w:b/>
                <w:sz w:val="18"/>
                <w:szCs w:val="18"/>
              </w:rPr>
              <w:t>KSB Pumps (SS)</w:t>
            </w:r>
          </w:p>
        </w:tc>
      </w:tr>
      <w:tr w:rsidR="00685E50" w:rsidTr="00B17A53">
        <w:tc>
          <w:tcPr>
            <w:tcW w:w="5133" w:type="dxa"/>
          </w:tcPr>
          <w:p w:rsidR="00B01D36" w:rsidRPr="005C11AA" w:rsidRDefault="00E21F26" w:rsidP="00B01D36">
            <w:pPr>
              <w:pStyle w:val="NoSpacing"/>
              <w:suppressAutoHyphens/>
              <w:rPr>
                <w:rFonts w:cs="Calibri"/>
                <w:b/>
                <w:sz w:val="18"/>
                <w:szCs w:val="18"/>
              </w:rPr>
            </w:pPr>
            <w:r w:rsidRPr="005C11AA">
              <w:rPr>
                <w:rFonts w:cs="Calibri"/>
                <w:sz w:val="18"/>
                <w:szCs w:val="18"/>
              </w:rPr>
              <w:t xml:space="preserve">Role                                   </w:t>
            </w:r>
          </w:p>
        </w:tc>
        <w:tc>
          <w:tcPr>
            <w:tcW w:w="5217" w:type="dxa"/>
          </w:tcPr>
          <w:p w:rsidR="00B01D36" w:rsidRPr="005C11AA" w:rsidRDefault="00E21F26" w:rsidP="00B01D36">
            <w:pPr>
              <w:pStyle w:val="NoSpacing"/>
              <w:suppressAutoHyphens/>
              <w:rPr>
                <w:rFonts w:cs="Calibri"/>
                <w:b/>
                <w:sz w:val="18"/>
                <w:szCs w:val="18"/>
              </w:rPr>
            </w:pPr>
            <w:r w:rsidRPr="005C11AA">
              <w:rPr>
                <w:rFonts w:cs="Calibri"/>
                <w:sz w:val="18"/>
                <w:szCs w:val="18"/>
              </w:rPr>
              <w:t>Software Developer</w:t>
            </w:r>
          </w:p>
        </w:tc>
      </w:tr>
      <w:tr w:rsidR="00685E50" w:rsidTr="00B17A53">
        <w:tc>
          <w:tcPr>
            <w:tcW w:w="5133" w:type="dxa"/>
          </w:tcPr>
          <w:p w:rsidR="00B01D36" w:rsidRPr="005C11AA" w:rsidRDefault="00E21F26" w:rsidP="00B01D36">
            <w:pPr>
              <w:pStyle w:val="NoSpacing"/>
              <w:suppressAutoHyphens/>
              <w:rPr>
                <w:rFonts w:cs="Calibri"/>
                <w:b/>
                <w:sz w:val="18"/>
                <w:szCs w:val="18"/>
              </w:rPr>
            </w:pPr>
            <w:r w:rsidRPr="005C11AA">
              <w:rPr>
                <w:rFonts w:cs="Calibri"/>
                <w:sz w:val="18"/>
                <w:szCs w:val="18"/>
              </w:rPr>
              <w:t xml:space="preserve">Duration                           </w:t>
            </w:r>
          </w:p>
        </w:tc>
        <w:tc>
          <w:tcPr>
            <w:tcW w:w="5217" w:type="dxa"/>
          </w:tcPr>
          <w:p w:rsidR="00B01D36" w:rsidRPr="005C11AA" w:rsidRDefault="00E21F26" w:rsidP="0024654B">
            <w:pPr>
              <w:pStyle w:val="NoSpacing"/>
              <w:suppressAutoHyphens/>
              <w:rPr>
                <w:rFonts w:cs="Calibri"/>
                <w:b/>
                <w:sz w:val="18"/>
                <w:szCs w:val="18"/>
              </w:rPr>
            </w:pPr>
            <w:r w:rsidRPr="005C11AA">
              <w:rPr>
                <w:rFonts w:cs="Calibri"/>
                <w:sz w:val="18"/>
                <w:szCs w:val="18"/>
              </w:rPr>
              <w:t>Feb 201</w:t>
            </w:r>
            <w:r w:rsidR="0024654B" w:rsidRPr="005C11AA">
              <w:rPr>
                <w:rFonts w:cs="Calibri"/>
                <w:sz w:val="18"/>
                <w:szCs w:val="18"/>
              </w:rPr>
              <w:t>4</w:t>
            </w:r>
            <w:r w:rsidRPr="005C11AA">
              <w:rPr>
                <w:rFonts w:cs="Calibri"/>
                <w:sz w:val="18"/>
                <w:szCs w:val="18"/>
              </w:rPr>
              <w:t xml:space="preserve"> </w:t>
            </w:r>
            <w:r w:rsidR="00D8278E" w:rsidRPr="005C11AA">
              <w:rPr>
                <w:rFonts w:cs="Calibri"/>
                <w:sz w:val="18"/>
                <w:szCs w:val="18"/>
              </w:rPr>
              <w:t xml:space="preserve">to </w:t>
            </w:r>
            <w:r w:rsidR="0024654B" w:rsidRPr="005C11AA">
              <w:rPr>
                <w:rFonts w:cs="Calibri"/>
                <w:sz w:val="18"/>
                <w:szCs w:val="18"/>
              </w:rPr>
              <w:t>March</w:t>
            </w:r>
            <w:r w:rsidR="00D8278E" w:rsidRPr="005C11AA">
              <w:rPr>
                <w:rFonts w:cs="Calibri"/>
                <w:sz w:val="18"/>
                <w:szCs w:val="18"/>
              </w:rPr>
              <w:t xml:space="preserve"> 201</w:t>
            </w:r>
            <w:r w:rsidR="0024654B" w:rsidRPr="005C11AA">
              <w:rPr>
                <w:rFonts w:cs="Calibri"/>
                <w:sz w:val="18"/>
                <w:szCs w:val="18"/>
              </w:rPr>
              <w:t>5</w:t>
            </w:r>
          </w:p>
        </w:tc>
      </w:tr>
      <w:tr w:rsidR="00685E50" w:rsidTr="00B17A53">
        <w:tc>
          <w:tcPr>
            <w:tcW w:w="5133" w:type="dxa"/>
          </w:tcPr>
          <w:p w:rsidR="00B01D36" w:rsidRPr="005C11AA" w:rsidRDefault="00E21F26" w:rsidP="00B01D36">
            <w:pPr>
              <w:pStyle w:val="NoSpacing"/>
              <w:suppressAutoHyphens/>
              <w:rPr>
                <w:rFonts w:cs="Calibri"/>
                <w:b/>
                <w:sz w:val="18"/>
                <w:szCs w:val="18"/>
              </w:rPr>
            </w:pPr>
            <w:r w:rsidRPr="005C11AA">
              <w:rPr>
                <w:rFonts w:cs="Calibri"/>
                <w:sz w:val="18"/>
                <w:szCs w:val="18"/>
              </w:rPr>
              <w:t xml:space="preserve">Team size                        </w:t>
            </w:r>
          </w:p>
        </w:tc>
        <w:tc>
          <w:tcPr>
            <w:tcW w:w="5217" w:type="dxa"/>
          </w:tcPr>
          <w:p w:rsidR="00B01D36" w:rsidRPr="005C11AA" w:rsidRDefault="00E21F26" w:rsidP="00B01D36">
            <w:pPr>
              <w:pStyle w:val="NoSpacing"/>
              <w:suppressAutoHyphens/>
              <w:rPr>
                <w:rFonts w:cs="Calibri"/>
                <w:b/>
                <w:sz w:val="18"/>
                <w:szCs w:val="18"/>
              </w:rPr>
            </w:pPr>
            <w:r w:rsidRPr="005C11AA">
              <w:rPr>
                <w:rFonts w:cs="Calibri"/>
                <w:sz w:val="18"/>
                <w:szCs w:val="18"/>
              </w:rPr>
              <w:t>12</w:t>
            </w:r>
          </w:p>
        </w:tc>
      </w:tr>
      <w:tr w:rsidR="00685E50" w:rsidTr="00B17A53">
        <w:tc>
          <w:tcPr>
            <w:tcW w:w="5133" w:type="dxa"/>
          </w:tcPr>
          <w:p w:rsidR="00B01D36" w:rsidRPr="005C11AA" w:rsidRDefault="00E21F26" w:rsidP="00B01D36">
            <w:pPr>
              <w:pStyle w:val="NoSpacing"/>
              <w:suppressAutoHyphens/>
              <w:rPr>
                <w:rFonts w:cs="Calibri"/>
                <w:b/>
                <w:sz w:val="18"/>
                <w:szCs w:val="18"/>
              </w:rPr>
            </w:pPr>
            <w:r w:rsidRPr="005C11AA">
              <w:rPr>
                <w:rFonts w:cs="Calibri"/>
                <w:color w:val="1D1B11"/>
                <w:sz w:val="18"/>
                <w:szCs w:val="18"/>
              </w:rPr>
              <w:t xml:space="preserve">Technologies Used       </w:t>
            </w:r>
          </w:p>
        </w:tc>
        <w:tc>
          <w:tcPr>
            <w:tcW w:w="5217" w:type="dxa"/>
          </w:tcPr>
          <w:p w:rsidR="00B01D36" w:rsidRPr="005C11AA" w:rsidRDefault="00E21F26" w:rsidP="0024654B">
            <w:pPr>
              <w:pStyle w:val="NoSpacing"/>
              <w:suppressAutoHyphens/>
              <w:rPr>
                <w:rFonts w:cs="Calibri"/>
                <w:sz w:val="18"/>
                <w:szCs w:val="18"/>
              </w:rPr>
            </w:pPr>
            <w:r w:rsidRPr="005C11AA">
              <w:rPr>
                <w:rFonts w:cs="Calibri"/>
                <w:sz w:val="18"/>
                <w:szCs w:val="18"/>
              </w:rPr>
              <w:t xml:space="preserve">Asp.Net Web API, Visual </w:t>
            </w:r>
            <w:r w:rsidRPr="005C11AA">
              <w:rPr>
                <w:rFonts w:cs="Calibri"/>
                <w:sz w:val="18"/>
                <w:szCs w:val="18"/>
              </w:rPr>
              <w:t>Studio201</w:t>
            </w:r>
            <w:r w:rsidR="0024654B" w:rsidRPr="005C11AA">
              <w:rPr>
                <w:rFonts w:cs="Calibri"/>
                <w:sz w:val="18"/>
                <w:szCs w:val="18"/>
              </w:rPr>
              <w:t>2</w:t>
            </w:r>
            <w:r w:rsidRPr="005C11AA">
              <w:rPr>
                <w:rFonts w:cs="Calibri"/>
                <w:sz w:val="18"/>
                <w:szCs w:val="18"/>
              </w:rPr>
              <w:t>, E</w:t>
            </w:r>
            <w:r w:rsidR="00A11179" w:rsidRPr="005C11AA">
              <w:rPr>
                <w:rFonts w:cs="Calibri"/>
                <w:sz w:val="18"/>
                <w:szCs w:val="18"/>
              </w:rPr>
              <w:t>F</w:t>
            </w:r>
            <w:r w:rsidRPr="005C11AA">
              <w:rPr>
                <w:rFonts w:cs="Calibri"/>
                <w:sz w:val="18"/>
                <w:szCs w:val="18"/>
              </w:rPr>
              <w:t>, SQLServer2008, Ado.net, JavaScript JQuery</w:t>
            </w:r>
          </w:p>
        </w:tc>
      </w:tr>
    </w:tbl>
    <w:p w:rsidR="00B17A53" w:rsidRDefault="00B17A53" w:rsidP="00265993">
      <w:pPr>
        <w:pStyle w:val="NoSpacing"/>
        <w:rPr>
          <w:rFonts w:cs="Calibri"/>
          <w:b/>
          <w:bCs/>
          <w:sz w:val="18"/>
          <w:szCs w:val="18"/>
          <w:u w:val="single"/>
        </w:rPr>
      </w:pPr>
    </w:p>
    <w:p w:rsidR="00B17A53" w:rsidRDefault="00B17A53" w:rsidP="00265993">
      <w:pPr>
        <w:pStyle w:val="NoSpacing"/>
        <w:rPr>
          <w:rFonts w:cs="Calibri"/>
          <w:b/>
          <w:bCs/>
          <w:sz w:val="18"/>
          <w:szCs w:val="18"/>
          <w:u w:val="single"/>
        </w:rPr>
      </w:pPr>
    </w:p>
    <w:p w:rsidR="00E6355B" w:rsidRPr="005C11AA" w:rsidRDefault="00E21F26" w:rsidP="00265993">
      <w:pPr>
        <w:pStyle w:val="NoSpacing"/>
        <w:rPr>
          <w:rFonts w:cs="Calibri"/>
          <w:sz w:val="18"/>
          <w:szCs w:val="18"/>
        </w:rPr>
      </w:pPr>
      <w:r w:rsidRPr="005C11AA">
        <w:rPr>
          <w:rFonts w:cs="Calibri"/>
          <w:b/>
          <w:bCs/>
          <w:sz w:val="18"/>
          <w:szCs w:val="18"/>
          <w:u w:val="single"/>
        </w:rPr>
        <w:t>Description</w:t>
      </w:r>
      <w:r w:rsidRPr="005C11AA">
        <w:rPr>
          <w:rFonts w:cs="Calibri"/>
          <w:sz w:val="18"/>
          <w:szCs w:val="18"/>
          <w:u w:val="single"/>
        </w:rPr>
        <w:t>:</w:t>
      </w:r>
      <w:r w:rsidRPr="005C11AA">
        <w:rPr>
          <w:rFonts w:cs="Calibri"/>
          <w:sz w:val="18"/>
          <w:szCs w:val="18"/>
        </w:rPr>
        <w:t xml:space="preserve">   </w:t>
      </w:r>
    </w:p>
    <w:p w:rsidR="00265993" w:rsidRPr="005C11AA" w:rsidRDefault="00E21F26" w:rsidP="00265993">
      <w:pPr>
        <w:pStyle w:val="NoSpacing"/>
        <w:rPr>
          <w:rFonts w:cs="Calibri"/>
          <w:b/>
          <w:bCs/>
          <w:sz w:val="18"/>
          <w:szCs w:val="18"/>
        </w:rPr>
      </w:pPr>
      <w:r w:rsidRPr="005C11AA">
        <w:rPr>
          <w:rFonts w:cs="Calibri"/>
          <w:sz w:val="18"/>
          <w:szCs w:val="18"/>
        </w:rPr>
        <w:t xml:space="preserve">                       SS (Submersible Strategy) functional specification document deals with KSB pumps with the features of forecasting, indentation, approvals, reconciliation (consolidate) and creating the end user warranty details must be integrated wit</w:t>
      </w:r>
      <w:r w:rsidRPr="005C11AA">
        <w:rPr>
          <w:rFonts w:cs="Calibri"/>
          <w:sz w:val="18"/>
          <w:szCs w:val="18"/>
        </w:rPr>
        <w:t>h GFSMS (</w:t>
      </w:r>
      <w:r w:rsidR="00ED7769" w:rsidRPr="005C11AA">
        <w:rPr>
          <w:rFonts w:cs="Calibri"/>
          <w:sz w:val="18"/>
          <w:szCs w:val="18"/>
        </w:rPr>
        <w:t>Go</w:t>
      </w:r>
      <w:r w:rsidRPr="005C11AA">
        <w:rPr>
          <w:rFonts w:cs="Calibri"/>
          <w:sz w:val="18"/>
          <w:szCs w:val="18"/>
        </w:rPr>
        <w:t xml:space="preserve"> down forecast sales management </w:t>
      </w:r>
      <w:r w:rsidR="00ED7769" w:rsidRPr="005C11AA">
        <w:rPr>
          <w:rFonts w:cs="Calibri"/>
          <w:sz w:val="18"/>
          <w:szCs w:val="18"/>
        </w:rPr>
        <w:t>system)</w:t>
      </w:r>
      <w:r w:rsidR="00387B70" w:rsidRPr="005C11AA">
        <w:rPr>
          <w:rFonts w:cs="Calibri"/>
          <w:sz w:val="18"/>
          <w:szCs w:val="18"/>
        </w:rPr>
        <w:t xml:space="preserve"> </w:t>
      </w:r>
      <w:r w:rsidRPr="005C11AA">
        <w:rPr>
          <w:rFonts w:cs="Calibri"/>
          <w:sz w:val="18"/>
          <w:szCs w:val="18"/>
        </w:rPr>
        <w:t xml:space="preserve">SS helps to define and stream-line the forecasting, budgeting, and planning processes. This application considered for the development the </w:t>
      </w:r>
      <w:r w:rsidRPr="005C11AA">
        <w:rPr>
          <w:rFonts w:cs="Calibri"/>
          <w:b/>
          <w:sz w:val="18"/>
          <w:szCs w:val="18"/>
        </w:rPr>
        <w:t>forecast, sales budget process, projections</w:t>
      </w:r>
      <w:r w:rsidRPr="005C11AA">
        <w:rPr>
          <w:rFonts w:cs="Calibri"/>
          <w:sz w:val="18"/>
          <w:szCs w:val="18"/>
        </w:rPr>
        <w:t xml:space="preserve"> and </w:t>
      </w:r>
      <w:r w:rsidRPr="005C11AA">
        <w:rPr>
          <w:rFonts w:cs="Calibri"/>
          <w:b/>
          <w:sz w:val="18"/>
          <w:szCs w:val="18"/>
        </w:rPr>
        <w:t>RFC planning</w:t>
      </w:r>
      <w:r w:rsidRPr="005C11AA">
        <w:rPr>
          <w:rFonts w:cs="Calibri"/>
          <w:sz w:val="18"/>
          <w:szCs w:val="18"/>
        </w:rPr>
        <w:t>.</w:t>
      </w:r>
      <w:r w:rsidRPr="005C11AA">
        <w:rPr>
          <w:rFonts w:cs="Calibri"/>
          <w:b/>
          <w:bCs/>
          <w:sz w:val="18"/>
          <w:szCs w:val="18"/>
        </w:rPr>
        <w:t xml:space="preserve"> </w:t>
      </w:r>
    </w:p>
    <w:p w:rsidR="0049278F" w:rsidRPr="005C11AA" w:rsidRDefault="0049278F" w:rsidP="00265993">
      <w:pPr>
        <w:pStyle w:val="NoSpacing"/>
        <w:rPr>
          <w:rFonts w:cs="Calibri"/>
          <w:b/>
          <w:bCs/>
          <w:sz w:val="18"/>
          <w:szCs w:val="18"/>
        </w:rPr>
      </w:pPr>
    </w:p>
    <w:p w:rsidR="00265993" w:rsidRPr="005C11AA" w:rsidRDefault="00E21F26" w:rsidP="00265993">
      <w:pPr>
        <w:pStyle w:val="NoSpacing"/>
        <w:rPr>
          <w:rFonts w:cs="Calibri"/>
          <w:sz w:val="18"/>
          <w:szCs w:val="18"/>
          <w:u w:val="single"/>
        </w:rPr>
      </w:pPr>
      <w:r w:rsidRPr="005C11AA">
        <w:rPr>
          <w:rFonts w:cs="Calibri"/>
          <w:b/>
          <w:bCs/>
          <w:sz w:val="18"/>
          <w:szCs w:val="18"/>
          <w:u w:val="single"/>
        </w:rPr>
        <w:t>Mo</w:t>
      </w:r>
      <w:r w:rsidRPr="005C11AA">
        <w:rPr>
          <w:rFonts w:cs="Calibri"/>
          <w:b/>
          <w:bCs/>
          <w:sz w:val="18"/>
          <w:szCs w:val="18"/>
          <w:u w:val="single"/>
        </w:rPr>
        <w:t>dules:</w:t>
      </w:r>
    </w:p>
    <w:p w:rsidR="00265993" w:rsidRPr="005C11AA" w:rsidRDefault="00E21F26" w:rsidP="00472C32">
      <w:pPr>
        <w:pStyle w:val="NoSpacing"/>
        <w:numPr>
          <w:ilvl w:val="0"/>
          <w:numId w:val="5"/>
        </w:numPr>
        <w:rPr>
          <w:rFonts w:cs="Calibri"/>
          <w:sz w:val="18"/>
          <w:szCs w:val="18"/>
        </w:rPr>
      </w:pPr>
      <w:r w:rsidRPr="005C11AA">
        <w:rPr>
          <w:rFonts w:cs="Calibri"/>
          <w:sz w:val="18"/>
          <w:szCs w:val="18"/>
        </w:rPr>
        <w:t>Indent</w:t>
      </w:r>
    </w:p>
    <w:p w:rsidR="00265993" w:rsidRPr="005C11AA" w:rsidRDefault="00E21F26" w:rsidP="00472C32">
      <w:pPr>
        <w:pStyle w:val="NoSpacing"/>
        <w:numPr>
          <w:ilvl w:val="0"/>
          <w:numId w:val="5"/>
        </w:numPr>
        <w:rPr>
          <w:rFonts w:cs="Calibri"/>
          <w:sz w:val="18"/>
          <w:szCs w:val="18"/>
        </w:rPr>
      </w:pPr>
      <w:r w:rsidRPr="005C11AA">
        <w:rPr>
          <w:rFonts w:cs="Calibri"/>
          <w:sz w:val="18"/>
          <w:szCs w:val="18"/>
        </w:rPr>
        <w:t>Sales Budget</w:t>
      </w:r>
    </w:p>
    <w:p w:rsidR="00DD3B5B" w:rsidRPr="005C11AA" w:rsidRDefault="00E21F26" w:rsidP="00472C32">
      <w:pPr>
        <w:pStyle w:val="NoSpacing"/>
        <w:numPr>
          <w:ilvl w:val="0"/>
          <w:numId w:val="5"/>
        </w:numPr>
        <w:rPr>
          <w:rFonts w:cs="Calibri"/>
          <w:sz w:val="18"/>
          <w:szCs w:val="18"/>
        </w:rPr>
      </w:pPr>
      <w:r w:rsidRPr="005C11AA">
        <w:rPr>
          <w:rFonts w:cs="Calibri"/>
          <w:sz w:val="18"/>
          <w:szCs w:val="18"/>
        </w:rPr>
        <w:t>D</w:t>
      </w:r>
      <w:r w:rsidR="00265993" w:rsidRPr="005C11AA">
        <w:rPr>
          <w:rFonts w:cs="Calibri"/>
          <w:sz w:val="18"/>
          <w:szCs w:val="18"/>
        </w:rPr>
        <w:t>ashboard</w:t>
      </w:r>
    </w:p>
    <w:p w:rsidR="0024654B" w:rsidRPr="005C11AA" w:rsidRDefault="0024654B" w:rsidP="0024654B">
      <w:pPr>
        <w:pStyle w:val="NoSpacing"/>
        <w:ind w:left="720"/>
        <w:rPr>
          <w:rFonts w:cs="Calibri"/>
          <w:sz w:val="18"/>
          <w:szCs w:val="18"/>
        </w:rPr>
      </w:pPr>
    </w:p>
    <w:p w:rsidR="006C0B40" w:rsidRPr="005C11AA" w:rsidRDefault="00E21F26" w:rsidP="00265993">
      <w:pPr>
        <w:pStyle w:val="NoSpacing"/>
        <w:rPr>
          <w:rFonts w:cs="Calibri"/>
          <w:b/>
          <w:sz w:val="18"/>
          <w:szCs w:val="18"/>
          <w:u w:val="single"/>
        </w:rPr>
      </w:pPr>
      <w:r w:rsidRPr="005C11AA">
        <w:rPr>
          <w:rFonts w:cs="Calibri"/>
          <w:b/>
          <w:sz w:val="18"/>
          <w:szCs w:val="18"/>
          <w:u w:val="single"/>
        </w:rPr>
        <w:t>Responsibilities:</w:t>
      </w:r>
    </w:p>
    <w:p w:rsidR="0024654B" w:rsidRPr="005C11AA" w:rsidRDefault="0024654B" w:rsidP="00265993">
      <w:pPr>
        <w:pStyle w:val="NoSpacing"/>
        <w:rPr>
          <w:rFonts w:cs="Calibri"/>
          <w:b/>
          <w:sz w:val="18"/>
          <w:szCs w:val="18"/>
        </w:rPr>
      </w:pPr>
    </w:p>
    <w:p w:rsidR="00AC49FF" w:rsidRPr="005C11AA" w:rsidRDefault="00E21F26" w:rsidP="00472C32">
      <w:pPr>
        <w:pStyle w:val="NoSpacing"/>
        <w:numPr>
          <w:ilvl w:val="0"/>
          <w:numId w:val="4"/>
        </w:numPr>
        <w:rPr>
          <w:rFonts w:cs="Calibri"/>
          <w:sz w:val="18"/>
          <w:szCs w:val="18"/>
        </w:rPr>
      </w:pPr>
      <w:r w:rsidRPr="005C11AA">
        <w:rPr>
          <w:rFonts w:cs="Calibri"/>
          <w:sz w:val="18"/>
          <w:szCs w:val="18"/>
        </w:rPr>
        <w:t xml:space="preserve">Analyzing requirements from Use cases, functional specification </w:t>
      </w:r>
    </w:p>
    <w:p w:rsidR="00FF5B8B" w:rsidRPr="005C11AA" w:rsidRDefault="00E21F26" w:rsidP="00472C32">
      <w:pPr>
        <w:pStyle w:val="NoSpacing"/>
        <w:numPr>
          <w:ilvl w:val="0"/>
          <w:numId w:val="4"/>
        </w:numPr>
        <w:rPr>
          <w:rFonts w:cs="Calibri"/>
          <w:sz w:val="18"/>
          <w:szCs w:val="18"/>
        </w:rPr>
      </w:pPr>
      <w:r w:rsidRPr="005C11AA">
        <w:rPr>
          <w:rFonts w:cs="Calibri"/>
          <w:sz w:val="18"/>
          <w:szCs w:val="18"/>
        </w:rPr>
        <w:t>Involved in coding part using Asp.net Web API.</w:t>
      </w:r>
    </w:p>
    <w:p w:rsidR="00265993" w:rsidRPr="005C11AA" w:rsidRDefault="00E21F26" w:rsidP="00472C32">
      <w:pPr>
        <w:pStyle w:val="NoSpacing"/>
        <w:numPr>
          <w:ilvl w:val="0"/>
          <w:numId w:val="4"/>
        </w:numPr>
        <w:rPr>
          <w:rFonts w:cs="Calibri"/>
          <w:sz w:val="18"/>
          <w:szCs w:val="18"/>
        </w:rPr>
      </w:pPr>
      <w:r w:rsidRPr="005C11AA">
        <w:rPr>
          <w:rFonts w:cs="Calibri"/>
          <w:sz w:val="18"/>
          <w:szCs w:val="18"/>
        </w:rPr>
        <w:t xml:space="preserve">Implemented the coding of the above modules using Asp.net Web API and used Entity </w:t>
      </w:r>
      <w:r w:rsidRPr="005C11AA">
        <w:rPr>
          <w:rFonts w:cs="Calibri"/>
          <w:sz w:val="18"/>
          <w:szCs w:val="18"/>
        </w:rPr>
        <w:t>framework for Data base connectivity</w:t>
      </w:r>
      <w:r w:rsidR="00AC49FF" w:rsidRPr="005C11AA">
        <w:rPr>
          <w:rFonts w:cs="Calibri"/>
          <w:sz w:val="18"/>
          <w:szCs w:val="18"/>
        </w:rPr>
        <w:t xml:space="preserve"> using </w:t>
      </w:r>
      <w:r w:rsidR="005635DC" w:rsidRPr="005C11AA">
        <w:rPr>
          <w:rFonts w:cs="Calibri"/>
          <w:sz w:val="18"/>
          <w:szCs w:val="18"/>
        </w:rPr>
        <w:t>EF (</w:t>
      </w:r>
      <w:r w:rsidR="00A54229" w:rsidRPr="005C11AA">
        <w:rPr>
          <w:rFonts w:cs="Calibri"/>
          <w:sz w:val="18"/>
          <w:szCs w:val="18"/>
        </w:rPr>
        <w:t>Entity Framework)</w:t>
      </w:r>
      <w:r w:rsidRPr="005C11AA">
        <w:rPr>
          <w:rFonts w:cs="Calibri"/>
          <w:sz w:val="18"/>
          <w:szCs w:val="18"/>
        </w:rPr>
        <w:t>.</w:t>
      </w:r>
    </w:p>
    <w:p w:rsidR="00265993" w:rsidRPr="005C11AA" w:rsidRDefault="00E21F26" w:rsidP="00472C32">
      <w:pPr>
        <w:pStyle w:val="NoSpacing"/>
        <w:numPr>
          <w:ilvl w:val="0"/>
          <w:numId w:val="4"/>
        </w:numPr>
        <w:rPr>
          <w:rFonts w:cs="Calibri"/>
          <w:sz w:val="18"/>
          <w:szCs w:val="18"/>
        </w:rPr>
      </w:pPr>
      <w:r w:rsidRPr="005C11AA">
        <w:rPr>
          <w:rFonts w:cs="Calibri"/>
          <w:sz w:val="18"/>
          <w:szCs w:val="18"/>
        </w:rPr>
        <w:t>Performed unit testing and involved in defect tracking system for bug fixing.</w:t>
      </w:r>
      <w:r>
        <w:pict>
          <v:shape id="_x0000_s1028" type="#_x0000_t75" style="position:absolute;left:0;text-align:left;margin-left:0;margin-top:0;width:1pt;height:1pt;z-index:251659264;mso-position-horizontal-relative:text;mso-position-vertical-relative:text">
            <v:imagedata r:id="rId9"/>
          </v:shape>
        </w:pict>
      </w:r>
    </w:p>
    <w:sectPr w:rsidR="00265993" w:rsidRPr="005C11A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F26" w:rsidRDefault="00E21F26">
      <w:r>
        <w:separator/>
      </w:r>
    </w:p>
  </w:endnote>
  <w:endnote w:type="continuationSeparator" w:id="0">
    <w:p w:rsidR="00E21F26" w:rsidRDefault="00E2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charset w:val="00"/>
    <w:family w:val="swiss"/>
    <w:pitch w:val="variable"/>
    <w:sig w:usb0="00000003" w:usb1="0200FDEE" w:usb2="03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038" w:rsidRDefault="00DF50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98F" w:rsidRDefault="00E21F26">
    <w:pPr>
      <w:pStyle w:val="Footer"/>
    </w:pPr>
    <w:r>
      <w:rPr>
        <w:rFonts w:ascii="Verdana" w:hAnsi="Verdana"/>
      </w:rPr>
      <w:tab/>
    </w:r>
    <w:r>
      <w:rPr>
        <w:rFonts w:ascii="Verdana" w:hAnsi="Verdana"/>
      </w:rPr>
      <w:tab/>
      <w:t xml:space="preserve">Page </w:t>
    </w:r>
    <w:r>
      <w:fldChar w:fldCharType="begin"/>
    </w:r>
    <w:r>
      <w:instrText xml:space="preserve"> PAGE </w:instrText>
    </w:r>
    <w:r>
      <w:fldChar w:fldCharType="separate"/>
    </w:r>
    <w:r w:rsidR="00540175">
      <w:rPr>
        <w:noProof/>
      </w:rPr>
      <w:t>1</w:t>
    </w:r>
    <w:r>
      <w:fldChar w:fldCharType="end"/>
    </w:r>
    <w:r>
      <w:rPr>
        <w:rFonts w:ascii="Verdana" w:hAnsi="Verdana"/>
      </w:rPr>
      <w:t xml:space="preserve"> of </w:t>
    </w:r>
    <w:r>
      <w:fldChar w:fldCharType="begin"/>
    </w:r>
    <w:r>
      <w:instrText xml:space="preserve"> NUMPAGES \*Arabi</w:instrText>
    </w:r>
    <w:r>
      <w:instrText xml:space="preserve">c </w:instrText>
    </w:r>
    <w:r>
      <w:fldChar w:fldCharType="separate"/>
    </w:r>
    <w:r w:rsidR="00540175">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038" w:rsidRDefault="00DF5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F26" w:rsidRDefault="00E21F26">
      <w:r>
        <w:separator/>
      </w:r>
    </w:p>
  </w:footnote>
  <w:footnote w:type="continuationSeparator" w:id="0">
    <w:p w:rsidR="00E21F26" w:rsidRDefault="00E21F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038" w:rsidRDefault="00DF50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038" w:rsidRDefault="00DF50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038" w:rsidRDefault="00DF50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95pt;height:9.95pt" o:bullet="t">
        <v:imagedata r:id="rId1" o:title="mso15"/>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2">
    <w:nsid w:val="00000004"/>
    <w:multiLevelType w:val="singleLevel"/>
    <w:tmpl w:val="00000004"/>
    <w:name w:val="WW8Num4"/>
    <w:lvl w:ilvl="0">
      <w:start w:val="1"/>
      <w:numFmt w:val="decimal"/>
      <w:lvlText w:val="%1."/>
      <w:lvlJc w:val="left"/>
      <w:pPr>
        <w:tabs>
          <w:tab w:val="num" w:pos="0"/>
        </w:tabs>
        <w:ind w:left="720" w:hanging="360"/>
      </w:pPr>
    </w:lvl>
  </w:abstractNum>
  <w:abstractNum w:abstractNumId="3">
    <w:nsid w:val="08F26CAD"/>
    <w:multiLevelType w:val="hybridMultilevel"/>
    <w:tmpl w:val="117ABF20"/>
    <w:lvl w:ilvl="0" w:tplc="D3D4E488">
      <w:start w:val="1"/>
      <w:numFmt w:val="bullet"/>
      <w:lvlText w:val=""/>
      <w:lvlJc w:val="left"/>
      <w:pPr>
        <w:ind w:left="720" w:hanging="360"/>
      </w:pPr>
      <w:rPr>
        <w:rFonts w:ascii="Symbol" w:hAnsi="Symbol" w:hint="default"/>
      </w:rPr>
    </w:lvl>
    <w:lvl w:ilvl="1" w:tplc="C2A83A6E" w:tentative="1">
      <w:start w:val="1"/>
      <w:numFmt w:val="bullet"/>
      <w:lvlText w:val="o"/>
      <w:lvlJc w:val="left"/>
      <w:pPr>
        <w:ind w:left="1440" w:hanging="360"/>
      </w:pPr>
      <w:rPr>
        <w:rFonts w:ascii="Courier New" w:hAnsi="Courier New" w:cs="Courier New" w:hint="default"/>
      </w:rPr>
    </w:lvl>
    <w:lvl w:ilvl="2" w:tplc="09FA0192" w:tentative="1">
      <w:start w:val="1"/>
      <w:numFmt w:val="bullet"/>
      <w:lvlText w:val=""/>
      <w:lvlJc w:val="left"/>
      <w:pPr>
        <w:ind w:left="2160" w:hanging="360"/>
      </w:pPr>
      <w:rPr>
        <w:rFonts w:ascii="Wingdings" w:hAnsi="Wingdings" w:hint="default"/>
      </w:rPr>
    </w:lvl>
    <w:lvl w:ilvl="3" w:tplc="BD4CB980" w:tentative="1">
      <w:start w:val="1"/>
      <w:numFmt w:val="bullet"/>
      <w:lvlText w:val=""/>
      <w:lvlJc w:val="left"/>
      <w:pPr>
        <w:ind w:left="2880" w:hanging="360"/>
      </w:pPr>
      <w:rPr>
        <w:rFonts w:ascii="Symbol" w:hAnsi="Symbol" w:hint="default"/>
      </w:rPr>
    </w:lvl>
    <w:lvl w:ilvl="4" w:tplc="EDA209AE" w:tentative="1">
      <w:start w:val="1"/>
      <w:numFmt w:val="bullet"/>
      <w:lvlText w:val="o"/>
      <w:lvlJc w:val="left"/>
      <w:pPr>
        <w:ind w:left="3600" w:hanging="360"/>
      </w:pPr>
      <w:rPr>
        <w:rFonts w:ascii="Courier New" w:hAnsi="Courier New" w:cs="Courier New" w:hint="default"/>
      </w:rPr>
    </w:lvl>
    <w:lvl w:ilvl="5" w:tplc="9DF406D2" w:tentative="1">
      <w:start w:val="1"/>
      <w:numFmt w:val="bullet"/>
      <w:lvlText w:val=""/>
      <w:lvlJc w:val="left"/>
      <w:pPr>
        <w:ind w:left="4320" w:hanging="360"/>
      </w:pPr>
      <w:rPr>
        <w:rFonts w:ascii="Wingdings" w:hAnsi="Wingdings" w:hint="default"/>
      </w:rPr>
    </w:lvl>
    <w:lvl w:ilvl="6" w:tplc="FD765272" w:tentative="1">
      <w:start w:val="1"/>
      <w:numFmt w:val="bullet"/>
      <w:lvlText w:val=""/>
      <w:lvlJc w:val="left"/>
      <w:pPr>
        <w:ind w:left="5040" w:hanging="360"/>
      </w:pPr>
      <w:rPr>
        <w:rFonts w:ascii="Symbol" w:hAnsi="Symbol" w:hint="default"/>
      </w:rPr>
    </w:lvl>
    <w:lvl w:ilvl="7" w:tplc="4EA2F956" w:tentative="1">
      <w:start w:val="1"/>
      <w:numFmt w:val="bullet"/>
      <w:lvlText w:val="o"/>
      <w:lvlJc w:val="left"/>
      <w:pPr>
        <w:ind w:left="5760" w:hanging="360"/>
      </w:pPr>
      <w:rPr>
        <w:rFonts w:ascii="Courier New" w:hAnsi="Courier New" w:cs="Courier New" w:hint="default"/>
      </w:rPr>
    </w:lvl>
    <w:lvl w:ilvl="8" w:tplc="DADE2F46" w:tentative="1">
      <w:start w:val="1"/>
      <w:numFmt w:val="bullet"/>
      <w:lvlText w:val=""/>
      <w:lvlJc w:val="left"/>
      <w:pPr>
        <w:ind w:left="6480" w:hanging="360"/>
      </w:pPr>
      <w:rPr>
        <w:rFonts w:ascii="Wingdings" w:hAnsi="Wingdings" w:hint="default"/>
      </w:rPr>
    </w:lvl>
  </w:abstractNum>
  <w:abstractNum w:abstractNumId="4">
    <w:nsid w:val="0AAF02C8"/>
    <w:multiLevelType w:val="hybridMultilevel"/>
    <w:tmpl w:val="2A382BA6"/>
    <w:lvl w:ilvl="0" w:tplc="117E8D8A">
      <w:start w:val="1"/>
      <w:numFmt w:val="bullet"/>
      <w:lvlText w:val=""/>
      <w:lvlJc w:val="left"/>
      <w:pPr>
        <w:ind w:left="720" w:hanging="360"/>
      </w:pPr>
      <w:rPr>
        <w:rFonts w:ascii="Wingdings" w:hAnsi="Wingdings" w:hint="default"/>
      </w:rPr>
    </w:lvl>
    <w:lvl w:ilvl="1" w:tplc="89CE0EB8" w:tentative="1">
      <w:start w:val="1"/>
      <w:numFmt w:val="bullet"/>
      <w:lvlText w:val="o"/>
      <w:lvlJc w:val="left"/>
      <w:pPr>
        <w:ind w:left="1440" w:hanging="360"/>
      </w:pPr>
      <w:rPr>
        <w:rFonts w:ascii="Courier New" w:hAnsi="Courier New" w:cs="Courier New" w:hint="default"/>
      </w:rPr>
    </w:lvl>
    <w:lvl w:ilvl="2" w:tplc="237E1B52" w:tentative="1">
      <w:start w:val="1"/>
      <w:numFmt w:val="bullet"/>
      <w:lvlText w:val=""/>
      <w:lvlJc w:val="left"/>
      <w:pPr>
        <w:ind w:left="2160" w:hanging="360"/>
      </w:pPr>
      <w:rPr>
        <w:rFonts w:ascii="Wingdings" w:hAnsi="Wingdings" w:hint="default"/>
      </w:rPr>
    </w:lvl>
    <w:lvl w:ilvl="3" w:tplc="6C72B44C" w:tentative="1">
      <w:start w:val="1"/>
      <w:numFmt w:val="bullet"/>
      <w:lvlText w:val=""/>
      <w:lvlJc w:val="left"/>
      <w:pPr>
        <w:ind w:left="2880" w:hanging="360"/>
      </w:pPr>
      <w:rPr>
        <w:rFonts w:ascii="Symbol" w:hAnsi="Symbol" w:hint="default"/>
      </w:rPr>
    </w:lvl>
    <w:lvl w:ilvl="4" w:tplc="60AE87C4" w:tentative="1">
      <w:start w:val="1"/>
      <w:numFmt w:val="bullet"/>
      <w:lvlText w:val="o"/>
      <w:lvlJc w:val="left"/>
      <w:pPr>
        <w:ind w:left="3600" w:hanging="360"/>
      </w:pPr>
      <w:rPr>
        <w:rFonts w:ascii="Courier New" w:hAnsi="Courier New" w:cs="Courier New" w:hint="default"/>
      </w:rPr>
    </w:lvl>
    <w:lvl w:ilvl="5" w:tplc="0FE0795A" w:tentative="1">
      <w:start w:val="1"/>
      <w:numFmt w:val="bullet"/>
      <w:lvlText w:val=""/>
      <w:lvlJc w:val="left"/>
      <w:pPr>
        <w:ind w:left="4320" w:hanging="360"/>
      </w:pPr>
      <w:rPr>
        <w:rFonts w:ascii="Wingdings" w:hAnsi="Wingdings" w:hint="default"/>
      </w:rPr>
    </w:lvl>
    <w:lvl w:ilvl="6" w:tplc="EBA22AB4" w:tentative="1">
      <w:start w:val="1"/>
      <w:numFmt w:val="bullet"/>
      <w:lvlText w:val=""/>
      <w:lvlJc w:val="left"/>
      <w:pPr>
        <w:ind w:left="5040" w:hanging="360"/>
      </w:pPr>
      <w:rPr>
        <w:rFonts w:ascii="Symbol" w:hAnsi="Symbol" w:hint="default"/>
      </w:rPr>
    </w:lvl>
    <w:lvl w:ilvl="7" w:tplc="90188998" w:tentative="1">
      <w:start w:val="1"/>
      <w:numFmt w:val="bullet"/>
      <w:lvlText w:val="o"/>
      <w:lvlJc w:val="left"/>
      <w:pPr>
        <w:ind w:left="5760" w:hanging="360"/>
      </w:pPr>
      <w:rPr>
        <w:rFonts w:ascii="Courier New" w:hAnsi="Courier New" w:cs="Courier New" w:hint="default"/>
      </w:rPr>
    </w:lvl>
    <w:lvl w:ilvl="8" w:tplc="346A2272" w:tentative="1">
      <w:start w:val="1"/>
      <w:numFmt w:val="bullet"/>
      <w:lvlText w:val=""/>
      <w:lvlJc w:val="left"/>
      <w:pPr>
        <w:ind w:left="6480" w:hanging="360"/>
      </w:pPr>
      <w:rPr>
        <w:rFonts w:ascii="Wingdings" w:hAnsi="Wingdings" w:hint="default"/>
      </w:rPr>
    </w:lvl>
  </w:abstractNum>
  <w:abstractNum w:abstractNumId="5">
    <w:nsid w:val="0E9D62C0"/>
    <w:multiLevelType w:val="hybridMultilevel"/>
    <w:tmpl w:val="689CBB32"/>
    <w:lvl w:ilvl="0" w:tplc="7DFEE2C6">
      <w:start w:val="1"/>
      <w:numFmt w:val="bullet"/>
      <w:lvlText w:val=""/>
      <w:lvlPicBulletId w:val="0"/>
      <w:lvlJc w:val="left"/>
      <w:pPr>
        <w:ind w:left="720" w:hanging="360"/>
      </w:pPr>
      <w:rPr>
        <w:rFonts w:ascii="Symbol" w:hAnsi="Symbol" w:hint="default"/>
      </w:rPr>
    </w:lvl>
    <w:lvl w:ilvl="1" w:tplc="6F8A9C34" w:tentative="1">
      <w:start w:val="1"/>
      <w:numFmt w:val="bullet"/>
      <w:lvlText w:val="o"/>
      <w:lvlJc w:val="left"/>
      <w:pPr>
        <w:ind w:left="1440" w:hanging="360"/>
      </w:pPr>
      <w:rPr>
        <w:rFonts w:ascii="Courier New" w:hAnsi="Courier New" w:cs="Courier New" w:hint="default"/>
      </w:rPr>
    </w:lvl>
    <w:lvl w:ilvl="2" w:tplc="0CF6B79E" w:tentative="1">
      <w:start w:val="1"/>
      <w:numFmt w:val="bullet"/>
      <w:lvlText w:val=""/>
      <w:lvlJc w:val="left"/>
      <w:pPr>
        <w:ind w:left="2160" w:hanging="360"/>
      </w:pPr>
      <w:rPr>
        <w:rFonts w:ascii="Wingdings" w:hAnsi="Wingdings" w:hint="default"/>
      </w:rPr>
    </w:lvl>
    <w:lvl w:ilvl="3" w:tplc="9724B164" w:tentative="1">
      <w:start w:val="1"/>
      <w:numFmt w:val="bullet"/>
      <w:lvlText w:val=""/>
      <w:lvlJc w:val="left"/>
      <w:pPr>
        <w:ind w:left="2880" w:hanging="360"/>
      </w:pPr>
      <w:rPr>
        <w:rFonts w:ascii="Symbol" w:hAnsi="Symbol" w:hint="default"/>
      </w:rPr>
    </w:lvl>
    <w:lvl w:ilvl="4" w:tplc="EDE05822" w:tentative="1">
      <w:start w:val="1"/>
      <w:numFmt w:val="bullet"/>
      <w:lvlText w:val="o"/>
      <w:lvlJc w:val="left"/>
      <w:pPr>
        <w:ind w:left="3600" w:hanging="360"/>
      </w:pPr>
      <w:rPr>
        <w:rFonts w:ascii="Courier New" w:hAnsi="Courier New" w:cs="Courier New" w:hint="default"/>
      </w:rPr>
    </w:lvl>
    <w:lvl w:ilvl="5" w:tplc="8B84DA46" w:tentative="1">
      <w:start w:val="1"/>
      <w:numFmt w:val="bullet"/>
      <w:lvlText w:val=""/>
      <w:lvlJc w:val="left"/>
      <w:pPr>
        <w:ind w:left="4320" w:hanging="360"/>
      </w:pPr>
      <w:rPr>
        <w:rFonts w:ascii="Wingdings" w:hAnsi="Wingdings" w:hint="default"/>
      </w:rPr>
    </w:lvl>
    <w:lvl w:ilvl="6" w:tplc="6944C15E" w:tentative="1">
      <w:start w:val="1"/>
      <w:numFmt w:val="bullet"/>
      <w:lvlText w:val=""/>
      <w:lvlJc w:val="left"/>
      <w:pPr>
        <w:ind w:left="5040" w:hanging="360"/>
      </w:pPr>
      <w:rPr>
        <w:rFonts w:ascii="Symbol" w:hAnsi="Symbol" w:hint="default"/>
      </w:rPr>
    </w:lvl>
    <w:lvl w:ilvl="7" w:tplc="D6946D02" w:tentative="1">
      <w:start w:val="1"/>
      <w:numFmt w:val="bullet"/>
      <w:lvlText w:val="o"/>
      <w:lvlJc w:val="left"/>
      <w:pPr>
        <w:ind w:left="5760" w:hanging="360"/>
      </w:pPr>
      <w:rPr>
        <w:rFonts w:ascii="Courier New" w:hAnsi="Courier New" w:cs="Courier New" w:hint="default"/>
      </w:rPr>
    </w:lvl>
    <w:lvl w:ilvl="8" w:tplc="79589F12" w:tentative="1">
      <w:start w:val="1"/>
      <w:numFmt w:val="bullet"/>
      <w:lvlText w:val=""/>
      <w:lvlJc w:val="left"/>
      <w:pPr>
        <w:ind w:left="6480" w:hanging="360"/>
      </w:pPr>
      <w:rPr>
        <w:rFonts w:ascii="Wingdings" w:hAnsi="Wingdings" w:hint="default"/>
      </w:rPr>
    </w:lvl>
  </w:abstractNum>
  <w:abstractNum w:abstractNumId="6">
    <w:nsid w:val="18B92733"/>
    <w:multiLevelType w:val="hybridMultilevel"/>
    <w:tmpl w:val="5E5EB0B4"/>
    <w:lvl w:ilvl="0" w:tplc="FE06B8E4">
      <w:start w:val="1"/>
      <w:numFmt w:val="bullet"/>
      <w:lvlText w:val=""/>
      <w:lvlJc w:val="left"/>
      <w:pPr>
        <w:ind w:left="720" w:hanging="360"/>
      </w:pPr>
      <w:rPr>
        <w:rFonts w:ascii="Symbol" w:hAnsi="Symbol" w:hint="default"/>
      </w:rPr>
    </w:lvl>
    <w:lvl w:ilvl="1" w:tplc="B47C819C" w:tentative="1">
      <w:start w:val="1"/>
      <w:numFmt w:val="bullet"/>
      <w:lvlText w:val="o"/>
      <w:lvlJc w:val="left"/>
      <w:pPr>
        <w:ind w:left="1440" w:hanging="360"/>
      </w:pPr>
      <w:rPr>
        <w:rFonts w:ascii="Courier New" w:hAnsi="Courier New" w:cs="Courier New" w:hint="default"/>
      </w:rPr>
    </w:lvl>
    <w:lvl w:ilvl="2" w:tplc="A504FA0C" w:tentative="1">
      <w:start w:val="1"/>
      <w:numFmt w:val="bullet"/>
      <w:lvlText w:val=""/>
      <w:lvlJc w:val="left"/>
      <w:pPr>
        <w:ind w:left="2160" w:hanging="360"/>
      </w:pPr>
      <w:rPr>
        <w:rFonts w:ascii="Wingdings" w:hAnsi="Wingdings" w:hint="default"/>
      </w:rPr>
    </w:lvl>
    <w:lvl w:ilvl="3" w:tplc="50D0C55A" w:tentative="1">
      <w:start w:val="1"/>
      <w:numFmt w:val="bullet"/>
      <w:lvlText w:val=""/>
      <w:lvlJc w:val="left"/>
      <w:pPr>
        <w:ind w:left="2880" w:hanging="360"/>
      </w:pPr>
      <w:rPr>
        <w:rFonts w:ascii="Symbol" w:hAnsi="Symbol" w:hint="default"/>
      </w:rPr>
    </w:lvl>
    <w:lvl w:ilvl="4" w:tplc="9558F3BC" w:tentative="1">
      <w:start w:val="1"/>
      <w:numFmt w:val="bullet"/>
      <w:lvlText w:val="o"/>
      <w:lvlJc w:val="left"/>
      <w:pPr>
        <w:ind w:left="3600" w:hanging="360"/>
      </w:pPr>
      <w:rPr>
        <w:rFonts w:ascii="Courier New" w:hAnsi="Courier New" w:cs="Courier New" w:hint="default"/>
      </w:rPr>
    </w:lvl>
    <w:lvl w:ilvl="5" w:tplc="114AAC60" w:tentative="1">
      <w:start w:val="1"/>
      <w:numFmt w:val="bullet"/>
      <w:lvlText w:val=""/>
      <w:lvlJc w:val="left"/>
      <w:pPr>
        <w:ind w:left="4320" w:hanging="360"/>
      </w:pPr>
      <w:rPr>
        <w:rFonts w:ascii="Wingdings" w:hAnsi="Wingdings" w:hint="default"/>
      </w:rPr>
    </w:lvl>
    <w:lvl w:ilvl="6" w:tplc="66F2DC54" w:tentative="1">
      <w:start w:val="1"/>
      <w:numFmt w:val="bullet"/>
      <w:lvlText w:val=""/>
      <w:lvlJc w:val="left"/>
      <w:pPr>
        <w:ind w:left="5040" w:hanging="360"/>
      </w:pPr>
      <w:rPr>
        <w:rFonts w:ascii="Symbol" w:hAnsi="Symbol" w:hint="default"/>
      </w:rPr>
    </w:lvl>
    <w:lvl w:ilvl="7" w:tplc="148C9012" w:tentative="1">
      <w:start w:val="1"/>
      <w:numFmt w:val="bullet"/>
      <w:lvlText w:val="o"/>
      <w:lvlJc w:val="left"/>
      <w:pPr>
        <w:ind w:left="5760" w:hanging="360"/>
      </w:pPr>
      <w:rPr>
        <w:rFonts w:ascii="Courier New" w:hAnsi="Courier New" w:cs="Courier New" w:hint="default"/>
      </w:rPr>
    </w:lvl>
    <w:lvl w:ilvl="8" w:tplc="65FCEED8" w:tentative="1">
      <w:start w:val="1"/>
      <w:numFmt w:val="bullet"/>
      <w:lvlText w:val=""/>
      <w:lvlJc w:val="left"/>
      <w:pPr>
        <w:ind w:left="6480" w:hanging="360"/>
      </w:pPr>
      <w:rPr>
        <w:rFonts w:ascii="Wingdings" w:hAnsi="Wingdings" w:hint="default"/>
      </w:rPr>
    </w:lvl>
  </w:abstractNum>
  <w:abstractNum w:abstractNumId="7">
    <w:nsid w:val="1DF3239B"/>
    <w:multiLevelType w:val="hybridMultilevel"/>
    <w:tmpl w:val="4166352E"/>
    <w:lvl w:ilvl="0" w:tplc="7D88614A">
      <w:start w:val="1"/>
      <w:numFmt w:val="bullet"/>
      <w:lvlText w:val=""/>
      <w:lvlPicBulletId w:val="0"/>
      <w:lvlJc w:val="left"/>
      <w:pPr>
        <w:ind w:left="360" w:hanging="360"/>
      </w:pPr>
      <w:rPr>
        <w:rFonts w:ascii="Symbol" w:hAnsi="Symbol" w:hint="default"/>
      </w:rPr>
    </w:lvl>
    <w:lvl w:ilvl="1" w:tplc="B5FCF3A4" w:tentative="1">
      <w:start w:val="1"/>
      <w:numFmt w:val="bullet"/>
      <w:lvlText w:val="o"/>
      <w:lvlJc w:val="left"/>
      <w:pPr>
        <w:ind w:left="1080" w:hanging="360"/>
      </w:pPr>
      <w:rPr>
        <w:rFonts w:ascii="Courier New" w:hAnsi="Courier New" w:cs="Courier New" w:hint="default"/>
      </w:rPr>
    </w:lvl>
    <w:lvl w:ilvl="2" w:tplc="A2725B0E" w:tentative="1">
      <w:start w:val="1"/>
      <w:numFmt w:val="bullet"/>
      <w:lvlText w:val=""/>
      <w:lvlJc w:val="left"/>
      <w:pPr>
        <w:ind w:left="1800" w:hanging="360"/>
      </w:pPr>
      <w:rPr>
        <w:rFonts w:ascii="Wingdings" w:hAnsi="Wingdings" w:hint="default"/>
      </w:rPr>
    </w:lvl>
    <w:lvl w:ilvl="3" w:tplc="A442EABA" w:tentative="1">
      <w:start w:val="1"/>
      <w:numFmt w:val="bullet"/>
      <w:lvlText w:val=""/>
      <w:lvlJc w:val="left"/>
      <w:pPr>
        <w:ind w:left="2520" w:hanging="360"/>
      </w:pPr>
      <w:rPr>
        <w:rFonts w:ascii="Symbol" w:hAnsi="Symbol" w:hint="default"/>
      </w:rPr>
    </w:lvl>
    <w:lvl w:ilvl="4" w:tplc="84B80A48" w:tentative="1">
      <w:start w:val="1"/>
      <w:numFmt w:val="bullet"/>
      <w:lvlText w:val="o"/>
      <w:lvlJc w:val="left"/>
      <w:pPr>
        <w:ind w:left="3240" w:hanging="360"/>
      </w:pPr>
      <w:rPr>
        <w:rFonts w:ascii="Courier New" w:hAnsi="Courier New" w:cs="Courier New" w:hint="default"/>
      </w:rPr>
    </w:lvl>
    <w:lvl w:ilvl="5" w:tplc="E00CB67A" w:tentative="1">
      <w:start w:val="1"/>
      <w:numFmt w:val="bullet"/>
      <w:lvlText w:val=""/>
      <w:lvlJc w:val="left"/>
      <w:pPr>
        <w:ind w:left="3960" w:hanging="360"/>
      </w:pPr>
      <w:rPr>
        <w:rFonts w:ascii="Wingdings" w:hAnsi="Wingdings" w:hint="default"/>
      </w:rPr>
    </w:lvl>
    <w:lvl w:ilvl="6" w:tplc="E55CBFE0" w:tentative="1">
      <w:start w:val="1"/>
      <w:numFmt w:val="bullet"/>
      <w:lvlText w:val=""/>
      <w:lvlJc w:val="left"/>
      <w:pPr>
        <w:ind w:left="4680" w:hanging="360"/>
      </w:pPr>
      <w:rPr>
        <w:rFonts w:ascii="Symbol" w:hAnsi="Symbol" w:hint="default"/>
      </w:rPr>
    </w:lvl>
    <w:lvl w:ilvl="7" w:tplc="8A0C4EA4" w:tentative="1">
      <w:start w:val="1"/>
      <w:numFmt w:val="bullet"/>
      <w:lvlText w:val="o"/>
      <w:lvlJc w:val="left"/>
      <w:pPr>
        <w:ind w:left="5400" w:hanging="360"/>
      </w:pPr>
      <w:rPr>
        <w:rFonts w:ascii="Courier New" w:hAnsi="Courier New" w:cs="Courier New" w:hint="default"/>
      </w:rPr>
    </w:lvl>
    <w:lvl w:ilvl="8" w:tplc="713EEDD8" w:tentative="1">
      <w:start w:val="1"/>
      <w:numFmt w:val="bullet"/>
      <w:lvlText w:val=""/>
      <w:lvlJc w:val="left"/>
      <w:pPr>
        <w:ind w:left="6120" w:hanging="360"/>
      </w:pPr>
      <w:rPr>
        <w:rFonts w:ascii="Wingdings" w:hAnsi="Wingdings" w:hint="default"/>
      </w:rPr>
    </w:lvl>
  </w:abstractNum>
  <w:abstractNum w:abstractNumId="8">
    <w:nsid w:val="1E0436A8"/>
    <w:multiLevelType w:val="hybridMultilevel"/>
    <w:tmpl w:val="3634B092"/>
    <w:lvl w:ilvl="0" w:tplc="FE7EC980">
      <w:start w:val="1"/>
      <w:numFmt w:val="bullet"/>
      <w:lvlText w:val=""/>
      <w:lvlPicBulletId w:val="0"/>
      <w:lvlJc w:val="left"/>
      <w:pPr>
        <w:ind w:left="720" w:hanging="360"/>
      </w:pPr>
      <w:rPr>
        <w:rFonts w:ascii="Symbol" w:hAnsi="Symbol" w:hint="default"/>
      </w:rPr>
    </w:lvl>
    <w:lvl w:ilvl="1" w:tplc="E81E7FD8" w:tentative="1">
      <w:start w:val="1"/>
      <w:numFmt w:val="bullet"/>
      <w:lvlText w:val="o"/>
      <w:lvlJc w:val="left"/>
      <w:pPr>
        <w:ind w:left="1440" w:hanging="360"/>
      </w:pPr>
      <w:rPr>
        <w:rFonts w:ascii="Courier New" w:hAnsi="Courier New" w:cs="Courier New" w:hint="default"/>
      </w:rPr>
    </w:lvl>
    <w:lvl w:ilvl="2" w:tplc="E986811E" w:tentative="1">
      <w:start w:val="1"/>
      <w:numFmt w:val="bullet"/>
      <w:lvlText w:val=""/>
      <w:lvlJc w:val="left"/>
      <w:pPr>
        <w:ind w:left="2160" w:hanging="360"/>
      </w:pPr>
      <w:rPr>
        <w:rFonts w:ascii="Wingdings" w:hAnsi="Wingdings" w:hint="default"/>
      </w:rPr>
    </w:lvl>
    <w:lvl w:ilvl="3" w:tplc="D19E4C80" w:tentative="1">
      <w:start w:val="1"/>
      <w:numFmt w:val="bullet"/>
      <w:lvlText w:val=""/>
      <w:lvlJc w:val="left"/>
      <w:pPr>
        <w:ind w:left="2880" w:hanging="360"/>
      </w:pPr>
      <w:rPr>
        <w:rFonts w:ascii="Symbol" w:hAnsi="Symbol" w:hint="default"/>
      </w:rPr>
    </w:lvl>
    <w:lvl w:ilvl="4" w:tplc="50A894D4" w:tentative="1">
      <w:start w:val="1"/>
      <w:numFmt w:val="bullet"/>
      <w:lvlText w:val="o"/>
      <w:lvlJc w:val="left"/>
      <w:pPr>
        <w:ind w:left="3600" w:hanging="360"/>
      </w:pPr>
      <w:rPr>
        <w:rFonts w:ascii="Courier New" w:hAnsi="Courier New" w:cs="Courier New" w:hint="default"/>
      </w:rPr>
    </w:lvl>
    <w:lvl w:ilvl="5" w:tplc="2536E308" w:tentative="1">
      <w:start w:val="1"/>
      <w:numFmt w:val="bullet"/>
      <w:lvlText w:val=""/>
      <w:lvlJc w:val="left"/>
      <w:pPr>
        <w:ind w:left="4320" w:hanging="360"/>
      </w:pPr>
      <w:rPr>
        <w:rFonts w:ascii="Wingdings" w:hAnsi="Wingdings" w:hint="default"/>
      </w:rPr>
    </w:lvl>
    <w:lvl w:ilvl="6" w:tplc="2BE42E50" w:tentative="1">
      <w:start w:val="1"/>
      <w:numFmt w:val="bullet"/>
      <w:lvlText w:val=""/>
      <w:lvlJc w:val="left"/>
      <w:pPr>
        <w:ind w:left="5040" w:hanging="360"/>
      </w:pPr>
      <w:rPr>
        <w:rFonts w:ascii="Symbol" w:hAnsi="Symbol" w:hint="default"/>
      </w:rPr>
    </w:lvl>
    <w:lvl w:ilvl="7" w:tplc="FA9607D2" w:tentative="1">
      <w:start w:val="1"/>
      <w:numFmt w:val="bullet"/>
      <w:lvlText w:val="o"/>
      <w:lvlJc w:val="left"/>
      <w:pPr>
        <w:ind w:left="5760" w:hanging="360"/>
      </w:pPr>
      <w:rPr>
        <w:rFonts w:ascii="Courier New" w:hAnsi="Courier New" w:cs="Courier New" w:hint="default"/>
      </w:rPr>
    </w:lvl>
    <w:lvl w:ilvl="8" w:tplc="87BCB678" w:tentative="1">
      <w:start w:val="1"/>
      <w:numFmt w:val="bullet"/>
      <w:lvlText w:val=""/>
      <w:lvlJc w:val="left"/>
      <w:pPr>
        <w:ind w:left="6480" w:hanging="360"/>
      </w:pPr>
      <w:rPr>
        <w:rFonts w:ascii="Wingdings" w:hAnsi="Wingdings" w:hint="default"/>
      </w:rPr>
    </w:lvl>
  </w:abstractNum>
  <w:abstractNum w:abstractNumId="9">
    <w:nsid w:val="29380083"/>
    <w:multiLevelType w:val="hybridMultilevel"/>
    <w:tmpl w:val="91445F4A"/>
    <w:lvl w:ilvl="0" w:tplc="5E06604A">
      <w:start w:val="1"/>
      <w:numFmt w:val="bullet"/>
      <w:lvlText w:val=""/>
      <w:lvlJc w:val="left"/>
      <w:pPr>
        <w:ind w:left="720" w:hanging="360"/>
      </w:pPr>
      <w:rPr>
        <w:rFonts w:ascii="Symbol" w:hAnsi="Symbol" w:hint="default"/>
      </w:rPr>
    </w:lvl>
    <w:lvl w:ilvl="1" w:tplc="630C4428" w:tentative="1">
      <w:start w:val="1"/>
      <w:numFmt w:val="bullet"/>
      <w:lvlText w:val="o"/>
      <w:lvlJc w:val="left"/>
      <w:pPr>
        <w:ind w:left="1440" w:hanging="360"/>
      </w:pPr>
      <w:rPr>
        <w:rFonts w:ascii="Courier New" w:hAnsi="Courier New" w:cs="Courier New" w:hint="default"/>
      </w:rPr>
    </w:lvl>
    <w:lvl w:ilvl="2" w:tplc="FF40F5A8" w:tentative="1">
      <w:start w:val="1"/>
      <w:numFmt w:val="bullet"/>
      <w:lvlText w:val=""/>
      <w:lvlJc w:val="left"/>
      <w:pPr>
        <w:ind w:left="2160" w:hanging="360"/>
      </w:pPr>
      <w:rPr>
        <w:rFonts w:ascii="Wingdings" w:hAnsi="Wingdings" w:hint="default"/>
      </w:rPr>
    </w:lvl>
    <w:lvl w:ilvl="3" w:tplc="F2A2D068" w:tentative="1">
      <w:start w:val="1"/>
      <w:numFmt w:val="bullet"/>
      <w:lvlText w:val=""/>
      <w:lvlJc w:val="left"/>
      <w:pPr>
        <w:ind w:left="2880" w:hanging="360"/>
      </w:pPr>
      <w:rPr>
        <w:rFonts w:ascii="Symbol" w:hAnsi="Symbol" w:hint="default"/>
      </w:rPr>
    </w:lvl>
    <w:lvl w:ilvl="4" w:tplc="D592E2D6" w:tentative="1">
      <w:start w:val="1"/>
      <w:numFmt w:val="bullet"/>
      <w:lvlText w:val="o"/>
      <w:lvlJc w:val="left"/>
      <w:pPr>
        <w:ind w:left="3600" w:hanging="360"/>
      </w:pPr>
      <w:rPr>
        <w:rFonts w:ascii="Courier New" w:hAnsi="Courier New" w:cs="Courier New" w:hint="default"/>
      </w:rPr>
    </w:lvl>
    <w:lvl w:ilvl="5" w:tplc="DD5218E2" w:tentative="1">
      <w:start w:val="1"/>
      <w:numFmt w:val="bullet"/>
      <w:lvlText w:val=""/>
      <w:lvlJc w:val="left"/>
      <w:pPr>
        <w:ind w:left="4320" w:hanging="360"/>
      </w:pPr>
      <w:rPr>
        <w:rFonts w:ascii="Wingdings" w:hAnsi="Wingdings" w:hint="default"/>
      </w:rPr>
    </w:lvl>
    <w:lvl w:ilvl="6" w:tplc="EF4E47EE" w:tentative="1">
      <w:start w:val="1"/>
      <w:numFmt w:val="bullet"/>
      <w:lvlText w:val=""/>
      <w:lvlJc w:val="left"/>
      <w:pPr>
        <w:ind w:left="5040" w:hanging="360"/>
      </w:pPr>
      <w:rPr>
        <w:rFonts w:ascii="Symbol" w:hAnsi="Symbol" w:hint="default"/>
      </w:rPr>
    </w:lvl>
    <w:lvl w:ilvl="7" w:tplc="D2B85A36" w:tentative="1">
      <w:start w:val="1"/>
      <w:numFmt w:val="bullet"/>
      <w:lvlText w:val="o"/>
      <w:lvlJc w:val="left"/>
      <w:pPr>
        <w:ind w:left="5760" w:hanging="360"/>
      </w:pPr>
      <w:rPr>
        <w:rFonts w:ascii="Courier New" w:hAnsi="Courier New" w:cs="Courier New" w:hint="default"/>
      </w:rPr>
    </w:lvl>
    <w:lvl w:ilvl="8" w:tplc="3EB63EF0" w:tentative="1">
      <w:start w:val="1"/>
      <w:numFmt w:val="bullet"/>
      <w:lvlText w:val=""/>
      <w:lvlJc w:val="left"/>
      <w:pPr>
        <w:ind w:left="6480" w:hanging="360"/>
      </w:pPr>
      <w:rPr>
        <w:rFonts w:ascii="Wingdings" w:hAnsi="Wingdings" w:hint="default"/>
      </w:rPr>
    </w:lvl>
  </w:abstractNum>
  <w:abstractNum w:abstractNumId="10">
    <w:nsid w:val="2F563EC1"/>
    <w:multiLevelType w:val="hybridMultilevel"/>
    <w:tmpl w:val="78862E60"/>
    <w:lvl w:ilvl="0" w:tplc="F2F0ACBC">
      <w:start w:val="1"/>
      <w:numFmt w:val="bullet"/>
      <w:lvlText w:val=""/>
      <w:lvlJc w:val="left"/>
      <w:pPr>
        <w:ind w:left="720" w:hanging="360"/>
      </w:pPr>
      <w:rPr>
        <w:rFonts w:ascii="Symbol" w:hAnsi="Symbol" w:hint="default"/>
      </w:rPr>
    </w:lvl>
    <w:lvl w:ilvl="1" w:tplc="30CE9D80" w:tentative="1">
      <w:start w:val="1"/>
      <w:numFmt w:val="bullet"/>
      <w:lvlText w:val="o"/>
      <w:lvlJc w:val="left"/>
      <w:pPr>
        <w:ind w:left="1440" w:hanging="360"/>
      </w:pPr>
      <w:rPr>
        <w:rFonts w:ascii="Courier New" w:hAnsi="Courier New" w:cs="Courier New" w:hint="default"/>
      </w:rPr>
    </w:lvl>
    <w:lvl w:ilvl="2" w:tplc="CE62312E" w:tentative="1">
      <w:start w:val="1"/>
      <w:numFmt w:val="bullet"/>
      <w:lvlText w:val=""/>
      <w:lvlJc w:val="left"/>
      <w:pPr>
        <w:ind w:left="2160" w:hanging="360"/>
      </w:pPr>
      <w:rPr>
        <w:rFonts w:ascii="Wingdings" w:hAnsi="Wingdings" w:hint="default"/>
      </w:rPr>
    </w:lvl>
    <w:lvl w:ilvl="3" w:tplc="3B72D2AA" w:tentative="1">
      <w:start w:val="1"/>
      <w:numFmt w:val="bullet"/>
      <w:lvlText w:val=""/>
      <w:lvlJc w:val="left"/>
      <w:pPr>
        <w:ind w:left="2880" w:hanging="360"/>
      </w:pPr>
      <w:rPr>
        <w:rFonts w:ascii="Symbol" w:hAnsi="Symbol" w:hint="default"/>
      </w:rPr>
    </w:lvl>
    <w:lvl w:ilvl="4" w:tplc="8328F97C" w:tentative="1">
      <w:start w:val="1"/>
      <w:numFmt w:val="bullet"/>
      <w:lvlText w:val="o"/>
      <w:lvlJc w:val="left"/>
      <w:pPr>
        <w:ind w:left="3600" w:hanging="360"/>
      </w:pPr>
      <w:rPr>
        <w:rFonts w:ascii="Courier New" w:hAnsi="Courier New" w:cs="Courier New" w:hint="default"/>
      </w:rPr>
    </w:lvl>
    <w:lvl w:ilvl="5" w:tplc="9B689332" w:tentative="1">
      <w:start w:val="1"/>
      <w:numFmt w:val="bullet"/>
      <w:lvlText w:val=""/>
      <w:lvlJc w:val="left"/>
      <w:pPr>
        <w:ind w:left="4320" w:hanging="360"/>
      </w:pPr>
      <w:rPr>
        <w:rFonts w:ascii="Wingdings" w:hAnsi="Wingdings" w:hint="default"/>
      </w:rPr>
    </w:lvl>
    <w:lvl w:ilvl="6" w:tplc="9294C252" w:tentative="1">
      <w:start w:val="1"/>
      <w:numFmt w:val="bullet"/>
      <w:lvlText w:val=""/>
      <w:lvlJc w:val="left"/>
      <w:pPr>
        <w:ind w:left="5040" w:hanging="360"/>
      </w:pPr>
      <w:rPr>
        <w:rFonts w:ascii="Symbol" w:hAnsi="Symbol" w:hint="default"/>
      </w:rPr>
    </w:lvl>
    <w:lvl w:ilvl="7" w:tplc="682AB2AA" w:tentative="1">
      <w:start w:val="1"/>
      <w:numFmt w:val="bullet"/>
      <w:lvlText w:val="o"/>
      <w:lvlJc w:val="left"/>
      <w:pPr>
        <w:ind w:left="5760" w:hanging="360"/>
      </w:pPr>
      <w:rPr>
        <w:rFonts w:ascii="Courier New" w:hAnsi="Courier New" w:cs="Courier New" w:hint="default"/>
      </w:rPr>
    </w:lvl>
    <w:lvl w:ilvl="8" w:tplc="DBE43C66" w:tentative="1">
      <w:start w:val="1"/>
      <w:numFmt w:val="bullet"/>
      <w:lvlText w:val=""/>
      <w:lvlJc w:val="left"/>
      <w:pPr>
        <w:ind w:left="6480" w:hanging="360"/>
      </w:pPr>
      <w:rPr>
        <w:rFonts w:ascii="Wingdings" w:hAnsi="Wingdings" w:hint="default"/>
      </w:rPr>
    </w:lvl>
  </w:abstractNum>
  <w:abstractNum w:abstractNumId="11">
    <w:nsid w:val="384A28E2"/>
    <w:multiLevelType w:val="hybridMultilevel"/>
    <w:tmpl w:val="55923F64"/>
    <w:lvl w:ilvl="0" w:tplc="927AD09E">
      <w:start w:val="1"/>
      <w:numFmt w:val="bullet"/>
      <w:lvlText w:val=""/>
      <w:lvlJc w:val="left"/>
      <w:pPr>
        <w:ind w:left="720" w:hanging="360"/>
      </w:pPr>
      <w:rPr>
        <w:rFonts w:ascii="Symbol" w:hAnsi="Symbol" w:hint="default"/>
        <w:sz w:val="16"/>
        <w:szCs w:val="16"/>
      </w:rPr>
    </w:lvl>
    <w:lvl w:ilvl="1" w:tplc="F6524728" w:tentative="1">
      <w:start w:val="1"/>
      <w:numFmt w:val="bullet"/>
      <w:lvlText w:val="o"/>
      <w:lvlJc w:val="left"/>
      <w:pPr>
        <w:ind w:left="1440" w:hanging="360"/>
      </w:pPr>
      <w:rPr>
        <w:rFonts w:ascii="Courier New" w:hAnsi="Courier New" w:cs="Courier New" w:hint="default"/>
      </w:rPr>
    </w:lvl>
    <w:lvl w:ilvl="2" w:tplc="5BF07D88" w:tentative="1">
      <w:start w:val="1"/>
      <w:numFmt w:val="bullet"/>
      <w:lvlText w:val=""/>
      <w:lvlJc w:val="left"/>
      <w:pPr>
        <w:ind w:left="2160" w:hanging="360"/>
      </w:pPr>
      <w:rPr>
        <w:rFonts w:ascii="Wingdings" w:hAnsi="Wingdings" w:hint="default"/>
      </w:rPr>
    </w:lvl>
    <w:lvl w:ilvl="3" w:tplc="4E06CEE2" w:tentative="1">
      <w:start w:val="1"/>
      <w:numFmt w:val="bullet"/>
      <w:lvlText w:val=""/>
      <w:lvlJc w:val="left"/>
      <w:pPr>
        <w:ind w:left="2880" w:hanging="360"/>
      </w:pPr>
      <w:rPr>
        <w:rFonts w:ascii="Symbol" w:hAnsi="Symbol" w:hint="default"/>
      </w:rPr>
    </w:lvl>
    <w:lvl w:ilvl="4" w:tplc="59C2D78E" w:tentative="1">
      <w:start w:val="1"/>
      <w:numFmt w:val="bullet"/>
      <w:lvlText w:val="o"/>
      <w:lvlJc w:val="left"/>
      <w:pPr>
        <w:ind w:left="3600" w:hanging="360"/>
      </w:pPr>
      <w:rPr>
        <w:rFonts w:ascii="Courier New" w:hAnsi="Courier New" w:cs="Courier New" w:hint="default"/>
      </w:rPr>
    </w:lvl>
    <w:lvl w:ilvl="5" w:tplc="246C9E66" w:tentative="1">
      <w:start w:val="1"/>
      <w:numFmt w:val="bullet"/>
      <w:lvlText w:val=""/>
      <w:lvlJc w:val="left"/>
      <w:pPr>
        <w:ind w:left="4320" w:hanging="360"/>
      </w:pPr>
      <w:rPr>
        <w:rFonts w:ascii="Wingdings" w:hAnsi="Wingdings" w:hint="default"/>
      </w:rPr>
    </w:lvl>
    <w:lvl w:ilvl="6" w:tplc="4ECE86E4" w:tentative="1">
      <w:start w:val="1"/>
      <w:numFmt w:val="bullet"/>
      <w:lvlText w:val=""/>
      <w:lvlJc w:val="left"/>
      <w:pPr>
        <w:ind w:left="5040" w:hanging="360"/>
      </w:pPr>
      <w:rPr>
        <w:rFonts w:ascii="Symbol" w:hAnsi="Symbol" w:hint="default"/>
      </w:rPr>
    </w:lvl>
    <w:lvl w:ilvl="7" w:tplc="6CDA617A" w:tentative="1">
      <w:start w:val="1"/>
      <w:numFmt w:val="bullet"/>
      <w:lvlText w:val="o"/>
      <w:lvlJc w:val="left"/>
      <w:pPr>
        <w:ind w:left="5760" w:hanging="360"/>
      </w:pPr>
      <w:rPr>
        <w:rFonts w:ascii="Courier New" w:hAnsi="Courier New" w:cs="Courier New" w:hint="default"/>
      </w:rPr>
    </w:lvl>
    <w:lvl w:ilvl="8" w:tplc="F7E6C7E0" w:tentative="1">
      <w:start w:val="1"/>
      <w:numFmt w:val="bullet"/>
      <w:lvlText w:val=""/>
      <w:lvlJc w:val="left"/>
      <w:pPr>
        <w:ind w:left="6480" w:hanging="360"/>
      </w:pPr>
      <w:rPr>
        <w:rFonts w:ascii="Wingdings" w:hAnsi="Wingdings" w:hint="default"/>
      </w:rPr>
    </w:lvl>
  </w:abstractNum>
  <w:abstractNum w:abstractNumId="12">
    <w:nsid w:val="3A0A595E"/>
    <w:multiLevelType w:val="hybridMultilevel"/>
    <w:tmpl w:val="80FE22C8"/>
    <w:lvl w:ilvl="0" w:tplc="AB8C97B6">
      <w:start w:val="1"/>
      <w:numFmt w:val="bullet"/>
      <w:lvlText w:val="–"/>
      <w:lvlJc w:val="left"/>
      <w:pPr>
        <w:tabs>
          <w:tab w:val="num" w:pos="720"/>
        </w:tabs>
        <w:ind w:left="720" w:hanging="360"/>
      </w:pPr>
      <w:rPr>
        <w:rFonts w:ascii="Arial" w:hAnsi="Arial" w:hint="default"/>
      </w:rPr>
    </w:lvl>
    <w:lvl w:ilvl="1" w:tplc="CF885004">
      <w:start w:val="1"/>
      <w:numFmt w:val="bullet"/>
      <w:lvlText w:val="–"/>
      <w:lvlJc w:val="left"/>
      <w:pPr>
        <w:tabs>
          <w:tab w:val="num" w:pos="1440"/>
        </w:tabs>
        <w:ind w:left="1440" w:hanging="360"/>
      </w:pPr>
      <w:rPr>
        <w:rFonts w:ascii="Arial" w:hAnsi="Arial" w:hint="default"/>
      </w:rPr>
    </w:lvl>
    <w:lvl w:ilvl="2" w:tplc="1B840EA6" w:tentative="1">
      <w:start w:val="1"/>
      <w:numFmt w:val="bullet"/>
      <w:lvlText w:val="–"/>
      <w:lvlJc w:val="left"/>
      <w:pPr>
        <w:tabs>
          <w:tab w:val="num" w:pos="2160"/>
        </w:tabs>
        <w:ind w:left="2160" w:hanging="360"/>
      </w:pPr>
      <w:rPr>
        <w:rFonts w:ascii="Arial" w:hAnsi="Arial" w:hint="default"/>
      </w:rPr>
    </w:lvl>
    <w:lvl w:ilvl="3" w:tplc="490A586C" w:tentative="1">
      <w:start w:val="1"/>
      <w:numFmt w:val="bullet"/>
      <w:lvlText w:val="–"/>
      <w:lvlJc w:val="left"/>
      <w:pPr>
        <w:tabs>
          <w:tab w:val="num" w:pos="2880"/>
        </w:tabs>
        <w:ind w:left="2880" w:hanging="360"/>
      </w:pPr>
      <w:rPr>
        <w:rFonts w:ascii="Arial" w:hAnsi="Arial" w:hint="default"/>
      </w:rPr>
    </w:lvl>
    <w:lvl w:ilvl="4" w:tplc="B740B646" w:tentative="1">
      <w:start w:val="1"/>
      <w:numFmt w:val="bullet"/>
      <w:lvlText w:val="–"/>
      <w:lvlJc w:val="left"/>
      <w:pPr>
        <w:tabs>
          <w:tab w:val="num" w:pos="3600"/>
        </w:tabs>
        <w:ind w:left="3600" w:hanging="360"/>
      </w:pPr>
      <w:rPr>
        <w:rFonts w:ascii="Arial" w:hAnsi="Arial" w:hint="default"/>
      </w:rPr>
    </w:lvl>
    <w:lvl w:ilvl="5" w:tplc="3DB2492E" w:tentative="1">
      <w:start w:val="1"/>
      <w:numFmt w:val="bullet"/>
      <w:lvlText w:val="–"/>
      <w:lvlJc w:val="left"/>
      <w:pPr>
        <w:tabs>
          <w:tab w:val="num" w:pos="4320"/>
        </w:tabs>
        <w:ind w:left="4320" w:hanging="360"/>
      </w:pPr>
      <w:rPr>
        <w:rFonts w:ascii="Arial" w:hAnsi="Arial" w:hint="default"/>
      </w:rPr>
    </w:lvl>
    <w:lvl w:ilvl="6" w:tplc="B8D4297E" w:tentative="1">
      <w:start w:val="1"/>
      <w:numFmt w:val="bullet"/>
      <w:lvlText w:val="–"/>
      <w:lvlJc w:val="left"/>
      <w:pPr>
        <w:tabs>
          <w:tab w:val="num" w:pos="5040"/>
        </w:tabs>
        <w:ind w:left="5040" w:hanging="360"/>
      </w:pPr>
      <w:rPr>
        <w:rFonts w:ascii="Arial" w:hAnsi="Arial" w:hint="default"/>
      </w:rPr>
    </w:lvl>
    <w:lvl w:ilvl="7" w:tplc="1292BF7C" w:tentative="1">
      <w:start w:val="1"/>
      <w:numFmt w:val="bullet"/>
      <w:lvlText w:val="–"/>
      <w:lvlJc w:val="left"/>
      <w:pPr>
        <w:tabs>
          <w:tab w:val="num" w:pos="5760"/>
        </w:tabs>
        <w:ind w:left="5760" w:hanging="360"/>
      </w:pPr>
      <w:rPr>
        <w:rFonts w:ascii="Arial" w:hAnsi="Arial" w:hint="default"/>
      </w:rPr>
    </w:lvl>
    <w:lvl w:ilvl="8" w:tplc="6EAE8D96" w:tentative="1">
      <w:start w:val="1"/>
      <w:numFmt w:val="bullet"/>
      <w:lvlText w:val="–"/>
      <w:lvlJc w:val="left"/>
      <w:pPr>
        <w:tabs>
          <w:tab w:val="num" w:pos="6480"/>
        </w:tabs>
        <w:ind w:left="6480" w:hanging="360"/>
      </w:pPr>
      <w:rPr>
        <w:rFonts w:ascii="Arial" w:hAnsi="Arial" w:hint="default"/>
      </w:rPr>
    </w:lvl>
  </w:abstractNum>
  <w:abstractNum w:abstractNumId="13">
    <w:nsid w:val="3EAB61B9"/>
    <w:multiLevelType w:val="multilevel"/>
    <w:tmpl w:val="61EE41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nsid w:val="54AF06FC"/>
    <w:multiLevelType w:val="multilevel"/>
    <w:tmpl w:val="55308DA4"/>
    <w:lvl w:ilvl="0">
      <w:start w:val="1"/>
      <w:numFmt w:val="bullet"/>
      <w:lvlText w:val=""/>
      <w:lvlPicBulletId w:val="0"/>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5512620A"/>
    <w:multiLevelType w:val="hybridMultilevel"/>
    <w:tmpl w:val="CD528170"/>
    <w:lvl w:ilvl="0" w:tplc="9EB869A8">
      <w:start w:val="1"/>
      <w:numFmt w:val="bullet"/>
      <w:lvlText w:val=""/>
      <w:lvlJc w:val="left"/>
      <w:pPr>
        <w:ind w:left="720" w:hanging="360"/>
      </w:pPr>
      <w:rPr>
        <w:rFonts w:ascii="Symbol" w:hAnsi="Symbol" w:hint="default"/>
      </w:rPr>
    </w:lvl>
    <w:lvl w:ilvl="1" w:tplc="DFFA08AC" w:tentative="1">
      <w:start w:val="1"/>
      <w:numFmt w:val="bullet"/>
      <w:lvlText w:val="o"/>
      <w:lvlJc w:val="left"/>
      <w:pPr>
        <w:ind w:left="1440" w:hanging="360"/>
      </w:pPr>
      <w:rPr>
        <w:rFonts w:ascii="Courier New" w:hAnsi="Courier New" w:cs="Courier New" w:hint="default"/>
      </w:rPr>
    </w:lvl>
    <w:lvl w:ilvl="2" w:tplc="33385448" w:tentative="1">
      <w:start w:val="1"/>
      <w:numFmt w:val="bullet"/>
      <w:lvlText w:val=""/>
      <w:lvlJc w:val="left"/>
      <w:pPr>
        <w:ind w:left="2160" w:hanging="360"/>
      </w:pPr>
      <w:rPr>
        <w:rFonts w:ascii="Wingdings" w:hAnsi="Wingdings" w:hint="default"/>
      </w:rPr>
    </w:lvl>
    <w:lvl w:ilvl="3" w:tplc="EA00C9AA" w:tentative="1">
      <w:start w:val="1"/>
      <w:numFmt w:val="bullet"/>
      <w:lvlText w:val=""/>
      <w:lvlJc w:val="left"/>
      <w:pPr>
        <w:ind w:left="2880" w:hanging="360"/>
      </w:pPr>
      <w:rPr>
        <w:rFonts w:ascii="Symbol" w:hAnsi="Symbol" w:hint="default"/>
      </w:rPr>
    </w:lvl>
    <w:lvl w:ilvl="4" w:tplc="243200EC" w:tentative="1">
      <w:start w:val="1"/>
      <w:numFmt w:val="bullet"/>
      <w:lvlText w:val="o"/>
      <w:lvlJc w:val="left"/>
      <w:pPr>
        <w:ind w:left="3600" w:hanging="360"/>
      </w:pPr>
      <w:rPr>
        <w:rFonts w:ascii="Courier New" w:hAnsi="Courier New" w:cs="Courier New" w:hint="default"/>
      </w:rPr>
    </w:lvl>
    <w:lvl w:ilvl="5" w:tplc="C7EC5D44" w:tentative="1">
      <w:start w:val="1"/>
      <w:numFmt w:val="bullet"/>
      <w:lvlText w:val=""/>
      <w:lvlJc w:val="left"/>
      <w:pPr>
        <w:ind w:left="4320" w:hanging="360"/>
      </w:pPr>
      <w:rPr>
        <w:rFonts w:ascii="Wingdings" w:hAnsi="Wingdings" w:hint="default"/>
      </w:rPr>
    </w:lvl>
    <w:lvl w:ilvl="6" w:tplc="6DC82FCC" w:tentative="1">
      <w:start w:val="1"/>
      <w:numFmt w:val="bullet"/>
      <w:lvlText w:val=""/>
      <w:lvlJc w:val="left"/>
      <w:pPr>
        <w:ind w:left="5040" w:hanging="360"/>
      </w:pPr>
      <w:rPr>
        <w:rFonts w:ascii="Symbol" w:hAnsi="Symbol" w:hint="default"/>
      </w:rPr>
    </w:lvl>
    <w:lvl w:ilvl="7" w:tplc="1AA0AA68" w:tentative="1">
      <w:start w:val="1"/>
      <w:numFmt w:val="bullet"/>
      <w:lvlText w:val="o"/>
      <w:lvlJc w:val="left"/>
      <w:pPr>
        <w:ind w:left="5760" w:hanging="360"/>
      </w:pPr>
      <w:rPr>
        <w:rFonts w:ascii="Courier New" w:hAnsi="Courier New" w:cs="Courier New" w:hint="default"/>
      </w:rPr>
    </w:lvl>
    <w:lvl w:ilvl="8" w:tplc="E61670DE" w:tentative="1">
      <w:start w:val="1"/>
      <w:numFmt w:val="bullet"/>
      <w:lvlText w:val=""/>
      <w:lvlJc w:val="left"/>
      <w:pPr>
        <w:ind w:left="6480" w:hanging="360"/>
      </w:pPr>
      <w:rPr>
        <w:rFonts w:ascii="Wingdings" w:hAnsi="Wingdings" w:hint="default"/>
      </w:rPr>
    </w:lvl>
  </w:abstractNum>
  <w:abstractNum w:abstractNumId="16">
    <w:nsid w:val="59FE2BA3"/>
    <w:multiLevelType w:val="hybridMultilevel"/>
    <w:tmpl w:val="700277C4"/>
    <w:lvl w:ilvl="0" w:tplc="FBC43C00">
      <w:start w:val="1"/>
      <w:numFmt w:val="bullet"/>
      <w:lvlText w:val=""/>
      <w:lvlJc w:val="left"/>
      <w:pPr>
        <w:ind w:left="1425" w:hanging="360"/>
      </w:pPr>
      <w:rPr>
        <w:rFonts w:ascii="Wingdings" w:hAnsi="Wingdings" w:hint="default"/>
      </w:rPr>
    </w:lvl>
    <w:lvl w:ilvl="1" w:tplc="3D10F9A0" w:tentative="1">
      <w:start w:val="1"/>
      <w:numFmt w:val="bullet"/>
      <w:lvlText w:val="o"/>
      <w:lvlJc w:val="left"/>
      <w:pPr>
        <w:ind w:left="2145" w:hanging="360"/>
      </w:pPr>
      <w:rPr>
        <w:rFonts w:ascii="Courier New" w:hAnsi="Courier New" w:cs="Courier New" w:hint="default"/>
      </w:rPr>
    </w:lvl>
    <w:lvl w:ilvl="2" w:tplc="326A576C" w:tentative="1">
      <w:start w:val="1"/>
      <w:numFmt w:val="bullet"/>
      <w:lvlText w:val=""/>
      <w:lvlJc w:val="left"/>
      <w:pPr>
        <w:ind w:left="2865" w:hanging="360"/>
      </w:pPr>
      <w:rPr>
        <w:rFonts w:ascii="Wingdings" w:hAnsi="Wingdings" w:hint="default"/>
      </w:rPr>
    </w:lvl>
    <w:lvl w:ilvl="3" w:tplc="5CF82A5C" w:tentative="1">
      <w:start w:val="1"/>
      <w:numFmt w:val="bullet"/>
      <w:lvlText w:val=""/>
      <w:lvlJc w:val="left"/>
      <w:pPr>
        <w:ind w:left="3585" w:hanging="360"/>
      </w:pPr>
      <w:rPr>
        <w:rFonts w:ascii="Symbol" w:hAnsi="Symbol" w:hint="default"/>
      </w:rPr>
    </w:lvl>
    <w:lvl w:ilvl="4" w:tplc="7A8608E0" w:tentative="1">
      <w:start w:val="1"/>
      <w:numFmt w:val="bullet"/>
      <w:lvlText w:val="o"/>
      <w:lvlJc w:val="left"/>
      <w:pPr>
        <w:ind w:left="4305" w:hanging="360"/>
      </w:pPr>
      <w:rPr>
        <w:rFonts w:ascii="Courier New" w:hAnsi="Courier New" w:cs="Courier New" w:hint="default"/>
      </w:rPr>
    </w:lvl>
    <w:lvl w:ilvl="5" w:tplc="D1901560" w:tentative="1">
      <w:start w:val="1"/>
      <w:numFmt w:val="bullet"/>
      <w:lvlText w:val=""/>
      <w:lvlJc w:val="left"/>
      <w:pPr>
        <w:ind w:left="5025" w:hanging="360"/>
      </w:pPr>
      <w:rPr>
        <w:rFonts w:ascii="Wingdings" w:hAnsi="Wingdings" w:hint="default"/>
      </w:rPr>
    </w:lvl>
    <w:lvl w:ilvl="6" w:tplc="7BB07238" w:tentative="1">
      <w:start w:val="1"/>
      <w:numFmt w:val="bullet"/>
      <w:lvlText w:val=""/>
      <w:lvlJc w:val="left"/>
      <w:pPr>
        <w:ind w:left="5745" w:hanging="360"/>
      </w:pPr>
      <w:rPr>
        <w:rFonts w:ascii="Symbol" w:hAnsi="Symbol" w:hint="default"/>
      </w:rPr>
    </w:lvl>
    <w:lvl w:ilvl="7" w:tplc="4790B5CA" w:tentative="1">
      <w:start w:val="1"/>
      <w:numFmt w:val="bullet"/>
      <w:lvlText w:val="o"/>
      <w:lvlJc w:val="left"/>
      <w:pPr>
        <w:ind w:left="6465" w:hanging="360"/>
      </w:pPr>
      <w:rPr>
        <w:rFonts w:ascii="Courier New" w:hAnsi="Courier New" w:cs="Courier New" w:hint="default"/>
      </w:rPr>
    </w:lvl>
    <w:lvl w:ilvl="8" w:tplc="9B20C0AA" w:tentative="1">
      <w:start w:val="1"/>
      <w:numFmt w:val="bullet"/>
      <w:lvlText w:val=""/>
      <w:lvlJc w:val="left"/>
      <w:pPr>
        <w:ind w:left="7185" w:hanging="360"/>
      </w:pPr>
      <w:rPr>
        <w:rFonts w:ascii="Wingdings" w:hAnsi="Wingdings" w:hint="default"/>
      </w:rPr>
    </w:lvl>
  </w:abstractNum>
  <w:abstractNum w:abstractNumId="17">
    <w:nsid w:val="5DBE7D28"/>
    <w:multiLevelType w:val="hybridMultilevel"/>
    <w:tmpl w:val="7F0EAD5A"/>
    <w:lvl w:ilvl="0" w:tplc="8B6A0306">
      <w:start w:val="1"/>
      <w:numFmt w:val="bullet"/>
      <w:lvlText w:val=""/>
      <w:lvlJc w:val="left"/>
      <w:pPr>
        <w:ind w:left="720" w:hanging="360"/>
      </w:pPr>
      <w:rPr>
        <w:rFonts w:ascii="Symbol" w:hAnsi="Symbol" w:hint="default"/>
        <w:sz w:val="16"/>
        <w:szCs w:val="16"/>
      </w:rPr>
    </w:lvl>
    <w:lvl w:ilvl="1" w:tplc="3F3C4790" w:tentative="1">
      <w:start w:val="1"/>
      <w:numFmt w:val="bullet"/>
      <w:lvlText w:val="o"/>
      <w:lvlJc w:val="left"/>
      <w:pPr>
        <w:ind w:left="1440" w:hanging="360"/>
      </w:pPr>
      <w:rPr>
        <w:rFonts w:ascii="Courier New" w:hAnsi="Courier New" w:cs="Courier New" w:hint="default"/>
      </w:rPr>
    </w:lvl>
    <w:lvl w:ilvl="2" w:tplc="B1D0251E" w:tentative="1">
      <w:start w:val="1"/>
      <w:numFmt w:val="bullet"/>
      <w:lvlText w:val=""/>
      <w:lvlJc w:val="left"/>
      <w:pPr>
        <w:ind w:left="2160" w:hanging="360"/>
      </w:pPr>
      <w:rPr>
        <w:rFonts w:ascii="Wingdings" w:hAnsi="Wingdings" w:hint="default"/>
      </w:rPr>
    </w:lvl>
    <w:lvl w:ilvl="3" w:tplc="574EA9BC" w:tentative="1">
      <w:start w:val="1"/>
      <w:numFmt w:val="bullet"/>
      <w:lvlText w:val=""/>
      <w:lvlJc w:val="left"/>
      <w:pPr>
        <w:ind w:left="2880" w:hanging="360"/>
      </w:pPr>
      <w:rPr>
        <w:rFonts w:ascii="Symbol" w:hAnsi="Symbol" w:hint="default"/>
      </w:rPr>
    </w:lvl>
    <w:lvl w:ilvl="4" w:tplc="2D0819AC" w:tentative="1">
      <w:start w:val="1"/>
      <w:numFmt w:val="bullet"/>
      <w:lvlText w:val="o"/>
      <w:lvlJc w:val="left"/>
      <w:pPr>
        <w:ind w:left="3600" w:hanging="360"/>
      </w:pPr>
      <w:rPr>
        <w:rFonts w:ascii="Courier New" w:hAnsi="Courier New" w:cs="Courier New" w:hint="default"/>
      </w:rPr>
    </w:lvl>
    <w:lvl w:ilvl="5" w:tplc="280A87B4" w:tentative="1">
      <w:start w:val="1"/>
      <w:numFmt w:val="bullet"/>
      <w:lvlText w:val=""/>
      <w:lvlJc w:val="left"/>
      <w:pPr>
        <w:ind w:left="4320" w:hanging="360"/>
      </w:pPr>
      <w:rPr>
        <w:rFonts w:ascii="Wingdings" w:hAnsi="Wingdings" w:hint="default"/>
      </w:rPr>
    </w:lvl>
    <w:lvl w:ilvl="6" w:tplc="9F3E7366" w:tentative="1">
      <w:start w:val="1"/>
      <w:numFmt w:val="bullet"/>
      <w:lvlText w:val=""/>
      <w:lvlJc w:val="left"/>
      <w:pPr>
        <w:ind w:left="5040" w:hanging="360"/>
      </w:pPr>
      <w:rPr>
        <w:rFonts w:ascii="Symbol" w:hAnsi="Symbol" w:hint="default"/>
      </w:rPr>
    </w:lvl>
    <w:lvl w:ilvl="7" w:tplc="7DF8FABE" w:tentative="1">
      <w:start w:val="1"/>
      <w:numFmt w:val="bullet"/>
      <w:lvlText w:val="o"/>
      <w:lvlJc w:val="left"/>
      <w:pPr>
        <w:ind w:left="5760" w:hanging="360"/>
      </w:pPr>
      <w:rPr>
        <w:rFonts w:ascii="Courier New" w:hAnsi="Courier New" w:cs="Courier New" w:hint="default"/>
      </w:rPr>
    </w:lvl>
    <w:lvl w:ilvl="8" w:tplc="E9A87B20" w:tentative="1">
      <w:start w:val="1"/>
      <w:numFmt w:val="bullet"/>
      <w:lvlText w:val=""/>
      <w:lvlJc w:val="left"/>
      <w:pPr>
        <w:ind w:left="6480" w:hanging="360"/>
      </w:pPr>
      <w:rPr>
        <w:rFonts w:ascii="Wingdings" w:hAnsi="Wingdings" w:hint="default"/>
      </w:rPr>
    </w:lvl>
  </w:abstractNum>
  <w:abstractNum w:abstractNumId="18">
    <w:nsid w:val="6265762D"/>
    <w:multiLevelType w:val="hybridMultilevel"/>
    <w:tmpl w:val="C4D48B04"/>
    <w:lvl w:ilvl="0" w:tplc="A4EA2C32">
      <w:start w:val="1"/>
      <w:numFmt w:val="bullet"/>
      <w:lvlText w:val=""/>
      <w:lvlJc w:val="left"/>
      <w:pPr>
        <w:ind w:left="720" w:hanging="360"/>
      </w:pPr>
      <w:rPr>
        <w:rFonts w:ascii="Wingdings" w:hAnsi="Wingdings" w:hint="default"/>
      </w:rPr>
    </w:lvl>
    <w:lvl w:ilvl="1" w:tplc="D6785AF2" w:tentative="1">
      <w:start w:val="1"/>
      <w:numFmt w:val="bullet"/>
      <w:lvlText w:val="o"/>
      <w:lvlJc w:val="left"/>
      <w:pPr>
        <w:ind w:left="1440" w:hanging="360"/>
      </w:pPr>
      <w:rPr>
        <w:rFonts w:ascii="Courier New" w:hAnsi="Courier New" w:cs="Courier New" w:hint="default"/>
      </w:rPr>
    </w:lvl>
    <w:lvl w:ilvl="2" w:tplc="4F282986" w:tentative="1">
      <w:start w:val="1"/>
      <w:numFmt w:val="bullet"/>
      <w:lvlText w:val=""/>
      <w:lvlJc w:val="left"/>
      <w:pPr>
        <w:ind w:left="2160" w:hanging="360"/>
      </w:pPr>
      <w:rPr>
        <w:rFonts w:ascii="Wingdings" w:hAnsi="Wingdings" w:hint="default"/>
      </w:rPr>
    </w:lvl>
    <w:lvl w:ilvl="3" w:tplc="5E160072" w:tentative="1">
      <w:start w:val="1"/>
      <w:numFmt w:val="bullet"/>
      <w:lvlText w:val=""/>
      <w:lvlJc w:val="left"/>
      <w:pPr>
        <w:ind w:left="2880" w:hanging="360"/>
      </w:pPr>
      <w:rPr>
        <w:rFonts w:ascii="Symbol" w:hAnsi="Symbol" w:hint="default"/>
      </w:rPr>
    </w:lvl>
    <w:lvl w:ilvl="4" w:tplc="6A48D018" w:tentative="1">
      <w:start w:val="1"/>
      <w:numFmt w:val="bullet"/>
      <w:lvlText w:val="o"/>
      <w:lvlJc w:val="left"/>
      <w:pPr>
        <w:ind w:left="3600" w:hanging="360"/>
      </w:pPr>
      <w:rPr>
        <w:rFonts w:ascii="Courier New" w:hAnsi="Courier New" w:cs="Courier New" w:hint="default"/>
      </w:rPr>
    </w:lvl>
    <w:lvl w:ilvl="5" w:tplc="C9A098F4" w:tentative="1">
      <w:start w:val="1"/>
      <w:numFmt w:val="bullet"/>
      <w:lvlText w:val=""/>
      <w:lvlJc w:val="left"/>
      <w:pPr>
        <w:ind w:left="4320" w:hanging="360"/>
      </w:pPr>
      <w:rPr>
        <w:rFonts w:ascii="Wingdings" w:hAnsi="Wingdings" w:hint="default"/>
      </w:rPr>
    </w:lvl>
    <w:lvl w:ilvl="6" w:tplc="74B0E0BA" w:tentative="1">
      <w:start w:val="1"/>
      <w:numFmt w:val="bullet"/>
      <w:lvlText w:val=""/>
      <w:lvlJc w:val="left"/>
      <w:pPr>
        <w:ind w:left="5040" w:hanging="360"/>
      </w:pPr>
      <w:rPr>
        <w:rFonts w:ascii="Symbol" w:hAnsi="Symbol" w:hint="default"/>
      </w:rPr>
    </w:lvl>
    <w:lvl w:ilvl="7" w:tplc="E064157C" w:tentative="1">
      <w:start w:val="1"/>
      <w:numFmt w:val="bullet"/>
      <w:lvlText w:val="o"/>
      <w:lvlJc w:val="left"/>
      <w:pPr>
        <w:ind w:left="5760" w:hanging="360"/>
      </w:pPr>
      <w:rPr>
        <w:rFonts w:ascii="Courier New" w:hAnsi="Courier New" w:cs="Courier New" w:hint="default"/>
      </w:rPr>
    </w:lvl>
    <w:lvl w:ilvl="8" w:tplc="849E105E" w:tentative="1">
      <w:start w:val="1"/>
      <w:numFmt w:val="bullet"/>
      <w:lvlText w:val=""/>
      <w:lvlJc w:val="left"/>
      <w:pPr>
        <w:ind w:left="6480" w:hanging="360"/>
      </w:pPr>
      <w:rPr>
        <w:rFonts w:ascii="Wingdings" w:hAnsi="Wingdings" w:hint="default"/>
      </w:rPr>
    </w:lvl>
  </w:abstractNum>
  <w:abstractNum w:abstractNumId="19">
    <w:nsid w:val="6D202445"/>
    <w:multiLevelType w:val="hybridMultilevel"/>
    <w:tmpl w:val="6D2E0F9A"/>
    <w:lvl w:ilvl="0" w:tplc="2B5AA8E2">
      <w:start w:val="1"/>
      <w:numFmt w:val="bullet"/>
      <w:lvlText w:val=""/>
      <w:lvlJc w:val="left"/>
      <w:pPr>
        <w:ind w:left="720" w:hanging="360"/>
      </w:pPr>
      <w:rPr>
        <w:rFonts w:ascii="Symbol" w:hAnsi="Symbol" w:hint="default"/>
      </w:rPr>
    </w:lvl>
    <w:lvl w:ilvl="1" w:tplc="5102202C" w:tentative="1">
      <w:start w:val="1"/>
      <w:numFmt w:val="bullet"/>
      <w:lvlText w:val="o"/>
      <w:lvlJc w:val="left"/>
      <w:pPr>
        <w:ind w:left="1440" w:hanging="360"/>
      </w:pPr>
      <w:rPr>
        <w:rFonts w:ascii="Courier New" w:hAnsi="Courier New" w:cs="Courier New" w:hint="default"/>
      </w:rPr>
    </w:lvl>
    <w:lvl w:ilvl="2" w:tplc="9634C238" w:tentative="1">
      <w:start w:val="1"/>
      <w:numFmt w:val="bullet"/>
      <w:lvlText w:val=""/>
      <w:lvlJc w:val="left"/>
      <w:pPr>
        <w:ind w:left="2160" w:hanging="360"/>
      </w:pPr>
      <w:rPr>
        <w:rFonts w:ascii="Wingdings" w:hAnsi="Wingdings" w:hint="default"/>
      </w:rPr>
    </w:lvl>
    <w:lvl w:ilvl="3" w:tplc="56C43782" w:tentative="1">
      <w:start w:val="1"/>
      <w:numFmt w:val="bullet"/>
      <w:lvlText w:val=""/>
      <w:lvlJc w:val="left"/>
      <w:pPr>
        <w:ind w:left="2880" w:hanging="360"/>
      </w:pPr>
      <w:rPr>
        <w:rFonts w:ascii="Symbol" w:hAnsi="Symbol" w:hint="default"/>
      </w:rPr>
    </w:lvl>
    <w:lvl w:ilvl="4" w:tplc="F02C7880" w:tentative="1">
      <w:start w:val="1"/>
      <w:numFmt w:val="bullet"/>
      <w:lvlText w:val="o"/>
      <w:lvlJc w:val="left"/>
      <w:pPr>
        <w:ind w:left="3600" w:hanging="360"/>
      </w:pPr>
      <w:rPr>
        <w:rFonts w:ascii="Courier New" w:hAnsi="Courier New" w:cs="Courier New" w:hint="default"/>
      </w:rPr>
    </w:lvl>
    <w:lvl w:ilvl="5" w:tplc="28000274" w:tentative="1">
      <w:start w:val="1"/>
      <w:numFmt w:val="bullet"/>
      <w:lvlText w:val=""/>
      <w:lvlJc w:val="left"/>
      <w:pPr>
        <w:ind w:left="4320" w:hanging="360"/>
      </w:pPr>
      <w:rPr>
        <w:rFonts w:ascii="Wingdings" w:hAnsi="Wingdings" w:hint="default"/>
      </w:rPr>
    </w:lvl>
    <w:lvl w:ilvl="6" w:tplc="5F6078C0" w:tentative="1">
      <w:start w:val="1"/>
      <w:numFmt w:val="bullet"/>
      <w:lvlText w:val=""/>
      <w:lvlJc w:val="left"/>
      <w:pPr>
        <w:ind w:left="5040" w:hanging="360"/>
      </w:pPr>
      <w:rPr>
        <w:rFonts w:ascii="Symbol" w:hAnsi="Symbol" w:hint="default"/>
      </w:rPr>
    </w:lvl>
    <w:lvl w:ilvl="7" w:tplc="D72E9B5C" w:tentative="1">
      <w:start w:val="1"/>
      <w:numFmt w:val="bullet"/>
      <w:lvlText w:val="o"/>
      <w:lvlJc w:val="left"/>
      <w:pPr>
        <w:ind w:left="5760" w:hanging="360"/>
      </w:pPr>
      <w:rPr>
        <w:rFonts w:ascii="Courier New" w:hAnsi="Courier New" w:cs="Courier New" w:hint="default"/>
      </w:rPr>
    </w:lvl>
    <w:lvl w:ilvl="8" w:tplc="C2A001A6" w:tentative="1">
      <w:start w:val="1"/>
      <w:numFmt w:val="bullet"/>
      <w:lvlText w:val=""/>
      <w:lvlJc w:val="left"/>
      <w:pPr>
        <w:ind w:left="6480" w:hanging="360"/>
      </w:pPr>
      <w:rPr>
        <w:rFonts w:ascii="Wingdings" w:hAnsi="Wingdings" w:hint="default"/>
      </w:rPr>
    </w:lvl>
  </w:abstractNum>
  <w:abstractNum w:abstractNumId="20">
    <w:nsid w:val="6D94107B"/>
    <w:multiLevelType w:val="hybridMultilevel"/>
    <w:tmpl w:val="321CA1F0"/>
    <w:lvl w:ilvl="0" w:tplc="88942404">
      <w:start w:val="1"/>
      <w:numFmt w:val="bullet"/>
      <w:lvlText w:val=""/>
      <w:lvlJc w:val="left"/>
      <w:pPr>
        <w:ind w:left="720" w:hanging="360"/>
      </w:pPr>
      <w:rPr>
        <w:rFonts w:ascii="Symbol" w:hAnsi="Symbol" w:hint="default"/>
      </w:rPr>
    </w:lvl>
    <w:lvl w:ilvl="1" w:tplc="3482B2FC">
      <w:start w:val="1"/>
      <w:numFmt w:val="bullet"/>
      <w:lvlText w:val=""/>
      <w:lvlJc w:val="left"/>
      <w:pPr>
        <w:tabs>
          <w:tab w:val="num" w:pos="1440"/>
        </w:tabs>
        <w:ind w:left="1440" w:hanging="360"/>
      </w:pPr>
      <w:rPr>
        <w:rFonts w:ascii="Wingdings" w:hAnsi="Wingdings" w:hint="default"/>
      </w:rPr>
    </w:lvl>
    <w:lvl w:ilvl="2" w:tplc="E19227E2" w:tentative="1">
      <w:start w:val="1"/>
      <w:numFmt w:val="bullet"/>
      <w:lvlText w:val=""/>
      <w:lvlJc w:val="left"/>
      <w:pPr>
        <w:ind w:left="2160" w:hanging="360"/>
      </w:pPr>
      <w:rPr>
        <w:rFonts w:ascii="Wingdings" w:hAnsi="Wingdings" w:hint="default"/>
      </w:rPr>
    </w:lvl>
    <w:lvl w:ilvl="3" w:tplc="81922806" w:tentative="1">
      <w:start w:val="1"/>
      <w:numFmt w:val="bullet"/>
      <w:lvlText w:val=""/>
      <w:lvlJc w:val="left"/>
      <w:pPr>
        <w:ind w:left="2880" w:hanging="360"/>
      </w:pPr>
      <w:rPr>
        <w:rFonts w:ascii="Symbol" w:hAnsi="Symbol" w:hint="default"/>
      </w:rPr>
    </w:lvl>
    <w:lvl w:ilvl="4" w:tplc="F9DAA152" w:tentative="1">
      <w:start w:val="1"/>
      <w:numFmt w:val="bullet"/>
      <w:lvlText w:val="o"/>
      <w:lvlJc w:val="left"/>
      <w:pPr>
        <w:ind w:left="3600" w:hanging="360"/>
      </w:pPr>
      <w:rPr>
        <w:rFonts w:ascii="Courier New" w:hAnsi="Courier New" w:cs="Courier New" w:hint="default"/>
      </w:rPr>
    </w:lvl>
    <w:lvl w:ilvl="5" w:tplc="3DFA1294" w:tentative="1">
      <w:start w:val="1"/>
      <w:numFmt w:val="bullet"/>
      <w:lvlText w:val=""/>
      <w:lvlJc w:val="left"/>
      <w:pPr>
        <w:ind w:left="4320" w:hanging="360"/>
      </w:pPr>
      <w:rPr>
        <w:rFonts w:ascii="Wingdings" w:hAnsi="Wingdings" w:hint="default"/>
      </w:rPr>
    </w:lvl>
    <w:lvl w:ilvl="6" w:tplc="12CC67A6" w:tentative="1">
      <w:start w:val="1"/>
      <w:numFmt w:val="bullet"/>
      <w:lvlText w:val=""/>
      <w:lvlJc w:val="left"/>
      <w:pPr>
        <w:ind w:left="5040" w:hanging="360"/>
      </w:pPr>
      <w:rPr>
        <w:rFonts w:ascii="Symbol" w:hAnsi="Symbol" w:hint="default"/>
      </w:rPr>
    </w:lvl>
    <w:lvl w:ilvl="7" w:tplc="AF7CC36A" w:tentative="1">
      <w:start w:val="1"/>
      <w:numFmt w:val="bullet"/>
      <w:lvlText w:val="o"/>
      <w:lvlJc w:val="left"/>
      <w:pPr>
        <w:ind w:left="5760" w:hanging="360"/>
      </w:pPr>
      <w:rPr>
        <w:rFonts w:ascii="Courier New" w:hAnsi="Courier New" w:cs="Courier New" w:hint="default"/>
      </w:rPr>
    </w:lvl>
    <w:lvl w:ilvl="8" w:tplc="5C1E432E" w:tentative="1">
      <w:start w:val="1"/>
      <w:numFmt w:val="bullet"/>
      <w:lvlText w:val=""/>
      <w:lvlJc w:val="left"/>
      <w:pPr>
        <w:ind w:left="6480" w:hanging="360"/>
      </w:pPr>
      <w:rPr>
        <w:rFonts w:ascii="Wingdings" w:hAnsi="Wingdings" w:hint="default"/>
      </w:rPr>
    </w:lvl>
  </w:abstractNum>
  <w:abstractNum w:abstractNumId="21">
    <w:nsid w:val="6DBE5E22"/>
    <w:multiLevelType w:val="hybridMultilevel"/>
    <w:tmpl w:val="F726236C"/>
    <w:lvl w:ilvl="0" w:tplc="867A84E0">
      <w:start w:val="1"/>
      <w:numFmt w:val="bullet"/>
      <w:lvlText w:val=""/>
      <w:lvlPicBulletId w:val="0"/>
      <w:lvlJc w:val="left"/>
      <w:pPr>
        <w:ind w:left="360" w:hanging="360"/>
      </w:pPr>
      <w:rPr>
        <w:rFonts w:ascii="Symbol" w:hAnsi="Symbol" w:hint="default"/>
      </w:rPr>
    </w:lvl>
    <w:lvl w:ilvl="1" w:tplc="20C45AEA" w:tentative="1">
      <w:start w:val="1"/>
      <w:numFmt w:val="bullet"/>
      <w:lvlText w:val="o"/>
      <w:lvlJc w:val="left"/>
      <w:pPr>
        <w:ind w:left="1080" w:hanging="360"/>
      </w:pPr>
      <w:rPr>
        <w:rFonts w:ascii="Courier New" w:hAnsi="Courier New" w:cs="Courier New" w:hint="default"/>
      </w:rPr>
    </w:lvl>
    <w:lvl w:ilvl="2" w:tplc="580A06CA" w:tentative="1">
      <w:start w:val="1"/>
      <w:numFmt w:val="bullet"/>
      <w:lvlText w:val=""/>
      <w:lvlJc w:val="left"/>
      <w:pPr>
        <w:ind w:left="1800" w:hanging="360"/>
      </w:pPr>
      <w:rPr>
        <w:rFonts w:ascii="Wingdings" w:hAnsi="Wingdings" w:hint="default"/>
      </w:rPr>
    </w:lvl>
    <w:lvl w:ilvl="3" w:tplc="E61E8FF6" w:tentative="1">
      <w:start w:val="1"/>
      <w:numFmt w:val="bullet"/>
      <w:lvlText w:val=""/>
      <w:lvlJc w:val="left"/>
      <w:pPr>
        <w:ind w:left="2520" w:hanging="360"/>
      </w:pPr>
      <w:rPr>
        <w:rFonts w:ascii="Symbol" w:hAnsi="Symbol" w:hint="default"/>
      </w:rPr>
    </w:lvl>
    <w:lvl w:ilvl="4" w:tplc="4DF62758" w:tentative="1">
      <w:start w:val="1"/>
      <w:numFmt w:val="bullet"/>
      <w:lvlText w:val="o"/>
      <w:lvlJc w:val="left"/>
      <w:pPr>
        <w:ind w:left="3240" w:hanging="360"/>
      </w:pPr>
      <w:rPr>
        <w:rFonts w:ascii="Courier New" w:hAnsi="Courier New" w:cs="Courier New" w:hint="default"/>
      </w:rPr>
    </w:lvl>
    <w:lvl w:ilvl="5" w:tplc="B1AEE930" w:tentative="1">
      <w:start w:val="1"/>
      <w:numFmt w:val="bullet"/>
      <w:lvlText w:val=""/>
      <w:lvlJc w:val="left"/>
      <w:pPr>
        <w:ind w:left="3960" w:hanging="360"/>
      </w:pPr>
      <w:rPr>
        <w:rFonts w:ascii="Wingdings" w:hAnsi="Wingdings" w:hint="default"/>
      </w:rPr>
    </w:lvl>
    <w:lvl w:ilvl="6" w:tplc="68248ED2" w:tentative="1">
      <w:start w:val="1"/>
      <w:numFmt w:val="bullet"/>
      <w:lvlText w:val=""/>
      <w:lvlJc w:val="left"/>
      <w:pPr>
        <w:ind w:left="4680" w:hanging="360"/>
      </w:pPr>
      <w:rPr>
        <w:rFonts w:ascii="Symbol" w:hAnsi="Symbol" w:hint="default"/>
      </w:rPr>
    </w:lvl>
    <w:lvl w:ilvl="7" w:tplc="848C5F3E" w:tentative="1">
      <w:start w:val="1"/>
      <w:numFmt w:val="bullet"/>
      <w:lvlText w:val="o"/>
      <w:lvlJc w:val="left"/>
      <w:pPr>
        <w:ind w:left="5400" w:hanging="360"/>
      </w:pPr>
      <w:rPr>
        <w:rFonts w:ascii="Courier New" w:hAnsi="Courier New" w:cs="Courier New" w:hint="default"/>
      </w:rPr>
    </w:lvl>
    <w:lvl w:ilvl="8" w:tplc="546C18EA"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19"/>
  </w:num>
  <w:num w:numId="5">
    <w:abstractNumId w:val="20"/>
  </w:num>
  <w:num w:numId="6">
    <w:abstractNumId w:val="9"/>
  </w:num>
  <w:num w:numId="7">
    <w:abstractNumId w:val="3"/>
  </w:num>
  <w:num w:numId="8">
    <w:abstractNumId w:val="4"/>
  </w:num>
  <w:num w:numId="9">
    <w:abstractNumId w:val="15"/>
  </w:num>
  <w:num w:numId="10">
    <w:abstractNumId w:val="17"/>
  </w:num>
  <w:num w:numId="11">
    <w:abstractNumId w:val="21"/>
  </w:num>
  <w:num w:numId="12">
    <w:abstractNumId w:val="12"/>
  </w:num>
  <w:num w:numId="13">
    <w:abstractNumId w:val="7"/>
  </w:num>
  <w:num w:numId="14">
    <w:abstractNumId w:val="8"/>
  </w:num>
  <w:num w:numId="15">
    <w:abstractNumId w:val="14"/>
  </w:num>
  <w:num w:numId="16">
    <w:abstractNumId w:val="5"/>
  </w:num>
  <w:num w:numId="17">
    <w:abstractNumId w:val="16"/>
  </w:num>
  <w:num w:numId="18">
    <w:abstractNumId w:val="13"/>
  </w:num>
  <w:num w:numId="19">
    <w:abstractNumId w:val="18"/>
  </w:num>
  <w:num w:numId="20">
    <w:abstractNumId w:val="11"/>
  </w:num>
  <w:num w:numId="2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EE"/>
    <w:rsid w:val="00001203"/>
    <w:rsid w:val="00003430"/>
    <w:rsid w:val="00003D3F"/>
    <w:rsid w:val="0000470C"/>
    <w:rsid w:val="00011CAE"/>
    <w:rsid w:val="0001238D"/>
    <w:rsid w:val="00013927"/>
    <w:rsid w:val="000142C9"/>
    <w:rsid w:val="00014B54"/>
    <w:rsid w:val="00014D6D"/>
    <w:rsid w:val="00022A38"/>
    <w:rsid w:val="00023DB5"/>
    <w:rsid w:val="0002622D"/>
    <w:rsid w:val="00027F04"/>
    <w:rsid w:val="00034AD1"/>
    <w:rsid w:val="00035B60"/>
    <w:rsid w:val="00036ECA"/>
    <w:rsid w:val="000414F8"/>
    <w:rsid w:val="00045211"/>
    <w:rsid w:val="000507A9"/>
    <w:rsid w:val="00051C7B"/>
    <w:rsid w:val="00051EFB"/>
    <w:rsid w:val="000528A0"/>
    <w:rsid w:val="000541F1"/>
    <w:rsid w:val="000548BD"/>
    <w:rsid w:val="00054C96"/>
    <w:rsid w:val="00055537"/>
    <w:rsid w:val="00060271"/>
    <w:rsid w:val="000625C7"/>
    <w:rsid w:val="000625D4"/>
    <w:rsid w:val="00064B86"/>
    <w:rsid w:val="00072052"/>
    <w:rsid w:val="000720D2"/>
    <w:rsid w:val="000730CA"/>
    <w:rsid w:val="00074AA5"/>
    <w:rsid w:val="00076B6E"/>
    <w:rsid w:val="000824D0"/>
    <w:rsid w:val="00082AEE"/>
    <w:rsid w:val="0008620A"/>
    <w:rsid w:val="000866DD"/>
    <w:rsid w:val="00091BF4"/>
    <w:rsid w:val="00092A88"/>
    <w:rsid w:val="000935AD"/>
    <w:rsid w:val="000947D9"/>
    <w:rsid w:val="00096681"/>
    <w:rsid w:val="000974DF"/>
    <w:rsid w:val="00097C43"/>
    <w:rsid w:val="000A1116"/>
    <w:rsid w:val="000A1A33"/>
    <w:rsid w:val="000A30CE"/>
    <w:rsid w:val="000A3329"/>
    <w:rsid w:val="000A61F6"/>
    <w:rsid w:val="000A6A38"/>
    <w:rsid w:val="000A7C6D"/>
    <w:rsid w:val="000B1B8D"/>
    <w:rsid w:val="000B1BD0"/>
    <w:rsid w:val="000B2818"/>
    <w:rsid w:val="000C3516"/>
    <w:rsid w:val="000C43EC"/>
    <w:rsid w:val="000C4645"/>
    <w:rsid w:val="000C56FD"/>
    <w:rsid w:val="000C705E"/>
    <w:rsid w:val="000C71E8"/>
    <w:rsid w:val="000C771C"/>
    <w:rsid w:val="000D2529"/>
    <w:rsid w:val="000D4340"/>
    <w:rsid w:val="000D65C7"/>
    <w:rsid w:val="000D6892"/>
    <w:rsid w:val="000E1CB5"/>
    <w:rsid w:val="000E3F67"/>
    <w:rsid w:val="000E64C3"/>
    <w:rsid w:val="000E65F9"/>
    <w:rsid w:val="000E6701"/>
    <w:rsid w:val="000E6FC3"/>
    <w:rsid w:val="000F0263"/>
    <w:rsid w:val="000F0CB5"/>
    <w:rsid w:val="000F124A"/>
    <w:rsid w:val="000F3E0F"/>
    <w:rsid w:val="000F50A3"/>
    <w:rsid w:val="000F6F61"/>
    <w:rsid w:val="000F798A"/>
    <w:rsid w:val="00101AEE"/>
    <w:rsid w:val="00101BE9"/>
    <w:rsid w:val="00102BD3"/>
    <w:rsid w:val="00103785"/>
    <w:rsid w:val="00103882"/>
    <w:rsid w:val="00103B58"/>
    <w:rsid w:val="0010523D"/>
    <w:rsid w:val="001074BB"/>
    <w:rsid w:val="00107D32"/>
    <w:rsid w:val="00112F79"/>
    <w:rsid w:val="00113941"/>
    <w:rsid w:val="00113A27"/>
    <w:rsid w:val="00113AFE"/>
    <w:rsid w:val="00114F00"/>
    <w:rsid w:val="00115B58"/>
    <w:rsid w:val="00117A83"/>
    <w:rsid w:val="00120F29"/>
    <w:rsid w:val="00121218"/>
    <w:rsid w:val="00121F25"/>
    <w:rsid w:val="001236C5"/>
    <w:rsid w:val="00125123"/>
    <w:rsid w:val="0012659B"/>
    <w:rsid w:val="00126CAE"/>
    <w:rsid w:val="00127290"/>
    <w:rsid w:val="00130799"/>
    <w:rsid w:val="00132D95"/>
    <w:rsid w:val="00134172"/>
    <w:rsid w:val="00137C62"/>
    <w:rsid w:val="00140579"/>
    <w:rsid w:val="00146EED"/>
    <w:rsid w:val="00147371"/>
    <w:rsid w:val="0014745A"/>
    <w:rsid w:val="00152793"/>
    <w:rsid w:val="00154083"/>
    <w:rsid w:val="0015632D"/>
    <w:rsid w:val="00156520"/>
    <w:rsid w:val="00156D5A"/>
    <w:rsid w:val="0015750C"/>
    <w:rsid w:val="0015770A"/>
    <w:rsid w:val="00157B57"/>
    <w:rsid w:val="00161744"/>
    <w:rsid w:val="00162826"/>
    <w:rsid w:val="00162E22"/>
    <w:rsid w:val="00163F8E"/>
    <w:rsid w:val="001650E3"/>
    <w:rsid w:val="001675AA"/>
    <w:rsid w:val="001707FB"/>
    <w:rsid w:val="00170AD8"/>
    <w:rsid w:val="00172838"/>
    <w:rsid w:val="001760D0"/>
    <w:rsid w:val="00176236"/>
    <w:rsid w:val="00176489"/>
    <w:rsid w:val="00176D71"/>
    <w:rsid w:val="00180FF8"/>
    <w:rsid w:val="0018250E"/>
    <w:rsid w:val="00184BB7"/>
    <w:rsid w:val="00186DC1"/>
    <w:rsid w:val="00187846"/>
    <w:rsid w:val="00192751"/>
    <w:rsid w:val="00194E5B"/>
    <w:rsid w:val="001951AA"/>
    <w:rsid w:val="001953F2"/>
    <w:rsid w:val="0019672D"/>
    <w:rsid w:val="00196D67"/>
    <w:rsid w:val="00197702"/>
    <w:rsid w:val="001A0608"/>
    <w:rsid w:val="001A1B24"/>
    <w:rsid w:val="001A1F29"/>
    <w:rsid w:val="001A50D4"/>
    <w:rsid w:val="001A519E"/>
    <w:rsid w:val="001A567B"/>
    <w:rsid w:val="001A7750"/>
    <w:rsid w:val="001B03CC"/>
    <w:rsid w:val="001B1758"/>
    <w:rsid w:val="001B1EB4"/>
    <w:rsid w:val="001B56A6"/>
    <w:rsid w:val="001B57DF"/>
    <w:rsid w:val="001B58F9"/>
    <w:rsid w:val="001B60FB"/>
    <w:rsid w:val="001C21EB"/>
    <w:rsid w:val="001C2273"/>
    <w:rsid w:val="001C36AD"/>
    <w:rsid w:val="001C44EB"/>
    <w:rsid w:val="001C4C14"/>
    <w:rsid w:val="001C56B9"/>
    <w:rsid w:val="001C5B6C"/>
    <w:rsid w:val="001C6DE4"/>
    <w:rsid w:val="001D3E1C"/>
    <w:rsid w:val="001D4B59"/>
    <w:rsid w:val="001D5000"/>
    <w:rsid w:val="001D5F44"/>
    <w:rsid w:val="001D6A46"/>
    <w:rsid w:val="001D6AD9"/>
    <w:rsid w:val="001D6D6D"/>
    <w:rsid w:val="001D71EB"/>
    <w:rsid w:val="001D75FE"/>
    <w:rsid w:val="001E080A"/>
    <w:rsid w:val="001E271D"/>
    <w:rsid w:val="001E3257"/>
    <w:rsid w:val="001E3DE7"/>
    <w:rsid w:val="001E5D3B"/>
    <w:rsid w:val="001E744E"/>
    <w:rsid w:val="001F29FB"/>
    <w:rsid w:val="001F3203"/>
    <w:rsid w:val="001F5774"/>
    <w:rsid w:val="001F63A7"/>
    <w:rsid w:val="001F7F27"/>
    <w:rsid w:val="0020104C"/>
    <w:rsid w:val="00201C72"/>
    <w:rsid w:val="00204A03"/>
    <w:rsid w:val="002054F3"/>
    <w:rsid w:val="00206CF4"/>
    <w:rsid w:val="00210AEB"/>
    <w:rsid w:val="00213585"/>
    <w:rsid w:val="002148B4"/>
    <w:rsid w:val="0021553D"/>
    <w:rsid w:val="0022299A"/>
    <w:rsid w:val="0022309D"/>
    <w:rsid w:val="002253BE"/>
    <w:rsid w:val="00232C0B"/>
    <w:rsid w:val="0023301B"/>
    <w:rsid w:val="002334BE"/>
    <w:rsid w:val="00233D41"/>
    <w:rsid w:val="00235700"/>
    <w:rsid w:val="0023644B"/>
    <w:rsid w:val="002364F4"/>
    <w:rsid w:val="0024087A"/>
    <w:rsid w:val="002408B3"/>
    <w:rsid w:val="00240C45"/>
    <w:rsid w:val="002413D7"/>
    <w:rsid w:val="00242340"/>
    <w:rsid w:val="00245014"/>
    <w:rsid w:val="00245FA6"/>
    <w:rsid w:val="0024654B"/>
    <w:rsid w:val="00247E1B"/>
    <w:rsid w:val="0025184B"/>
    <w:rsid w:val="002518D6"/>
    <w:rsid w:val="00252556"/>
    <w:rsid w:val="00253EFA"/>
    <w:rsid w:val="00255545"/>
    <w:rsid w:val="002565BB"/>
    <w:rsid w:val="00257023"/>
    <w:rsid w:val="00260384"/>
    <w:rsid w:val="00261101"/>
    <w:rsid w:val="00261E5D"/>
    <w:rsid w:val="00262875"/>
    <w:rsid w:val="00263162"/>
    <w:rsid w:val="0026552B"/>
    <w:rsid w:val="00265993"/>
    <w:rsid w:val="002669CB"/>
    <w:rsid w:val="00267AEF"/>
    <w:rsid w:val="0027320E"/>
    <w:rsid w:val="00273562"/>
    <w:rsid w:val="002750A5"/>
    <w:rsid w:val="00277A14"/>
    <w:rsid w:val="00280E84"/>
    <w:rsid w:val="00282001"/>
    <w:rsid w:val="002838EE"/>
    <w:rsid w:val="00285CC9"/>
    <w:rsid w:val="00291450"/>
    <w:rsid w:val="00291C4B"/>
    <w:rsid w:val="00294495"/>
    <w:rsid w:val="00294B68"/>
    <w:rsid w:val="002A28F3"/>
    <w:rsid w:val="002A3882"/>
    <w:rsid w:val="002A4CE9"/>
    <w:rsid w:val="002A6C87"/>
    <w:rsid w:val="002B265E"/>
    <w:rsid w:val="002B513A"/>
    <w:rsid w:val="002B553E"/>
    <w:rsid w:val="002B5C23"/>
    <w:rsid w:val="002B6437"/>
    <w:rsid w:val="002B75C3"/>
    <w:rsid w:val="002B7853"/>
    <w:rsid w:val="002C1AE9"/>
    <w:rsid w:val="002C2048"/>
    <w:rsid w:val="002C21F0"/>
    <w:rsid w:val="002C3348"/>
    <w:rsid w:val="002C3B97"/>
    <w:rsid w:val="002C4CE1"/>
    <w:rsid w:val="002D0832"/>
    <w:rsid w:val="002D21BA"/>
    <w:rsid w:val="002D3498"/>
    <w:rsid w:val="002D3767"/>
    <w:rsid w:val="002D3827"/>
    <w:rsid w:val="002E107A"/>
    <w:rsid w:val="002E2307"/>
    <w:rsid w:val="002E2692"/>
    <w:rsid w:val="002E33AC"/>
    <w:rsid w:val="002E3EF0"/>
    <w:rsid w:val="002E6967"/>
    <w:rsid w:val="002F09E8"/>
    <w:rsid w:val="002F2C5A"/>
    <w:rsid w:val="002F3CD8"/>
    <w:rsid w:val="002F4359"/>
    <w:rsid w:val="002F665C"/>
    <w:rsid w:val="002F6D94"/>
    <w:rsid w:val="002F7A22"/>
    <w:rsid w:val="002F7C96"/>
    <w:rsid w:val="0030081A"/>
    <w:rsid w:val="00300DDD"/>
    <w:rsid w:val="00301BEF"/>
    <w:rsid w:val="003034B9"/>
    <w:rsid w:val="00303895"/>
    <w:rsid w:val="0030415C"/>
    <w:rsid w:val="00305156"/>
    <w:rsid w:val="00305C70"/>
    <w:rsid w:val="00307210"/>
    <w:rsid w:val="00310137"/>
    <w:rsid w:val="00310B49"/>
    <w:rsid w:val="003112BF"/>
    <w:rsid w:val="00311BFE"/>
    <w:rsid w:val="003133A0"/>
    <w:rsid w:val="00317B87"/>
    <w:rsid w:val="00317BFF"/>
    <w:rsid w:val="00321001"/>
    <w:rsid w:val="00321718"/>
    <w:rsid w:val="00322808"/>
    <w:rsid w:val="00324BAE"/>
    <w:rsid w:val="00326F4B"/>
    <w:rsid w:val="00330274"/>
    <w:rsid w:val="00330909"/>
    <w:rsid w:val="00330C05"/>
    <w:rsid w:val="00333AF0"/>
    <w:rsid w:val="00333B71"/>
    <w:rsid w:val="00336777"/>
    <w:rsid w:val="003375CA"/>
    <w:rsid w:val="00342B49"/>
    <w:rsid w:val="00342CED"/>
    <w:rsid w:val="00345F9D"/>
    <w:rsid w:val="00345FC3"/>
    <w:rsid w:val="00351EBF"/>
    <w:rsid w:val="00354542"/>
    <w:rsid w:val="00357B96"/>
    <w:rsid w:val="00363867"/>
    <w:rsid w:val="003644A6"/>
    <w:rsid w:val="0036518A"/>
    <w:rsid w:val="00365DE5"/>
    <w:rsid w:val="003726E4"/>
    <w:rsid w:val="00374024"/>
    <w:rsid w:val="0037511E"/>
    <w:rsid w:val="00375BA1"/>
    <w:rsid w:val="003778F1"/>
    <w:rsid w:val="00377D9E"/>
    <w:rsid w:val="00380B0E"/>
    <w:rsid w:val="00384011"/>
    <w:rsid w:val="003844B4"/>
    <w:rsid w:val="0038495E"/>
    <w:rsid w:val="00384FF7"/>
    <w:rsid w:val="00386888"/>
    <w:rsid w:val="00387087"/>
    <w:rsid w:val="00387B70"/>
    <w:rsid w:val="003A27CB"/>
    <w:rsid w:val="003A4A4C"/>
    <w:rsid w:val="003A73D7"/>
    <w:rsid w:val="003A7997"/>
    <w:rsid w:val="003B042A"/>
    <w:rsid w:val="003B115B"/>
    <w:rsid w:val="003B1EA8"/>
    <w:rsid w:val="003B239C"/>
    <w:rsid w:val="003B2692"/>
    <w:rsid w:val="003B296B"/>
    <w:rsid w:val="003B2D63"/>
    <w:rsid w:val="003B5252"/>
    <w:rsid w:val="003B64A1"/>
    <w:rsid w:val="003B779B"/>
    <w:rsid w:val="003C1093"/>
    <w:rsid w:val="003C4420"/>
    <w:rsid w:val="003C7980"/>
    <w:rsid w:val="003C7A7A"/>
    <w:rsid w:val="003D3862"/>
    <w:rsid w:val="003D42C0"/>
    <w:rsid w:val="003D4F32"/>
    <w:rsid w:val="003D556A"/>
    <w:rsid w:val="003D5FC1"/>
    <w:rsid w:val="003D67A8"/>
    <w:rsid w:val="003D75C3"/>
    <w:rsid w:val="003E00AF"/>
    <w:rsid w:val="003E1C3E"/>
    <w:rsid w:val="003E2ABF"/>
    <w:rsid w:val="003E2DBB"/>
    <w:rsid w:val="003E4C30"/>
    <w:rsid w:val="003E5A7E"/>
    <w:rsid w:val="003E684B"/>
    <w:rsid w:val="003E6BEA"/>
    <w:rsid w:val="003E7264"/>
    <w:rsid w:val="003E7A97"/>
    <w:rsid w:val="003F282B"/>
    <w:rsid w:val="003F4416"/>
    <w:rsid w:val="003F44F9"/>
    <w:rsid w:val="003F5C1F"/>
    <w:rsid w:val="003F6376"/>
    <w:rsid w:val="003F69D9"/>
    <w:rsid w:val="003F75A3"/>
    <w:rsid w:val="003F7E47"/>
    <w:rsid w:val="00401B23"/>
    <w:rsid w:val="00402423"/>
    <w:rsid w:val="00404010"/>
    <w:rsid w:val="00404DBF"/>
    <w:rsid w:val="00405D69"/>
    <w:rsid w:val="00405EDA"/>
    <w:rsid w:val="00406D6F"/>
    <w:rsid w:val="00407433"/>
    <w:rsid w:val="00412713"/>
    <w:rsid w:val="0041417F"/>
    <w:rsid w:val="00414614"/>
    <w:rsid w:val="004147D2"/>
    <w:rsid w:val="00414A91"/>
    <w:rsid w:val="00415351"/>
    <w:rsid w:val="004153FA"/>
    <w:rsid w:val="00416A5A"/>
    <w:rsid w:val="00421C89"/>
    <w:rsid w:val="00423641"/>
    <w:rsid w:val="00425ED4"/>
    <w:rsid w:val="00426C97"/>
    <w:rsid w:val="0043158E"/>
    <w:rsid w:val="00435496"/>
    <w:rsid w:val="00437037"/>
    <w:rsid w:val="00441752"/>
    <w:rsid w:val="0044471F"/>
    <w:rsid w:val="00444A1D"/>
    <w:rsid w:val="00444A77"/>
    <w:rsid w:val="00445D78"/>
    <w:rsid w:val="004516A3"/>
    <w:rsid w:val="00453AFA"/>
    <w:rsid w:val="004559EE"/>
    <w:rsid w:val="00455A11"/>
    <w:rsid w:val="00461242"/>
    <w:rsid w:val="00461ACE"/>
    <w:rsid w:val="00464154"/>
    <w:rsid w:val="00464CA9"/>
    <w:rsid w:val="00465A4D"/>
    <w:rsid w:val="004724FA"/>
    <w:rsid w:val="00472C32"/>
    <w:rsid w:val="00473BB1"/>
    <w:rsid w:val="004757A0"/>
    <w:rsid w:val="004776C3"/>
    <w:rsid w:val="004777BD"/>
    <w:rsid w:val="00480A30"/>
    <w:rsid w:val="0048119F"/>
    <w:rsid w:val="004819A0"/>
    <w:rsid w:val="004823C0"/>
    <w:rsid w:val="0048246D"/>
    <w:rsid w:val="00482479"/>
    <w:rsid w:val="004832CD"/>
    <w:rsid w:val="00484064"/>
    <w:rsid w:val="00484FF2"/>
    <w:rsid w:val="00485ACE"/>
    <w:rsid w:val="00487532"/>
    <w:rsid w:val="00487A22"/>
    <w:rsid w:val="00490072"/>
    <w:rsid w:val="00492391"/>
    <w:rsid w:val="0049278F"/>
    <w:rsid w:val="004928E0"/>
    <w:rsid w:val="0049299C"/>
    <w:rsid w:val="00492CE6"/>
    <w:rsid w:val="004932B1"/>
    <w:rsid w:val="00494277"/>
    <w:rsid w:val="004945BA"/>
    <w:rsid w:val="00497091"/>
    <w:rsid w:val="00497BB7"/>
    <w:rsid w:val="004A22EB"/>
    <w:rsid w:val="004A32A4"/>
    <w:rsid w:val="004A464B"/>
    <w:rsid w:val="004A54CB"/>
    <w:rsid w:val="004A5E3E"/>
    <w:rsid w:val="004A71B4"/>
    <w:rsid w:val="004B2B9C"/>
    <w:rsid w:val="004B377B"/>
    <w:rsid w:val="004B6FD5"/>
    <w:rsid w:val="004B75AD"/>
    <w:rsid w:val="004C1512"/>
    <w:rsid w:val="004C3883"/>
    <w:rsid w:val="004C5C89"/>
    <w:rsid w:val="004C5F44"/>
    <w:rsid w:val="004C6D55"/>
    <w:rsid w:val="004D05F5"/>
    <w:rsid w:val="004D170C"/>
    <w:rsid w:val="004D1EA5"/>
    <w:rsid w:val="004D30EB"/>
    <w:rsid w:val="004D5046"/>
    <w:rsid w:val="004D6E30"/>
    <w:rsid w:val="004D7A87"/>
    <w:rsid w:val="004D7F04"/>
    <w:rsid w:val="004E376E"/>
    <w:rsid w:val="004E4B48"/>
    <w:rsid w:val="004E67C4"/>
    <w:rsid w:val="004E7951"/>
    <w:rsid w:val="004E7DEC"/>
    <w:rsid w:val="004F1219"/>
    <w:rsid w:val="004F25BA"/>
    <w:rsid w:val="005006A4"/>
    <w:rsid w:val="00500ACE"/>
    <w:rsid w:val="00501C5C"/>
    <w:rsid w:val="00502A5B"/>
    <w:rsid w:val="00502E09"/>
    <w:rsid w:val="00503358"/>
    <w:rsid w:val="0050359C"/>
    <w:rsid w:val="005054BF"/>
    <w:rsid w:val="00506026"/>
    <w:rsid w:val="00510478"/>
    <w:rsid w:val="00510C81"/>
    <w:rsid w:val="00510F53"/>
    <w:rsid w:val="0051188B"/>
    <w:rsid w:val="00512970"/>
    <w:rsid w:val="005131CB"/>
    <w:rsid w:val="00513260"/>
    <w:rsid w:val="00513C73"/>
    <w:rsid w:val="00517B8E"/>
    <w:rsid w:val="00522277"/>
    <w:rsid w:val="005225AC"/>
    <w:rsid w:val="00525043"/>
    <w:rsid w:val="00525CA5"/>
    <w:rsid w:val="00526057"/>
    <w:rsid w:val="0052657E"/>
    <w:rsid w:val="0052764E"/>
    <w:rsid w:val="00530FBC"/>
    <w:rsid w:val="00531B28"/>
    <w:rsid w:val="00533294"/>
    <w:rsid w:val="005362E4"/>
    <w:rsid w:val="00540175"/>
    <w:rsid w:val="00541D38"/>
    <w:rsid w:val="00541DCD"/>
    <w:rsid w:val="0054315C"/>
    <w:rsid w:val="00545A3C"/>
    <w:rsid w:val="00547305"/>
    <w:rsid w:val="005500D8"/>
    <w:rsid w:val="00550B67"/>
    <w:rsid w:val="00550CDA"/>
    <w:rsid w:val="0055212B"/>
    <w:rsid w:val="005522F3"/>
    <w:rsid w:val="005552EB"/>
    <w:rsid w:val="00560220"/>
    <w:rsid w:val="005631F1"/>
    <w:rsid w:val="005635DC"/>
    <w:rsid w:val="005642CE"/>
    <w:rsid w:val="005652BB"/>
    <w:rsid w:val="00567626"/>
    <w:rsid w:val="00567671"/>
    <w:rsid w:val="00567F7F"/>
    <w:rsid w:val="005727F8"/>
    <w:rsid w:val="005744AA"/>
    <w:rsid w:val="0057498F"/>
    <w:rsid w:val="005757EF"/>
    <w:rsid w:val="00577DE9"/>
    <w:rsid w:val="00580CA7"/>
    <w:rsid w:val="00580FF0"/>
    <w:rsid w:val="005835D7"/>
    <w:rsid w:val="00587132"/>
    <w:rsid w:val="0058791A"/>
    <w:rsid w:val="00590BF1"/>
    <w:rsid w:val="005920AD"/>
    <w:rsid w:val="00593448"/>
    <w:rsid w:val="0059417A"/>
    <w:rsid w:val="005963E7"/>
    <w:rsid w:val="00596BD2"/>
    <w:rsid w:val="005A4D0A"/>
    <w:rsid w:val="005A79CA"/>
    <w:rsid w:val="005B3961"/>
    <w:rsid w:val="005B7491"/>
    <w:rsid w:val="005C11AA"/>
    <w:rsid w:val="005C217A"/>
    <w:rsid w:val="005C574B"/>
    <w:rsid w:val="005C5FDE"/>
    <w:rsid w:val="005C67A4"/>
    <w:rsid w:val="005C7293"/>
    <w:rsid w:val="005C7B05"/>
    <w:rsid w:val="005D1786"/>
    <w:rsid w:val="005D35AA"/>
    <w:rsid w:val="005D3D66"/>
    <w:rsid w:val="005D4C55"/>
    <w:rsid w:val="005E0042"/>
    <w:rsid w:val="005E1D99"/>
    <w:rsid w:val="005E26B8"/>
    <w:rsid w:val="005E2CCB"/>
    <w:rsid w:val="005E3221"/>
    <w:rsid w:val="005E339D"/>
    <w:rsid w:val="005E5E8D"/>
    <w:rsid w:val="005E6D5E"/>
    <w:rsid w:val="005F1F54"/>
    <w:rsid w:val="005F2332"/>
    <w:rsid w:val="005F42C0"/>
    <w:rsid w:val="005F4E11"/>
    <w:rsid w:val="005F6781"/>
    <w:rsid w:val="005F7069"/>
    <w:rsid w:val="005F7DF8"/>
    <w:rsid w:val="006037FA"/>
    <w:rsid w:val="00606F36"/>
    <w:rsid w:val="00607936"/>
    <w:rsid w:val="00610AFD"/>
    <w:rsid w:val="00610BCF"/>
    <w:rsid w:val="006112B0"/>
    <w:rsid w:val="006129C2"/>
    <w:rsid w:val="00612F6D"/>
    <w:rsid w:val="00612FEF"/>
    <w:rsid w:val="0061349F"/>
    <w:rsid w:val="00613545"/>
    <w:rsid w:val="0061470A"/>
    <w:rsid w:val="00614B65"/>
    <w:rsid w:val="00622007"/>
    <w:rsid w:val="00622FD1"/>
    <w:rsid w:val="00623149"/>
    <w:rsid w:val="00623972"/>
    <w:rsid w:val="00624477"/>
    <w:rsid w:val="0062519F"/>
    <w:rsid w:val="006271C0"/>
    <w:rsid w:val="00627774"/>
    <w:rsid w:val="00630572"/>
    <w:rsid w:val="00630C04"/>
    <w:rsid w:val="00633AD6"/>
    <w:rsid w:val="00633FC4"/>
    <w:rsid w:val="0063450B"/>
    <w:rsid w:val="00634C70"/>
    <w:rsid w:val="006412F7"/>
    <w:rsid w:val="0064167C"/>
    <w:rsid w:val="00646089"/>
    <w:rsid w:val="0065036B"/>
    <w:rsid w:val="00651C4D"/>
    <w:rsid w:val="00652142"/>
    <w:rsid w:val="0065318B"/>
    <w:rsid w:val="00654D7E"/>
    <w:rsid w:val="00654F10"/>
    <w:rsid w:val="00655D64"/>
    <w:rsid w:val="00656C34"/>
    <w:rsid w:val="00657A80"/>
    <w:rsid w:val="006603CD"/>
    <w:rsid w:val="00660775"/>
    <w:rsid w:val="006608C3"/>
    <w:rsid w:val="00664E1F"/>
    <w:rsid w:val="00665EBF"/>
    <w:rsid w:val="00667ED9"/>
    <w:rsid w:val="006702DD"/>
    <w:rsid w:val="00673144"/>
    <w:rsid w:val="006735D2"/>
    <w:rsid w:val="006736D3"/>
    <w:rsid w:val="00673E5E"/>
    <w:rsid w:val="00674ECC"/>
    <w:rsid w:val="0068060D"/>
    <w:rsid w:val="00680837"/>
    <w:rsid w:val="0068377F"/>
    <w:rsid w:val="00683DAE"/>
    <w:rsid w:val="00685344"/>
    <w:rsid w:val="00685E50"/>
    <w:rsid w:val="006867F3"/>
    <w:rsid w:val="00686C16"/>
    <w:rsid w:val="00687B91"/>
    <w:rsid w:val="00692F34"/>
    <w:rsid w:val="0069452C"/>
    <w:rsid w:val="00695B2F"/>
    <w:rsid w:val="0069628B"/>
    <w:rsid w:val="00697727"/>
    <w:rsid w:val="00697AF0"/>
    <w:rsid w:val="00697B60"/>
    <w:rsid w:val="006A154E"/>
    <w:rsid w:val="006A330A"/>
    <w:rsid w:val="006A6DBD"/>
    <w:rsid w:val="006A74D3"/>
    <w:rsid w:val="006B2288"/>
    <w:rsid w:val="006B3E5C"/>
    <w:rsid w:val="006C0B40"/>
    <w:rsid w:val="006C2F0C"/>
    <w:rsid w:val="006C6B68"/>
    <w:rsid w:val="006C6F36"/>
    <w:rsid w:val="006D0302"/>
    <w:rsid w:val="006D4CA9"/>
    <w:rsid w:val="006D5568"/>
    <w:rsid w:val="006D7020"/>
    <w:rsid w:val="006E03BF"/>
    <w:rsid w:val="006E0948"/>
    <w:rsid w:val="006E125D"/>
    <w:rsid w:val="006E2148"/>
    <w:rsid w:val="006F434B"/>
    <w:rsid w:val="006F572D"/>
    <w:rsid w:val="006F59A1"/>
    <w:rsid w:val="006F6941"/>
    <w:rsid w:val="006F6B4D"/>
    <w:rsid w:val="006F6F92"/>
    <w:rsid w:val="00700430"/>
    <w:rsid w:val="00700D5F"/>
    <w:rsid w:val="00700EE4"/>
    <w:rsid w:val="0070165D"/>
    <w:rsid w:val="007025D9"/>
    <w:rsid w:val="00703011"/>
    <w:rsid w:val="007057D6"/>
    <w:rsid w:val="00706358"/>
    <w:rsid w:val="007104FB"/>
    <w:rsid w:val="007109C5"/>
    <w:rsid w:val="0071119A"/>
    <w:rsid w:val="00711C77"/>
    <w:rsid w:val="00711DF4"/>
    <w:rsid w:val="00712FAD"/>
    <w:rsid w:val="00713195"/>
    <w:rsid w:val="00713B4F"/>
    <w:rsid w:val="00714137"/>
    <w:rsid w:val="007153DF"/>
    <w:rsid w:val="00715FCD"/>
    <w:rsid w:val="007165A9"/>
    <w:rsid w:val="00716671"/>
    <w:rsid w:val="007252EC"/>
    <w:rsid w:val="00725304"/>
    <w:rsid w:val="00726934"/>
    <w:rsid w:val="007274A5"/>
    <w:rsid w:val="00727A63"/>
    <w:rsid w:val="00727E56"/>
    <w:rsid w:val="007326F8"/>
    <w:rsid w:val="00732829"/>
    <w:rsid w:val="00734C38"/>
    <w:rsid w:val="00735C88"/>
    <w:rsid w:val="00737478"/>
    <w:rsid w:val="00737A3D"/>
    <w:rsid w:val="00742C9A"/>
    <w:rsid w:val="00744535"/>
    <w:rsid w:val="00746C28"/>
    <w:rsid w:val="007513E3"/>
    <w:rsid w:val="00751525"/>
    <w:rsid w:val="0075350A"/>
    <w:rsid w:val="0075390B"/>
    <w:rsid w:val="00753CC9"/>
    <w:rsid w:val="0075489D"/>
    <w:rsid w:val="0076050D"/>
    <w:rsid w:val="0076052F"/>
    <w:rsid w:val="00763A7D"/>
    <w:rsid w:val="007647E7"/>
    <w:rsid w:val="007668BC"/>
    <w:rsid w:val="007702F3"/>
    <w:rsid w:val="0077037D"/>
    <w:rsid w:val="007711AC"/>
    <w:rsid w:val="007712F1"/>
    <w:rsid w:val="00771B42"/>
    <w:rsid w:val="007720C3"/>
    <w:rsid w:val="00772FB8"/>
    <w:rsid w:val="007731CA"/>
    <w:rsid w:val="0077396D"/>
    <w:rsid w:val="007756B5"/>
    <w:rsid w:val="00775BF4"/>
    <w:rsid w:val="00784D4F"/>
    <w:rsid w:val="007859F8"/>
    <w:rsid w:val="00785ECB"/>
    <w:rsid w:val="00787C95"/>
    <w:rsid w:val="007903A8"/>
    <w:rsid w:val="00791758"/>
    <w:rsid w:val="007931D4"/>
    <w:rsid w:val="00794D28"/>
    <w:rsid w:val="007967D0"/>
    <w:rsid w:val="00797079"/>
    <w:rsid w:val="007A22D2"/>
    <w:rsid w:val="007A368F"/>
    <w:rsid w:val="007A5092"/>
    <w:rsid w:val="007A65E8"/>
    <w:rsid w:val="007A7F30"/>
    <w:rsid w:val="007B6DD5"/>
    <w:rsid w:val="007C074D"/>
    <w:rsid w:val="007C16F2"/>
    <w:rsid w:val="007C17C2"/>
    <w:rsid w:val="007C2AD1"/>
    <w:rsid w:val="007C2B17"/>
    <w:rsid w:val="007C3BC3"/>
    <w:rsid w:val="007C3FF3"/>
    <w:rsid w:val="007C73AF"/>
    <w:rsid w:val="007C75D1"/>
    <w:rsid w:val="007D030B"/>
    <w:rsid w:val="007D2E93"/>
    <w:rsid w:val="007D3F9C"/>
    <w:rsid w:val="007E07F7"/>
    <w:rsid w:val="007E10C5"/>
    <w:rsid w:val="007E51B3"/>
    <w:rsid w:val="007E54FF"/>
    <w:rsid w:val="007E6C6D"/>
    <w:rsid w:val="007E7AE2"/>
    <w:rsid w:val="007F4DC5"/>
    <w:rsid w:val="007F5580"/>
    <w:rsid w:val="007F7F00"/>
    <w:rsid w:val="0080136C"/>
    <w:rsid w:val="008031B0"/>
    <w:rsid w:val="00806830"/>
    <w:rsid w:val="00807D5E"/>
    <w:rsid w:val="00810058"/>
    <w:rsid w:val="008102D4"/>
    <w:rsid w:val="00812080"/>
    <w:rsid w:val="00814399"/>
    <w:rsid w:val="0081469B"/>
    <w:rsid w:val="00814D34"/>
    <w:rsid w:val="008168B0"/>
    <w:rsid w:val="008173BB"/>
    <w:rsid w:val="00821507"/>
    <w:rsid w:val="00823616"/>
    <w:rsid w:val="00824124"/>
    <w:rsid w:val="008242B2"/>
    <w:rsid w:val="00824AB3"/>
    <w:rsid w:val="00824C59"/>
    <w:rsid w:val="0082704D"/>
    <w:rsid w:val="0082726B"/>
    <w:rsid w:val="00827389"/>
    <w:rsid w:val="00830F01"/>
    <w:rsid w:val="00831D6F"/>
    <w:rsid w:val="00832FCE"/>
    <w:rsid w:val="008334F0"/>
    <w:rsid w:val="00834904"/>
    <w:rsid w:val="00835E80"/>
    <w:rsid w:val="00836041"/>
    <w:rsid w:val="0083725F"/>
    <w:rsid w:val="00843AEA"/>
    <w:rsid w:val="008466EE"/>
    <w:rsid w:val="008500A1"/>
    <w:rsid w:val="00851C04"/>
    <w:rsid w:val="00853A43"/>
    <w:rsid w:val="00854EB8"/>
    <w:rsid w:val="00857335"/>
    <w:rsid w:val="0085785E"/>
    <w:rsid w:val="00860BAC"/>
    <w:rsid w:val="00862D4A"/>
    <w:rsid w:val="0086303F"/>
    <w:rsid w:val="008640AE"/>
    <w:rsid w:val="00872171"/>
    <w:rsid w:val="00872D1C"/>
    <w:rsid w:val="008736CA"/>
    <w:rsid w:val="00874AB8"/>
    <w:rsid w:val="00875E18"/>
    <w:rsid w:val="008806AA"/>
    <w:rsid w:val="00881D84"/>
    <w:rsid w:val="00886567"/>
    <w:rsid w:val="00891064"/>
    <w:rsid w:val="008923FA"/>
    <w:rsid w:val="00892434"/>
    <w:rsid w:val="008939B6"/>
    <w:rsid w:val="008939FE"/>
    <w:rsid w:val="008947B2"/>
    <w:rsid w:val="008A4AC9"/>
    <w:rsid w:val="008B0310"/>
    <w:rsid w:val="008B098F"/>
    <w:rsid w:val="008B0A7C"/>
    <w:rsid w:val="008B1532"/>
    <w:rsid w:val="008B225F"/>
    <w:rsid w:val="008C0B46"/>
    <w:rsid w:val="008C4339"/>
    <w:rsid w:val="008C5540"/>
    <w:rsid w:val="008C56AD"/>
    <w:rsid w:val="008C6A8C"/>
    <w:rsid w:val="008C7538"/>
    <w:rsid w:val="008C7AF4"/>
    <w:rsid w:val="008D2ED8"/>
    <w:rsid w:val="008D3797"/>
    <w:rsid w:val="008D3A48"/>
    <w:rsid w:val="008D3DF5"/>
    <w:rsid w:val="008D41F1"/>
    <w:rsid w:val="008D57BC"/>
    <w:rsid w:val="008E15AB"/>
    <w:rsid w:val="008E33CE"/>
    <w:rsid w:val="008E49FC"/>
    <w:rsid w:val="008E609F"/>
    <w:rsid w:val="008E64DD"/>
    <w:rsid w:val="008F1180"/>
    <w:rsid w:val="008F2CE5"/>
    <w:rsid w:val="008F586B"/>
    <w:rsid w:val="008F7D5F"/>
    <w:rsid w:val="008F7DD8"/>
    <w:rsid w:val="0090246B"/>
    <w:rsid w:val="00903C57"/>
    <w:rsid w:val="00907636"/>
    <w:rsid w:val="00914EA4"/>
    <w:rsid w:val="00914F26"/>
    <w:rsid w:val="00921345"/>
    <w:rsid w:val="009216F8"/>
    <w:rsid w:val="00925CC6"/>
    <w:rsid w:val="00930FFE"/>
    <w:rsid w:val="00931716"/>
    <w:rsid w:val="009331C6"/>
    <w:rsid w:val="00933348"/>
    <w:rsid w:val="00940876"/>
    <w:rsid w:val="00940B16"/>
    <w:rsid w:val="00940D1D"/>
    <w:rsid w:val="00941DEC"/>
    <w:rsid w:val="00942423"/>
    <w:rsid w:val="00942504"/>
    <w:rsid w:val="00944B20"/>
    <w:rsid w:val="00944D45"/>
    <w:rsid w:val="00945AA2"/>
    <w:rsid w:val="009464FD"/>
    <w:rsid w:val="0094716B"/>
    <w:rsid w:val="00947507"/>
    <w:rsid w:val="00954A17"/>
    <w:rsid w:val="00956DB3"/>
    <w:rsid w:val="00960BC3"/>
    <w:rsid w:val="0096124F"/>
    <w:rsid w:val="009618BA"/>
    <w:rsid w:val="00961BB3"/>
    <w:rsid w:val="00964BCD"/>
    <w:rsid w:val="00964BE2"/>
    <w:rsid w:val="00964F9A"/>
    <w:rsid w:val="00964FF6"/>
    <w:rsid w:val="00971F59"/>
    <w:rsid w:val="0097265D"/>
    <w:rsid w:val="00975452"/>
    <w:rsid w:val="00976EBB"/>
    <w:rsid w:val="00977294"/>
    <w:rsid w:val="00980744"/>
    <w:rsid w:val="00982F84"/>
    <w:rsid w:val="00987DD6"/>
    <w:rsid w:val="00992111"/>
    <w:rsid w:val="009922F5"/>
    <w:rsid w:val="00993E50"/>
    <w:rsid w:val="009960DF"/>
    <w:rsid w:val="00996BD6"/>
    <w:rsid w:val="00996C2F"/>
    <w:rsid w:val="00997680"/>
    <w:rsid w:val="00997828"/>
    <w:rsid w:val="009A0086"/>
    <w:rsid w:val="009A0BE8"/>
    <w:rsid w:val="009A12F0"/>
    <w:rsid w:val="009A59F1"/>
    <w:rsid w:val="009B04F7"/>
    <w:rsid w:val="009B3136"/>
    <w:rsid w:val="009B4DBF"/>
    <w:rsid w:val="009B5D2C"/>
    <w:rsid w:val="009B6DEC"/>
    <w:rsid w:val="009B78FF"/>
    <w:rsid w:val="009C2685"/>
    <w:rsid w:val="009C4B64"/>
    <w:rsid w:val="009C58AD"/>
    <w:rsid w:val="009C58EB"/>
    <w:rsid w:val="009C5B00"/>
    <w:rsid w:val="009D2B47"/>
    <w:rsid w:val="009D3DB3"/>
    <w:rsid w:val="009D481D"/>
    <w:rsid w:val="009D7DD6"/>
    <w:rsid w:val="009E063D"/>
    <w:rsid w:val="009E0D3C"/>
    <w:rsid w:val="009E1708"/>
    <w:rsid w:val="009E24FE"/>
    <w:rsid w:val="009E4B76"/>
    <w:rsid w:val="009E6294"/>
    <w:rsid w:val="009F25CB"/>
    <w:rsid w:val="009F5642"/>
    <w:rsid w:val="009F62BE"/>
    <w:rsid w:val="009F64E9"/>
    <w:rsid w:val="009F6561"/>
    <w:rsid w:val="009F67DA"/>
    <w:rsid w:val="009F72DE"/>
    <w:rsid w:val="00A00D18"/>
    <w:rsid w:val="00A01EFC"/>
    <w:rsid w:val="00A02497"/>
    <w:rsid w:val="00A0489A"/>
    <w:rsid w:val="00A062AA"/>
    <w:rsid w:val="00A07456"/>
    <w:rsid w:val="00A07768"/>
    <w:rsid w:val="00A07F46"/>
    <w:rsid w:val="00A11179"/>
    <w:rsid w:val="00A12130"/>
    <w:rsid w:val="00A1392F"/>
    <w:rsid w:val="00A14D7A"/>
    <w:rsid w:val="00A1592A"/>
    <w:rsid w:val="00A15DC4"/>
    <w:rsid w:val="00A16C9E"/>
    <w:rsid w:val="00A17B92"/>
    <w:rsid w:val="00A204EE"/>
    <w:rsid w:val="00A20798"/>
    <w:rsid w:val="00A21C1F"/>
    <w:rsid w:val="00A24E3E"/>
    <w:rsid w:val="00A251BF"/>
    <w:rsid w:val="00A26027"/>
    <w:rsid w:val="00A262AA"/>
    <w:rsid w:val="00A30802"/>
    <w:rsid w:val="00A31496"/>
    <w:rsid w:val="00A32992"/>
    <w:rsid w:val="00A37FCB"/>
    <w:rsid w:val="00A40EC1"/>
    <w:rsid w:val="00A415BC"/>
    <w:rsid w:val="00A42EEB"/>
    <w:rsid w:val="00A50AA8"/>
    <w:rsid w:val="00A5179F"/>
    <w:rsid w:val="00A51911"/>
    <w:rsid w:val="00A52B53"/>
    <w:rsid w:val="00A53BA6"/>
    <w:rsid w:val="00A54229"/>
    <w:rsid w:val="00A568BE"/>
    <w:rsid w:val="00A571FF"/>
    <w:rsid w:val="00A62412"/>
    <w:rsid w:val="00A633A0"/>
    <w:rsid w:val="00A63FC0"/>
    <w:rsid w:val="00A64602"/>
    <w:rsid w:val="00A70F0A"/>
    <w:rsid w:val="00A710C4"/>
    <w:rsid w:val="00A73609"/>
    <w:rsid w:val="00A74F28"/>
    <w:rsid w:val="00A755C4"/>
    <w:rsid w:val="00A756CC"/>
    <w:rsid w:val="00A76813"/>
    <w:rsid w:val="00A76CD2"/>
    <w:rsid w:val="00A77CE7"/>
    <w:rsid w:val="00A81FDA"/>
    <w:rsid w:val="00A82292"/>
    <w:rsid w:val="00A85A62"/>
    <w:rsid w:val="00A90612"/>
    <w:rsid w:val="00A9125D"/>
    <w:rsid w:val="00A91784"/>
    <w:rsid w:val="00A92DDB"/>
    <w:rsid w:val="00A953BB"/>
    <w:rsid w:val="00A95DBA"/>
    <w:rsid w:val="00A96397"/>
    <w:rsid w:val="00A966E6"/>
    <w:rsid w:val="00A975C2"/>
    <w:rsid w:val="00AA54E8"/>
    <w:rsid w:val="00AA5C65"/>
    <w:rsid w:val="00AA6011"/>
    <w:rsid w:val="00AA669C"/>
    <w:rsid w:val="00AA69FE"/>
    <w:rsid w:val="00AB0B95"/>
    <w:rsid w:val="00AB389E"/>
    <w:rsid w:val="00AB5C2E"/>
    <w:rsid w:val="00AB78BD"/>
    <w:rsid w:val="00AC0D18"/>
    <w:rsid w:val="00AC366E"/>
    <w:rsid w:val="00AC3679"/>
    <w:rsid w:val="00AC49FF"/>
    <w:rsid w:val="00AC5EF5"/>
    <w:rsid w:val="00AD0895"/>
    <w:rsid w:val="00AD08D3"/>
    <w:rsid w:val="00AD10FE"/>
    <w:rsid w:val="00AD2D61"/>
    <w:rsid w:val="00AD5D3D"/>
    <w:rsid w:val="00AE157C"/>
    <w:rsid w:val="00AE2E6F"/>
    <w:rsid w:val="00AE4508"/>
    <w:rsid w:val="00AE4A24"/>
    <w:rsid w:val="00AE4E74"/>
    <w:rsid w:val="00AE5DFD"/>
    <w:rsid w:val="00AE6F8C"/>
    <w:rsid w:val="00AF068D"/>
    <w:rsid w:val="00AF2BD4"/>
    <w:rsid w:val="00AF365C"/>
    <w:rsid w:val="00AF40A5"/>
    <w:rsid w:val="00AF6476"/>
    <w:rsid w:val="00AF661A"/>
    <w:rsid w:val="00B00BEF"/>
    <w:rsid w:val="00B01D36"/>
    <w:rsid w:val="00B01E2C"/>
    <w:rsid w:val="00B01F45"/>
    <w:rsid w:val="00B05E98"/>
    <w:rsid w:val="00B067D6"/>
    <w:rsid w:val="00B07B23"/>
    <w:rsid w:val="00B11832"/>
    <w:rsid w:val="00B122C3"/>
    <w:rsid w:val="00B14146"/>
    <w:rsid w:val="00B1613F"/>
    <w:rsid w:val="00B17A53"/>
    <w:rsid w:val="00B234B8"/>
    <w:rsid w:val="00B2639C"/>
    <w:rsid w:val="00B26493"/>
    <w:rsid w:val="00B27A93"/>
    <w:rsid w:val="00B30145"/>
    <w:rsid w:val="00B327D9"/>
    <w:rsid w:val="00B34D56"/>
    <w:rsid w:val="00B43D12"/>
    <w:rsid w:val="00B44891"/>
    <w:rsid w:val="00B45B78"/>
    <w:rsid w:val="00B47E7E"/>
    <w:rsid w:val="00B50831"/>
    <w:rsid w:val="00B50B3F"/>
    <w:rsid w:val="00B56BF0"/>
    <w:rsid w:val="00B60FE3"/>
    <w:rsid w:val="00B61514"/>
    <w:rsid w:val="00B61664"/>
    <w:rsid w:val="00B62037"/>
    <w:rsid w:val="00B62ECD"/>
    <w:rsid w:val="00B703B7"/>
    <w:rsid w:val="00B71450"/>
    <w:rsid w:val="00B72C40"/>
    <w:rsid w:val="00B72D40"/>
    <w:rsid w:val="00B824A6"/>
    <w:rsid w:val="00B84282"/>
    <w:rsid w:val="00B848B1"/>
    <w:rsid w:val="00B87896"/>
    <w:rsid w:val="00B91B26"/>
    <w:rsid w:val="00B9230B"/>
    <w:rsid w:val="00B95A67"/>
    <w:rsid w:val="00BA1B87"/>
    <w:rsid w:val="00BA2ED4"/>
    <w:rsid w:val="00BA4842"/>
    <w:rsid w:val="00BA498A"/>
    <w:rsid w:val="00BA4DD9"/>
    <w:rsid w:val="00BA52AA"/>
    <w:rsid w:val="00BA68C7"/>
    <w:rsid w:val="00BB1D1F"/>
    <w:rsid w:val="00BB3B24"/>
    <w:rsid w:val="00BB7F99"/>
    <w:rsid w:val="00BC03AB"/>
    <w:rsid w:val="00BC22A4"/>
    <w:rsid w:val="00BC2A7A"/>
    <w:rsid w:val="00BC36CD"/>
    <w:rsid w:val="00BC3DC4"/>
    <w:rsid w:val="00BC49C2"/>
    <w:rsid w:val="00BD56C7"/>
    <w:rsid w:val="00BD652A"/>
    <w:rsid w:val="00BD6942"/>
    <w:rsid w:val="00BE1B24"/>
    <w:rsid w:val="00BE2541"/>
    <w:rsid w:val="00BE4088"/>
    <w:rsid w:val="00BE67ED"/>
    <w:rsid w:val="00BE68A4"/>
    <w:rsid w:val="00BE6FDB"/>
    <w:rsid w:val="00BF0E3A"/>
    <w:rsid w:val="00BF1DF9"/>
    <w:rsid w:val="00BF2E1E"/>
    <w:rsid w:val="00BF5918"/>
    <w:rsid w:val="00C00234"/>
    <w:rsid w:val="00C0074D"/>
    <w:rsid w:val="00C06793"/>
    <w:rsid w:val="00C07AD1"/>
    <w:rsid w:val="00C07FB3"/>
    <w:rsid w:val="00C14B88"/>
    <w:rsid w:val="00C16539"/>
    <w:rsid w:val="00C17666"/>
    <w:rsid w:val="00C20354"/>
    <w:rsid w:val="00C22ADF"/>
    <w:rsid w:val="00C23FAE"/>
    <w:rsid w:val="00C25E55"/>
    <w:rsid w:val="00C26FB9"/>
    <w:rsid w:val="00C30963"/>
    <w:rsid w:val="00C34203"/>
    <w:rsid w:val="00C37457"/>
    <w:rsid w:val="00C4007D"/>
    <w:rsid w:val="00C40424"/>
    <w:rsid w:val="00C43F5E"/>
    <w:rsid w:val="00C45847"/>
    <w:rsid w:val="00C45C44"/>
    <w:rsid w:val="00C46C2F"/>
    <w:rsid w:val="00C5211B"/>
    <w:rsid w:val="00C54DCB"/>
    <w:rsid w:val="00C5732E"/>
    <w:rsid w:val="00C5752E"/>
    <w:rsid w:val="00C640E1"/>
    <w:rsid w:val="00C64C29"/>
    <w:rsid w:val="00C65A2A"/>
    <w:rsid w:val="00C65B6B"/>
    <w:rsid w:val="00C66542"/>
    <w:rsid w:val="00C67B8C"/>
    <w:rsid w:val="00C70702"/>
    <w:rsid w:val="00C7213D"/>
    <w:rsid w:val="00C7320B"/>
    <w:rsid w:val="00C758FE"/>
    <w:rsid w:val="00C75A46"/>
    <w:rsid w:val="00C76AC7"/>
    <w:rsid w:val="00C77243"/>
    <w:rsid w:val="00C80307"/>
    <w:rsid w:val="00C84046"/>
    <w:rsid w:val="00C85843"/>
    <w:rsid w:val="00C85B8D"/>
    <w:rsid w:val="00C866CD"/>
    <w:rsid w:val="00C872A8"/>
    <w:rsid w:val="00C90E40"/>
    <w:rsid w:val="00C91424"/>
    <w:rsid w:val="00C92497"/>
    <w:rsid w:val="00C9309E"/>
    <w:rsid w:val="00C950B4"/>
    <w:rsid w:val="00C95A1A"/>
    <w:rsid w:val="00C96465"/>
    <w:rsid w:val="00CA5F1B"/>
    <w:rsid w:val="00CB36C6"/>
    <w:rsid w:val="00CB56BA"/>
    <w:rsid w:val="00CB7128"/>
    <w:rsid w:val="00CC01D1"/>
    <w:rsid w:val="00CC2267"/>
    <w:rsid w:val="00CC4E8D"/>
    <w:rsid w:val="00CC655E"/>
    <w:rsid w:val="00CD5B0C"/>
    <w:rsid w:val="00CD629E"/>
    <w:rsid w:val="00CE331B"/>
    <w:rsid w:val="00CE3768"/>
    <w:rsid w:val="00CE41C1"/>
    <w:rsid w:val="00CE4BA9"/>
    <w:rsid w:val="00CE6FF3"/>
    <w:rsid w:val="00CF1060"/>
    <w:rsid w:val="00CF196B"/>
    <w:rsid w:val="00CF265E"/>
    <w:rsid w:val="00CF29F0"/>
    <w:rsid w:val="00CF3349"/>
    <w:rsid w:val="00CF7186"/>
    <w:rsid w:val="00D00CA7"/>
    <w:rsid w:val="00D02580"/>
    <w:rsid w:val="00D02AA1"/>
    <w:rsid w:val="00D02E09"/>
    <w:rsid w:val="00D03BC7"/>
    <w:rsid w:val="00D0577F"/>
    <w:rsid w:val="00D05F80"/>
    <w:rsid w:val="00D06679"/>
    <w:rsid w:val="00D07187"/>
    <w:rsid w:val="00D10660"/>
    <w:rsid w:val="00D14EB3"/>
    <w:rsid w:val="00D17097"/>
    <w:rsid w:val="00D2285C"/>
    <w:rsid w:val="00D231F9"/>
    <w:rsid w:val="00D24185"/>
    <w:rsid w:val="00D26630"/>
    <w:rsid w:val="00D27FEC"/>
    <w:rsid w:val="00D3006A"/>
    <w:rsid w:val="00D30A0F"/>
    <w:rsid w:val="00D32E9B"/>
    <w:rsid w:val="00D41153"/>
    <w:rsid w:val="00D420AC"/>
    <w:rsid w:val="00D441D3"/>
    <w:rsid w:val="00D502D4"/>
    <w:rsid w:val="00D503E5"/>
    <w:rsid w:val="00D51449"/>
    <w:rsid w:val="00D526D1"/>
    <w:rsid w:val="00D5508E"/>
    <w:rsid w:val="00D55B69"/>
    <w:rsid w:val="00D6091B"/>
    <w:rsid w:val="00D60ACE"/>
    <w:rsid w:val="00D616ED"/>
    <w:rsid w:val="00D620C8"/>
    <w:rsid w:val="00D64745"/>
    <w:rsid w:val="00D65D05"/>
    <w:rsid w:val="00D675AD"/>
    <w:rsid w:val="00D732DC"/>
    <w:rsid w:val="00D732F9"/>
    <w:rsid w:val="00D73730"/>
    <w:rsid w:val="00D73C55"/>
    <w:rsid w:val="00D745AA"/>
    <w:rsid w:val="00D77CE3"/>
    <w:rsid w:val="00D8278E"/>
    <w:rsid w:val="00D836A7"/>
    <w:rsid w:val="00D839BE"/>
    <w:rsid w:val="00D8400A"/>
    <w:rsid w:val="00D90527"/>
    <w:rsid w:val="00D90A9A"/>
    <w:rsid w:val="00D922A2"/>
    <w:rsid w:val="00D923C3"/>
    <w:rsid w:val="00D945C5"/>
    <w:rsid w:val="00D96A89"/>
    <w:rsid w:val="00DA2011"/>
    <w:rsid w:val="00DA2BA2"/>
    <w:rsid w:val="00DA5004"/>
    <w:rsid w:val="00DA5A93"/>
    <w:rsid w:val="00DB1B07"/>
    <w:rsid w:val="00DB38D1"/>
    <w:rsid w:val="00DB565E"/>
    <w:rsid w:val="00DC1632"/>
    <w:rsid w:val="00DC23B4"/>
    <w:rsid w:val="00DC3384"/>
    <w:rsid w:val="00DC4D78"/>
    <w:rsid w:val="00DC538E"/>
    <w:rsid w:val="00DC7576"/>
    <w:rsid w:val="00DD182B"/>
    <w:rsid w:val="00DD3B5B"/>
    <w:rsid w:val="00DD400F"/>
    <w:rsid w:val="00DD404E"/>
    <w:rsid w:val="00DD4070"/>
    <w:rsid w:val="00DD5692"/>
    <w:rsid w:val="00DD6CE0"/>
    <w:rsid w:val="00DD6D07"/>
    <w:rsid w:val="00DD7001"/>
    <w:rsid w:val="00DD7430"/>
    <w:rsid w:val="00DE0366"/>
    <w:rsid w:val="00DE5918"/>
    <w:rsid w:val="00DE5CD8"/>
    <w:rsid w:val="00DE62F7"/>
    <w:rsid w:val="00DE66EE"/>
    <w:rsid w:val="00DE69A6"/>
    <w:rsid w:val="00DE77EA"/>
    <w:rsid w:val="00DF07DE"/>
    <w:rsid w:val="00DF3F7D"/>
    <w:rsid w:val="00DF4301"/>
    <w:rsid w:val="00DF5038"/>
    <w:rsid w:val="00DF6583"/>
    <w:rsid w:val="00DF6648"/>
    <w:rsid w:val="00E034FF"/>
    <w:rsid w:val="00E1026B"/>
    <w:rsid w:val="00E10DAB"/>
    <w:rsid w:val="00E11B63"/>
    <w:rsid w:val="00E14320"/>
    <w:rsid w:val="00E14A4E"/>
    <w:rsid w:val="00E16430"/>
    <w:rsid w:val="00E21F26"/>
    <w:rsid w:val="00E22743"/>
    <w:rsid w:val="00E26858"/>
    <w:rsid w:val="00E30685"/>
    <w:rsid w:val="00E307DE"/>
    <w:rsid w:val="00E3200D"/>
    <w:rsid w:val="00E3291B"/>
    <w:rsid w:val="00E34802"/>
    <w:rsid w:val="00E351F7"/>
    <w:rsid w:val="00E35715"/>
    <w:rsid w:val="00E358A4"/>
    <w:rsid w:val="00E407E7"/>
    <w:rsid w:val="00E421C0"/>
    <w:rsid w:val="00E42A9F"/>
    <w:rsid w:val="00E42DA4"/>
    <w:rsid w:val="00E4727D"/>
    <w:rsid w:val="00E548C4"/>
    <w:rsid w:val="00E55D1F"/>
    <w:rsid w:val="00E567FC"/>
    <w:rsid w:val="00E56EB9"/>
    <w:rsid w:val="00E61794"/>
    <w:rsid w:val="00E6355B"/>
    <w:rsid w:val="00E63D71"/>
    <w:rsid w:val="00E65726"/>
    <w:rsid w:val="00E65A18"/>
    <w:rsid w:val="00E73278"/>
    <w:rsid w:val="00E73F96"/>
    <w:rsid w:val="00E74392"/>
    <w:rsid w:val="00E754FD"/>
    <w:rsid w:val="00E763C3"/>
    <w:rsid w:val="00E76602"/>
    <w:rsid w:val="00E775BD"/>
    <w:rsid w:val="00E806F7"/>
    <w:rsid w:val="00E82491"/>
    <w:rsid w:val="00E833F4"/>
    <w:rsid w:val="00E836E3"/>
    <w:rsid w:val="00E841B7"/>
    <w:rsid w:val="00E86453"/>
    <w:rsid w:val="00E86D9A"/>
    <w:rsid w:val="00E91730"/>
    <w:rsid w:val="00E928A0"/>
    <w:rsid w:val="00E944CD"/>
    <w:rsid w:val="00E94EDB"/>
    <w:rsid w:val="00E96BFF"/>
    <w:rsid w:val="00EA0498"/>
    <w:rsid w:val="00EA0E7E"/>
    <w:rsid w:val="00EA2312"/>
    <w:rsid w:val="00EA379F"/>
    <w:rsid w:val="00EA4811"/>
    <w:rsid w:val="00EA4B53"/>
    <w:rsid w:val="00EA5AA5"/>
    <w:rsid w:val="00EB21F0"/>
    <w:rsid w:val="00EB27D9"/>
    <w:rsid w:val="00EB371F"/>
    <w:rsid w:val="00EB3C18"/>
    <w:rsid w:val="00EB6F3D"/>
    <w:rsid w:val="00EB7BD1"/>
    <w:rsid w:val="00EC197C"/>
    <w:rsid w:val="00EC33A7"/>
    <w:rsid w:val="00EC3CB0"/>
    <w:rsid w:val="00EC3F91"/>
    <w:rsid w:val="00ED10D1"/>
    <w:rsid w:val="00ED19DB"/>
    <w:rsid w:val="00ED250F"/>
    <w:rsid w:val="00ED4FC7"/>
    <w:rsid w:val="00ED68A7"/>
    <w:rsid w:val="00ED7769"/>
    <w:rsid w:val="00EE00F2"/>
    <w:rsid w:val="00EE1DB3"/>
    <w:rsid w:val="00EE1DDD"/>
    <w:rsid w:val="00EE392A"/>
    <w:rsid w:val="00EE3F81"/>
    <w:rsid w:val="00EE4DFA"/>
    <w:rsid w:val="00EE66F5"/>
    <w:rsid w:val="00EF0835"/>
    <w:rsid w:val="00EF0FAF"/>
    <w:rsid w:val="00EF156C"/>
    <w:rsid w:val="00EF389C"/>
    <w:rsid w:val="00EF43E2"/>
    <w:rsid w:val="00F02D98"/>
    <w:rsid w:val="00F03E8D"/>
    <w:rsid w:val="00F0436C"/>
    <w:rsid w:val="00F05608"/>
    <w:rsid w:val="00F06CB5"/>
    <w:rsid w:val="00F116EE"/>
    <w:rsid w:val="00F11C77"/>
    <w:rsid w:val="00F14E19"/>
    <w:rsid w:val="00F159C0"/>
    <w:rsid w:val="00F16F36"/>
    <w:rsid w:val="00F17BFA"/>
    <w:rsid w:val="00F23B1C"/>
    <w:rsid w:val="00F25C2D"/>
    <w:rsid w:val="00F269F6"/>
    <w:rsid w:val="00F3030E"/>
    <w:rsid w:val="00F31EB6"/>
    <w:rsid w:val="00F36F74"/>
    <w:rsid w:val="00F37394"/>
    <w:rsid w:val="00F41A78"/>
    <w:rsid w:val="00F43B25"/>
    <w:rsid w:val="00F46067"/>
    <w:rsid w:val="00F4670F"/>
    <w:rsid w:val="00F47CC2"/>
    <w:rsid w:val="00F500C3"/>
    <w:rsid w:val="00F5036B"/>
    <w:rsid w:val="00F512BD"/>
    <w:rsid w:val="00F525D7"/>
    <w:rsid w:val="00F52F8F"/>
    <w:rsid w:val="00F53AC1"/>
    <w:rsid w:val="00F55723"/>
    <w:rsid w:val="00F56CB1"/>
    <w:rsid w:val="00F56DA2"/>
    <w:rsid w:val="00F56EE7"/>
    <w:rsid w:val="00F57324"/>
    <w:rsid w:val="00F5759A"/>
    <w:rsid w:val="00F60209"/>
    <w:rsid w:val="00F65101"/>
    <w:rsid w:val="00F65FB4"/>
    <w:rsid w:val="00F670F5"/>
    <w:rsid w:val="00F67C53"/>
    <w:rsid w:val="00F67EA2"/>
    <w:rsid w:val="00F711DD"/>
    <w:rsid w:val="00F71792"/>
    <w:rsid w:val="00F75BD5"/>
    <w:rsid w:val="00F83AE1"/>
    <w:rsid w:val="00F85E10"/>
    <w:rsid w:val="00F8637D"/>
    <w:rsid w:val="00F86CBA"/>
    <w:rsid w:val="00F87648"/>
    <w:rsid w:val="00F87AED"/>
    <w:rsid w:val="00F907BC"/>
    <w:rsid w:val="00F90F53"/>
    <w:rsid w:val="00F91E23"/>
    <w:rsid w:val="00F92B31"/>
    <w:rsid w:val="00F945ED"/>
    <w:rsid w:val="00F94B57"/>
    <w:rsid w:val="00F9619A"/>
    <w:rsid w:val="00F96A31"/>
    <w:rsid w:val="00F97AB8"/>
    <w:rsid w:val="00FA03AE"/>
    <w:rsid w:val="00FA0E81"/>
    <w:rsid w:val="00FA245C"/>
    <w:rsid w:val="00FB12EF"/>
    <w:rsid w:val="00FB2118"/>
    <w:rsid w:val="00FB6B77"/>
    <w:rsid w:val="00FC0569"/>
    <w:rsid w:val="00FC184A"/>
    <w:rsid w:val="00FC27DA"/>
    <w:rsid w:val="00FC2FFF"/>
    <w:rsid w:val="00FC4A5F"/>
    <w:rsid w:val="00FC4CA5"/>
    <w:rsid w:val="00FC5107"/>
    <w:rsid w:val="00FC5C39"/>
    <w:rsid w:val="00FC758F"/>
    <w:rsid w:val="00FD0F28"/>
    <w:rsid w:val="00FD10EB"/>
    <w:rsid w:val="00FD2AE5"/>
    <w:rsid w:val="00FD30C3"/>
    <w:rsid w:val="00FE22C3"/>
    <w:rsid w:val="00FE40CD"/>
    <w:rsid w:val="00FE680B"/>
    <w:rsid w:val="00FE6B7A"/>
    <w:rsid w:val="00FE78E8"/>
    <w:rsid w:val="00FF034A"/>
    <w:rsid w:val="00FF1F64"/>
    <w:rsid w:val="00FF3239"/>
    <w:rsid w:val="00FF4515"/>
    <w:rsid w:val="00FF5B8B"/>
    <w:rsid w:val="00FF5E78"/>
    <w:rsid w:val="00FF6D4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8FF"/>
    <w:pPr>
      <w:suppressAutoHyphens/>
    </w:pPr>
    <w:rPr>
      <w:lang w:val="en-US" w:eastAsia="ar-SA" w:bidi="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pBdr>
        <w:bottom w:val="single" w:sz="4" w:space="2" w:color="000000"/>
      </w:pBdr>
      <w:jc w:val="both"/>
      <w:outlineLvl w:val="2"/>
    </w:pPr>
    <w:rPr>
      <w:rFonts w:ascii="Arial" w:hAnsi="Arial"/>
      <w:b/>
      <w:sz w:val="24"/>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Absatz-Standardschriftart">
    <w:name w:val="Absatz-Standardschriftart"/>
  </w:style>
  <w:style w:type="character" w:customStyle="1" w:styleId="WW8Num1z0">
    <w:name w:val="WW8Num1z0"/>
    <w:rPr>
      <w:rFonts w:ascii="Wingdings" w:hAnsi="Wingdings"/>
    </w:rPr>
  </w:style>
  <w:style w:type="character" w:customStyle="1" w:styleId="WW8Num2z1">
    <w:name w:val="WW8Num2z1"/>
    <w:rPr>
      <w:rFonts w:ascii="Wingdings" w:hAnsi="Wingdings"/>
    </w:rPr>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3">
    <w:name w:val="WW8Num6z3"/>
    <w:rPr>
      <w:rFonts w:ascii="Symbol" w:hAnsi="Symbol"/>
    </w:rPr>
  </w:style>
  <w:style w:type="character" w:customStyle="1" w:styleId="WW8Num6z4">
    <w:name w:val="WW8Num6z4"/>
    <w:rPr>
      <w:rFonts w:ascii="Courier New" w:hAnsi="Courier New" w:cs="Courier New"/>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DefaultParagraphFont">
    <w:name w:val="WW-Default Paragraph Font"/>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1">
    <w:name w:val="WW8Num5z1"/>
    <w:rPr>
      <w:rFonts w:ascii="Wingdings" w:hAnsi="Wingdings"/>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DefaultParagraphFont1">
    <w:name w:val="WW-Default Paragraph Font1"/>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semiHidden/>
    <w:pPr>
      <w:jc w:val="both"/>
    </w:pPr>
    <w:rPr>
      <w:rFonts w:ascii="Verdana" w:hAnsi="Verdana"/>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720"/>
        <w:tab w:val="left" w:pos="1080"/>
        <w:tab w:val="left" w:pos="1440"/>
        <w:tab w:val="left" w:pos="2160"/>
        <w:tab w:val="left" w:pos="2880"/>
      </w:tabs>
      <w:autoSpaceDE w:val="0"/>
      <w:jc w:val="both"/>
    </w:pPr>
    <w:rPr>
      <w:sz w:val="22"/>
      <w:szCs w:val="22"/>
    </w:rPr>
  </w:style>
  <w:style w:type="paragraph" w:styleId="BodyTextIndent2">
    <w:name w:val="Body Text Indent 2"/>
    <w:basedOn w:val="Normal"/>
    <w:semiHidden/>
    <w:pPr>
      <w:spacing w:after="120" w:line="480" w:lineRule="auto"/>
      <w:ind w:left="360"/>
    </w:pPr>
  </w:style>
  <w:style w:type="paragraph" w:styleId="BodyText3">
    <w:name w:val="Body Text 3"/>
    <w:basedOn w:val="Normal"/>
    <w:semiHidden/>
    <w:pPr>
      <w:spacing w:after="120"/>
    </w:pPr>
    <w:rPr>
      <w:sz w:val="16"/>
      <w:szCs w:val="16"/>
    </w:rPr>
  </w:style>
  <w:style w:type="paragraph" w:styleId="NormalWeb">
    <w:name w:val="Normal (Web)"/>
    <w:basedOn w:val="Normal"/>
    <w:uiPriority w:val="99"/>
    <w:rsid w:val="00BE1B24"/>
    <w:pPr>
      <w:suppressAutoHyphens w:val="0"/>
      <w:spacing w:before="240" w:after="240"/>
    </w:pPr>
    <w:rPr>
      <w:sz w:val="24"/>
      <w:szCs w:val="24"/>
      <w:lang w:eastAsia="en-US"/>
    </w:rPr>
  </w:style>
  <w:style w:type="character" w:styleId="Emphasis">
    <w:name w:val="Emphasis"/>
    <w:uiPriority w:val="20"/>
    <w:qFormat/>
    <w:rsid w:val="000A6A38"/>
    <w:rPr>
      <w:b/>
      <w:bCs/>
      <w:i w:val="0"/>
      <w:iCs w:val="0"/>
    </w:rPr>
  </w:style>
  <w:style w:type="character" w:customStyle="1" w:styleId="st1">
    <w:name w:val="st1"/>
    <w:basedOn w:val="DefaultParagraphFont"/>
    <w:rsid w:val="000A6A38"/>
  </w:style>
  <w:style w:type="paragraph" w:styleId="NoSpacing">
    <w:name w:val="No Spacing"/>
    <w:uiPriority w:val="1"/>
    <w:qFormat/>
    <w:rsid w:val="00DE0366"/>
    <w:rPr>
      <w:rFonts w:ascii="Calibri" w:eastAsia="Calibri" w:hAnsi="Calibri"/>
      <w:sz w:val="22"/>
      <w:szCs w:val="22"/>
      <w:lang w:val="en-US" w:bidi="ar-SA"/>
    </w:rPr>
  </w:style>
  <w:style w:type="paragraph" w:customStyle="1" w:styleId="experience-jobtitle">
    <w:name w:val="experience - job title"/>
    <w:basedOn w:val="Normal"/>
    <w:rsid w:val="00533294"/>
    <w:pPr>
      <w:keepNext/>
      <w:suppressAutoHyphens w:val="0"/>
      <w:spacing w:after="200"/>
      <w:jc w:val="both"/>
    </w:pPr>
    <w:rPr>
      <w:rFonts w:ascii="Palatino" w:hAnsi="Palatino"/>
      <w:bCs/>
      <w:lang w:eastAsia="en-US"/>
    </w:rPr>
  </w:style>
  <w:style w:type="paragraph" w:styleId="BodyText2">
    <w:name w:val="Body Text 2"/>
    <w:basedOn w:val="Normal"/>
    <w:link w:val="BodyText2Char"/>
    <w:semiHidden/>
    <w:rsid w:val="00533294"/>
    <w:pPr>
      <w:suppressAutoHyphens w:val="0"/>
      <w:spacing w:after="120" w:line="480" w:lineRule="auto"/>
    </w:pPr>
    <w:rPr>
      <w:sz w:val="24"/>
      <w:szCs w:val="24"/>
      <w:lang w:val="x-none" w:eastAsia="x-none"/>
    </w:rPr>
  </w:style>
  <w:style w:type="character" w:customStyle="1" w:styleId="BodyText2Char">
    <w:name w:val="Body Text 2 Char"/>
    <w:link w:val="BodyText2"/>
    <w:semiHidden/>
    <w:rsid w:val="00533294"/>
    <w:rPr>
      <w:sz w:val="24"/>
      <w:szCs w:val="24"/>
    </w:rPr>
  </w:style>
  <w:style w:type="table" w:styleId="TableGrid">
    <w:name w:val="Table Grid"/>
    <w:basedOn w:val="TableNormal"/>
    <w:uiPriority w:val="59"/>
    <w:rsid w:val="00982F8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996C2F"/>
    <w:pPr>
      <w:tabs>
        <w:tab w:val="left" w:pos="284"/>
      </w:tabs>
      <w:suppressAutoHyphens w:val="0"/>
      <w:spacing w:after="200" w:line="276" w:lineRule="auto"/>
      <w:ind w:left="720"/>
      <w:contextualSpacing/>
    </w:pPr>
    <w:rPr>
      <w:rFonts w:ascii="Calibri" w:eastAsia="Calibri" w:hAnsi="Calibri"/>
      <w:sz w:val="22"/>
      <w:szCs w:val="22"/>
      <w:lang w:val="en-IN" w:eastAsia="en-US"/>
    </w:rPr>
  </w:style>
  <w:style w:type="character" w:styleId="Strong">
    <w:name w:val="Strong"/>
    <w:uiPriority w:val="22"/>
    <w:qFormat/>
    <w:rsid w:val="00A85A62"/>
    <w:rPr>
      <w:b/>
      <w:bCs/>
    </w:rPr>
  </w:style>
  <w:style w:type="paragraph" w:styleId="BalloonText">
    <w:name w:val="Balloon Text"/>
    <w:basedOn w:val="Normal"/>
    <w:link w:val="BalloonTextChar"/>
    <w:uiPriority w:val="99"/>
    <w:semiHidden/>
    <w:unhideWhenUsed/>
    <w:rsid w:val="0057498F"/>
    <w:rPr>
      <w:rFonts w:ascii="Segoe UI" w:hAnsi="Segoe UI"/>
      <w:sz w:val="18"/>
      <w:szCs w:val="18"/>
      <w:lang w:val="x-none"/>
    </w:rPr>
  </w:style>
  <w:style w:type="character" w:customStyle="1" w:styleId="BalloonTextChar">
    <w:name w:val="Balloon Text Char"/>
    <w:link w:val="BalloonText"/>
    <w:uiPriority w:val="99"/>
    <w:semiHidden/>
    <w:rsid w:val="0057498F"/>
    <w:rPr>
      <w:rFonts w:ascii="Segoe UI" w:hAnsi="Segoe UI" w:cs="Segoe UI"/>
      <w:sz w:val="18"/>
      <w:szCs w:val="18"/>
      <w:lang w:eastAsia="ar-SA"/>
    </w:rPr>
  </w:style>
  <w:style w:type="character" w:customStyle="1" w:styleId="BodyTextChar">
    <w:name w:val="Body Text Char"/>
    <w:basedOn w:val="DefaultParagraphFont"/>
    <w:link w:val="BodyText"/>
    <w:semiHidden/>
    <w:rsid w:val="00445D78"/>
    <w:rPr>
      <w:rFonts w:ascii="Verdana" w:hAnsi="Verdana"/>
      <w:lang w:eastAsia="ar-SA"/>
    </w:rPr>
  </w:style>
  <w:style w:type="paragraph" w:customStyle="1" w:styleId="Normal1">
    <w:name w:val="Normal1"/>
    <w:rsid w:val="00277A14"/>
    <w:rPr>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8FF"/>
    <w:pPr>
      <w:suppressAutoHyphens/>
    </w:pPr>
    <w:rPr>
      <w:lang w:val="en-US" w:eastAsia="ar-SA" w:bidi="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pBdr>
        <w:bottom w:val="single" w:sz="4" w:space="2" w:color="000000"/>
      </w:pBdr>
      <w:jc w:val="both"/>
      <w:outlineLvl w:val="2"/>
    </w:pPr>
    <w:rPr>
      <w:rFonts w:ascii="Arial" w:hAnsi="Arial"/>
      <w:b/>
      <w:sz w:val="24"/>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Absatz-Standardschriftart">
    <w:name w:val="Absatz-Standardschriftart"/>
  </w:style>
  <w:style w:type="character" w:customStyle="1" w:styleId="WW8Num1z0">
    <w:name w:val="WW8Num1z0"/>
    <w:rPr>
      <w:rFonts w:ascii="Wingdings" w:hAnsi="Wingdings"/>
    </w:rPr>
  </w:style>
  <w:style w:type="character" w:customStyle="1" w:styleId="WW8Num2z1">
    <w:name w:val="WW8Num2z1"/>
    <w:rPr>
      <w:rFonts w:ascii="Wingdings" w:hAnsi="Wingdings"/>
    </w:rPr>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3">
    <w:name w:val="WW8Num6z3"/>
    <w:rPr>
      <w:rFonts w:ascii="Symbol" w:hAnsi="Symbol"/>
    </w:rPr>
  </w:style>
  <w:style w:type="character" w:customStyle="1" w:styleId="WW8Num6z4">
    <w:name w:val="WW8Num6z4"/>
    <w:rPr>
      <w:rFonts w:ascii="Courier New" w:hAnsi="Courier New" w:cs="Courier New"/>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DefaultParagraphFont">
    <w:name w:val="WW-Default Paragraph Font"/>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1">
    <w:name w:val="WW8Num5z1"/>
    <w:rPr>
      <w:rFonts w:ascii="Wingdings" w:hAnsi="Wingdings"/>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DefaultParagraphFont1">
    <w:name w:val="WW-Default Paragraph Font1"/>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semiHidden/>
    <w:pPr>
      <w:jc w:val="both"/>
    </w:pPr>
    <w:rPr>
      <w:rFonts w:ascii="Verdana" w:hAnsi="Verdana"/>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720"/>
        <w:tab w:val="left" w:pos="1080"/>
        <w:tab w:val="left" w:pos="1440"/>
        <w:tab w:val="left" w:pos="2160"/>
        <w:tab w:val="left" w:pos="2880"/>
      </w:tabs>
      <w:autoSpaceDE w:val="0"/>
      <w:jc w:val="both"/>
    </w:pPr>
    <w:rPr>
      <w:sz w:val="22"/>
      <w:szCs w:val="22"/>
    </w:rPr>
  </w:style>
  <w:style w:type="paragraph" w:styleId="BodyTextIndent2">
    <w:name w:val="Body Text Indent 2"/>
    <w:basedOn w:val="Normal"/>
    <w:semiHidden/>
    <w:pPr>
      <w:spacing w:after="120" w:line="480" w:lineRule="auto"/>
      <w:ind w:left="360"/>
    </w:pPr>
  </w:style>
  <w:style w:type="paragraph" w:styleId="BodyText3">
    <w:name w:val="Body Text 3"/>
    <w:basedOn w:val="Normal"/>
    <w:semiHidden/>
    <w:pPr>
      <w:spacing w:after="120"/>
    </w:pPr>
    <w:rPr>
      <w:sz w:val="16"/>
      <w:szCs w:val="16"/>
    </w:rPr>
  </w:style>
  <w:style w:type="paragraph" w:styleId="NormalWeb">
    <w:name w:val="Normal (Web)"/>
    <w:basedOn w:val="Normal"/>
    <w:uiPriority w:val="99"/>
    <w:rsid w:val="00BE1B24"/>
    <w:pPr>
      <w:suppressAutoHyphens w:val="0"/>
      <w:spacing w:before="240" w:after="240"/>
    </w:pPr>
    <w:rPr>
      <w:sz w:val="24"/>
      <w:szCs w:val="24"/>
      <w:lang w:eastAsia="en-US"/>
    </w:rPr>
  </w:style>
  <w:style w:type="character" w:styleId="Emphasis">
    <w:name w:val="Emphasis"/>
    <w:uiPriority w:val="20"/>
    <w:qFormat/>
    <w:rsid w:val="000A6A38"/>
    <w:rPr>
      <w:b/>
      <w:bCs/>
      <w:i w:val="0"/>
      <w:iCs w:val="0"/>
    </w:rPr>
  </w:style>
  <w:style w:type="character" w:customStyle="1" w:styleId="st1">
    <w:name w:val="st1"/>
    <w:basedOn w:val="DefaultParagraphFont"/>
    <w:rsid w:val="000A6A38"/>
  </w:style>
  <w:style w:type="paragraph" w:styleId="NoSpacing">
    <w:name w:val="No Spacing"/>
    <w:uiPriority w:val="1"/>
    <w:qFormat/>
    <w:rsid w:val="00DE0366"/>
    <w:rPr>
      <w:rFonts w:ascii="Calibri" w:eastAsia="Calibri" w:hAnsi="Calibri"/>
      <w:sz w:val="22"/>
      <w:szCs w:val="22"/>
      <w:lang w:val="en-US" w:bidi="ar-SA"/>
    </w:rPr>
  </w:style>
  <w:style w:type="paragraph" w:customStyle="1" w:styleId="experience-jobtitle">
    <w:name w:val="experience - job title"/>
    <w:basedOn w:val="Normal"/>
    <w:rsid w:val="00533294"/>
    <w:pPr>
      <w:keepNext/>
      <w:suppressAutoHyphens w:val="0"/>
      <w:spacing w:after="200"/>
      <w:jc w:val="both"/>
    </w:pPr>
    <w:rPr>
      <w:rFonts w:ascii="Palatino" w:hAnsi="Palatino"/>
      <w:bCs/>
      <w:lang w:eastAsia="en-US"/>
    </w:rPr>
  </w:style>
  <w:style w:type="paragraph" w:styleId="BodyText2">
    <w:name w:val="Body Text 2"/>
    <w:basedOn w:val="Normal"/>
    <w:link w:val="BodyText2Char"/>
    <w:semiHidden/>
    <w:rsid w:val="00533294"/>
    <w:pPr>
      <w:suppressAutoHyphens w:val="0"/>
      <w:spacing w:after="120" w:line="480" w:lineRule="auto"/>
    </w:pPr>
    <w:rPr>
      <w:sz w:val="24"/>
      <w:szCs w:val="24"/>
      <w:lang w:val="x-none" w:eastAsia="x-none"/>
    </w:rPr>
  </w:style>
  <w:style w:type="character" w:customStyle="1" w:styleId="BodyText2Char">
    <w:name w:val="Body Text 2 Char"/>
    <w:link w:val="BodyText2"/>
    <w:semiHidden/>
    <w:rsid w:val="00533294"/>
    <w:rPr>
      <w:sz w:val="24"/>
      <w:szCs w:val="24"/>
    </w:rPr>
  </w:style>
  <w:style w:type="table" w:styleId="TableGrid">
    <w:name w:val="Table Grid"/>
    <w:basedOn w:val="TableNormal"/>
    <w:uiPriority w:val="59"/>
    <w:rsid w:val="00982F8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996C2F"/>
    <w:pPr>
      <w:tabs>
        <w:tab w:val="left" w:pos="284"/>
      </w:tabs>
      <w:suppressAutoHyphens w:val="0"/>
      <w:spacing w:after="200" w:line="276" w:lineRule="auto"/>
      <w:ind w:left="720"/>
      <w:contextualSpacing/>
    </w:pPr>
    <w:rPr>
      <w:rFonts w:ascii="Calibri" w:eastAsia="Calibri" w:hAnsi="Calibri"/>
      <w:sz w:val="22"/>
      <w:szCs w:val="22"/>
      <w:lang w:val="en-IN" w:eastAsia="en-US"/>
    </w:rPr>
  </w:style>
  <w:style w:type="character" w:styleId="Strong">
    <w:name w:val="Strong"/>
    <w:uiPriority w:val="22"/>
    <w:qFormat/>
    <w:rsid w:val="00A85A62"/>
    <w:rPr>
      <w:b/>
      <w:bCs/>
    </w:rPr>
  </w:style>
  <w:style w:type="paragraph" w:styleId="BalloonText">
    <w:name w:val="Balloon Text"/>
    <w:basedOn w:val="Normal"/>
    <w:link w:val="BalloonTextChar"/>
    <w:uiPriority w:val="99"/>
    <w:semiHidden/>
    <w:unhideWhenUsed/>
    <w:rsid w:val="0057498F"/>
    <w:rPr>
      <w:rFonts w:ascii="Segoe UI" w:hAnsi="Segoe UI"/>
      <w:sz w:val="18"/>
      <w:szCs w:val="18"/>
      <w:lang w:val="x-none"/>
    </w:rPr>
  </w:style>
  <w:style w:type="character" w:customStyle="1" w:styleId="BalloonTextChar">
    <w:name w:val="Balloon Text Char"/>
    <w:link w:val="BalloonText"/>
    <w:uiPriority w:val="99"/>
    <w:semiHidden/>
    <w:rsid w:val="0057498F"/>
    <w:rPr>
      <w:rFonts w:ascii="Segoe UI" w:hAnsi="Segoe UI" w:cs="Segoe UI"/>
      <w:sz w:val="18"/>
      <w:szCs w:val="18"/>
      <w:lang w:eastAsia="ar-SA"/>
    </w:rPr>
  </w:style>
  <w:style w:type="character" w:customStyle="1" w:styleId="BodyTextChar">
    <w:name w:val="Body Text Char"/>
    <w:basedOn w:val="DefaultParagraphFont"/>
    <w:link w:val="BodyText"/>
    <w:semiHidden/>
    <w:rsid w:val="00445D78"/>
    <w:rPr>
      <w:rFonts w:ascii="Verdana" w:hAnsi="Verdana"/>
      <w:lang w:eastAsia="ar-SA"/>
    </w:rPr>
  </w:style>
  <w:style w:type="paragraph" w:customStyle="1" w:styleId="Normal1">
    <w:name w:val="Normal1"/>
    <w:rsid w:val="00277A14"/>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_Framework_version_history"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5d11227077a2013e09ea00e394b48087134f530e18705c4458440321091b5b58120e110319435a5b084356014b4450530401195c1333471b1b111247585a01504c011503504e1c180c571833471b1b0b12405054004d584b50535a4f162e024b4340010d120213105b5c0c004d145c455715445a5c5d57421a081105431458090d074b100a12031753444f4a081e0103030016425a5c08534b1b0c034e6&amp;docType=docx"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Summary</vt:lpstr>
    </vt:vector>
  </TitlesOfParts>
  <Company/>
  <LinksUpToDate>false</LinksUpToDate>
  <CharactersWithSpaces>14028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Vikram Kumbhar</dc:creator>
  <cp:lastModifiedBy>Bhavika</cp:lastModifiedBy>
  <cp:revision>2</cp:revision>
  <cp:lastPrinted>2019-12-09T10:16:00Z</cp:lastPrinted>
  <dcterms:created xsi:type="dcterms:W3CDTF">2019-12-16T09:56:00Z</dcterms:created>
  <dcterms:modified xsi:type="dcterms:W3CDTF">2019-12-16T09:56:00Z</dcterms:modified>
</cp:coreProperties>
</file>