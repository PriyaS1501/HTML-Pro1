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454E" w:rsidRPr="006C454E" w:rsidRDefault="00D66175" w:rsidP="006C454E">
      <w:pPr>
        <w:pStyle w:val="Heading1"/>
        <w:jc w:val="center"/>
        <w:rPr>
          <w:rFonts w:ascii="Verdana" w:hAnsi="Verdana"/>
          <w:sz w:val="24"/>
        </w:rPr>
      </w:pPr>
      <w:r>
        <w:rPr>
          <w:rFonts w:ascii="Verdana" w:hAnsi="Verdana"/>
          <w:sz w:val="24"/>
        </w:rPr>
        <w:t>Senior .NET Developer</w:t>
      </w:r>
    </w:p>
    <w:p w:rsidR="00562953" w:rsidRDefault="00562953">
      <w:pPr>
        <w:pStyle w:val="Header"/>
        <w:rPr>
          <w:rFonts w:ascii="Verdana" w:hAnsi="Verdana" w:cs="Verdana"/>
          <w:b/>
          <w:sz w:val="28"/>
          <w:szCs w:val="28"/>
        </w:rPr>
      </w:pPr>
    </w:p>
    <w:p w:rsidR="0042069D" w:rsidRDefault="00D66175" w:rsidP="0042069D">
      <w:pPr>
        <w:pStyle w:val="Header"/>
        <w:rPr>
          <w:rFonts w:ascii="Verdana" w:eastAsia="Arial Unicode MS" w:hAnsi="Verdana" w:cs="Arial Unicode MS"/>
          <w:b/>
          <w:bCs/>
          <w:color w:val="3366FF"/>
          <w:sz w:val="20"/>
          <w:szCs w:val="20"/>
          <w:lang w:val="sv-SE"/>
        </w:rPr>
      </w:pPr>
      <w:r w:rsidRPr="006C454E">
        <w:rPr>
          <w:rFonts w:ascii="Verdana" w:eastAsia="Arial Unicode MS" w:hAnsi="Verdana" w:cs="Arial Unicode MS"/>
          <w:b/>
          <w:bCs/>
          <w:color w:val="3366FF"/>
          <w:sz w:val="22"/>
          <w:szCs w:val="20"/>
          <w:lang w:val="sv-SE"/>
        </w:rPr>
        <w:t>TataRao</w:t>
      </w:r>
      <w:r w:rsidRPr="006C454E">
        <w:rPr>
          <w:rFonts w:ascii="Verdana" w:hAnsi="Verdana" w:cs="Verdana"/>
          <w:b/>
          <w:sz w:val="28"/>
        </w:rPr>
        <w:t xml:space="preserve"> </w:t>
      </w:r>
      <w:r w:rsidR="006C454E" w:rsidRPr="006C454E">
        <w:rPr>
          <w:rFonts w:ascii="Verdana" w:eastAsia="Arial Unicode MS" w:hAnsi="Verdana" w:cs="Arial Unicode MS"/>
          <w:b/>
          <w:bCs/>
          <w:color w:val="3366FF"/>
          <w:sz w:val="22"/>
          <w:szCs w:val="20"/>
          <w:lang w:val="sv-SE"/>
        </w:rPr>
        <w:t>Mylipalli</w:t>
      </w:r>
      <w:r w:rsidRPr="006C454E">
        <w:rPr>
          <w:rFonts w:ascii="Verdana" w:hAnsi="Verdana" w:cs="Verdana"/>
          <w:b/>
          <w:sz w:val="28"/>
        </w:rPr>
        <w:t xml:space="preserve">                             </w:t>
      </w:r>
      <w:r>
        <w:rPr>
          <w:rFonts w:ascii="Verdana" w:hAnsi="Verdana" w:cs="Verdana"/>
          <w:b/>
          <w:sz w:val="28"/>
        </w:rPr>
        <w:t xml:space="preserve">  </w:t>
      </w:r>
      <w:r w:rsidRPr="0042069D">
        <w:rPr>
          <w:rFonts w:ascii="Verdana" w:hAnsi="Verdana" w:cs="Verdana"/>
          <w:b/>
          <w:color w:val="548DD4"/>
          <w:sz w:val="20"/>
          <w:szCs w:val="20"/>
        </w:rPr>
        <w:t>Email:</w:t>
      </w:r>
      <w:r w:rsidR="00354820">
        <w:rPr>
          <w:rFonts w:ascii="Verdana" w:hAnsi="Verdana" w:cs="Verdana"/>
          <w:b/>
          <w:color w:val="548DD4"/>
          <w:sz w:val="20"/>
          <w:szCs w:val="20"/>
        </w:rPr>
        <w:t xml:space="preserve"> </w:t>
      </w:r>
      <w:hyperlink r:id="rId5" w:history="1">
        <w:r w:rsidRPr="000107BF">
          <w:rPr>
            <w:rStyle w:val="Hyperlink"/>
            <w:rFonts w:ascii="Verdana" w:eastAsia="Arial Unicode MS" w:hAnsi="Verdana" w:cs="Arial Unicode MS"/>
            <w:b/>
            <w:bCs/>
            <w:sz w:val="20"/>
            <w:szCs w:val="20"/>
            <w:lang w:val="sv-SE"/>
          </w:rPr>
          <w:t>tatarao.mylipalli@gmail.com</w:t>
        </w:r>
      </w:hyperlink>
      <w:r w:rsidRPr="006C454E">
        <w:rPr>
          <w:rFonts w:ascii="Verdana" w:eastAsia="Arial Unicode MS" w:hAnsi="Verdana" w:cs="Arial Unicode MS"/>
          <w:b/>
          <w:bCs/>
          <w:color w:val="3366FF"/>
          <w:sz w:val="20"/>
          <w:szCs w:val="20"/>
          <w:lang w:val="sv-SE"/>
        </w:rPr>
        <w:t xml:space="preserve"> </w:t>
      </w:r>
    </w:p>
    <w:p w:rsidR="0042069D" w:rsidRDefault="00D66175">
      <w:pPr>
        <w:pStyle w:val="Header"/>
        <w:rPr>
          <w:rFonts w:ascii="Verdana" w:eastAsia="Arial Unicode MS" w:hAnsi="Verdana" w:cs="Arial Unicode MS"/>
          <w:b/>
          <w:bCs/>
          <w:color w:val="3366FF"/>
          <w:sz w:val="20"/>
          <w:szCs w:val="20"/>
          <w:lang w:val="sv-SE"/>
        </w:rPr>
      </w:pPr>
      <w:r>
        <w:rPr>
          <w:rFonts w:ascii="Verdana" w:eastAsia="Arial Unicode MS" w:hAnsi="Verdana" w:cs="Arial Unicode MS"/>
          <w:b/>
          <w:bCs/>
          <w:color w:val="3366FF"/>
          <w:sz w:val="20"/>
          <w:szCs w:val="20"/>
          <w:lang w:val="sv-SE"/>
        </w:rPr>
        <w:t xml:space="preserve">                                                                           Mobile No.:</w:t>
      </w:r>
      <w:r w:rsidR="00D11FA2">
        <w:rPr>
          <w:rFonts w:ascii="Verdana" w:eastAsia="Arial Unicode MS" w:hAnsi="Verdana" w:cs="Arial Unicode MS"/>
          <w:b/>
          <w:bCs/>
          <w:color w:val="3366FF"/>
          <w:sz w:val="20"/>
          <w:szCs w:val="20"/>
          <w:lang w:val="sv-SE"/>
        </w:rPr>
        <w:t>+91</w:t>
      </w:r>
      <w:r>
        <w:rPr>
          <w:rFonts w:ascii="Verdana" w:eastAsia="Arial Unicode MS" w:hAnsi="Verdana" w:cs="Arial Unicode MS"/>
          <w:b/>
          <w:bCs/>
          <w:color w:val="3366FF"/>
          <w:sz w:val="20"/>
          <w:szCs w:val="20"/>
          <w:lang w:val="sv-SE"/>
        </w:rPr>
        <w:t xml:space="preserve">9032448682                                                                                     </w:t>
      </w:r>
    </w:p>
    <w:p w:rsidR="00562953" w:rsidRDefault="00D66175">
      <w:pPr>
        <w:pStyle w:val="Header"/>
      </w:pPr>
      <w:r w:rsidRPr="006C454E">
        <w:rPr>
          <w:rFonts w:ascii="Verdana" w:eastAsia="Arial Unicode MS" w:hAnsi="Verdana" w:cs="Arial Unicode MS"/>
          <w:b/>
          <w:bCs/>
          <w:color w:val="3366FF"/>
          <w:sz w:val="20"/>
          <w:szCs w:val="20"/>
          <w:lang w:val="sv-SE"/>
        </w:rPr>
        <w:t xml:space="preserve">                                                                         </w:t>
      </w:r>
    </w:p>
    <w:p w:rsidR="00562953" w:rsidRDefault="00562953">
      <w:pPr>
        <w:pBdr>
          <w:top w:val="double" w:sz="1" w:space="0" w:color="000000"/>
        </w:pBdr>
        <w:jc w:val="both"/>
      </w:pPr>
    </w:p>
    <w:p w:rsidR="00562953" w:rsidRDefault="00D66175">
      <w:pPr>
        <w:rPr>
          <w:rFonts w:ascii="Verdana" w:hAnsi="Verdana" w:cs="Verdana"/>
          <w:b/>
          <w:sz w:val="22"/>
          <w:szCs w:val="22"/>
          <w:u w:val="single"/>
        </w:rPr>
      </w:pPr>
      <w:r>
        <w:rPr>
          <w:rFonts w:ascii="Verdana" w:hAnsi="Verdana" w:cs="Verdana"/>
          <w:b/>
          <w:sz w:val="22"/>
          <w:szCs w:val="22"/>
          <w:u w:val="single"/>
        </w:rPr>
        <w:t>Experience Summary</w:t>
      </w:r>
    </w:p>
    <w:p w:rsidR="00562953" w:rsidRDefault="00562953">
      <w:pPr>
        <w:rPr>
          <w:rFonts w:ascii="Verdana" w:hAnsi="Verdana" w:cs="Verdana"/>
          <w:b/>
          <w:sz w:val="22"/>
          <w:szCs w:val="22"/>
          <w:u w:val="single"/>
        </w:rPr>
      </w:pPr>
    </w:p>
    <w:p w:rsidR="00562953" w:rsidRDefault="00562953">
      <w:pPr>
        <w:rPr>
          <w:rFonts w:ascii="Verdana" w:hAnsi="Verdana" w:cs="Verdana"/>
          <w:b/>
          <w:sz w:val="22"/>
          <w:szCs w:val="22"/>
          <w:u w:val="single"/>
        </w:rPr>
      </w:pPr>
    </w:p>
    <w:p w:rsidR="00FD5772" w:rsidRPr="00FD5772" w:rsidRDefault="00D66175" w:rsidP="00FD5772">
      <w:pPr>
        <w:numPr>
          <w:ilvl w:val="0"/>
          <w:numId w:val="4"/>
        </w:numPr>
        <w:spacing w:line="360" w:lineRule="auto"/>
        <w:jc w:val="both"/>
        <w:rPr>
          <w:rFonts w:ascii="Verdana" w:hAnsi="Verdana"/>
          <w:bCs/>
          <w:sz w:val="20"/>
          <w:szCs w:val="20"/>
        </w:rPr>
      </w:pPr>
      <w:r>
        <w:rPr>
          <w:rFonts w:ascii="Verdana" w:hAnsi="Verdana"/>
          <w:bCs/>
          <w:sz w:val="20"/>
          <w:szCs w:val="20"/>
        </w:rPr>
        <w:t xml:space="preserve">Over </w:t>
      </w:r>
      <w:r w:rsidR="008A1574">
        <w:rPr>
          <w:rFonts w:ascii="Verdana" w:hAnsi="Verdana"/>
          <w:bCs/>
          <w:sz w:val="20"/>
          <w:szCs w:val="20"/>
        </w:rPr>
        <w:t xml:space="preserve">all </w:t>
      </w:r>
      <w:r w:rsidR="003F3AC5">
        <w:rPr>
          <w:rFonts w:ascii="Verdana" w:hAnsi="Verdana"/>
          <w:bCs/>
          <w:sz w:val="20"/>
          <w:szCs w:val="20"/>
        </w:rPr>
        <w:t>11</w:t>
      </w:r>
      <w:r w:rsidRPr="00FD5772">
        <w:rPr>
          <w:rFonts w:ascii="Verdana" w:hAnsi="Verdana"/>
          <w:bCs/>
          <w:sz w:val="20"/>
          <w:szCs w:val="20"/>
        </w:rPr>
        <w:t xml:space="preserve"> years of experience in Design, Development, Coding, </w:t>
      </w:r>
      <w:r w:rsidRPr="00FD5772">
        <w:rPr>
          <w:rFonts w:ascii="Verdana" w:hAnsi="Verdana"/>
          <w:bCs/>
          <w:sz w:val="20"/>
          <w:szCs w:val="20"/>
        </w:rPr>
        <w:t>Testing and</w:t>
      </w:r>
    </w:p>
    <w:p w:rsidR="00FD5772" w:rsidRPr="00FD5772" w:rsidRDefault="00D66175" w:rsidP="00FD5772">
      <w:pPr>
        <w:spacing w:line="360" w:lineRule="auto"/>
        <w:ind w:left="720"/>
        <w:jc w:val="both"/>
        <w:rPr>
          <w:rFonts w:ascii="Verdana" w:hAnsi="Verdana"/>
          <w:bCs/>
          <w:sz w:val="20"/>
          <w:szCs w:val="20"/>
        </w:rPr>
      </w:pPr>
      <w:r w:rsidRPr="00FD5772">
        <w:rPr>
          <w:rFonts w:ascii="Verdana" w:hAnsi="Verdana"/>
          <w:bCs/>
          <w:sz w:val="20"/>
          <w:szCs w:val="20"/>
        </w:rPr>
        <w:t>Implementation of various applications based on Object Oriented Programming,</w:t>
      </w:r>
    </w:p>
    <w:p w:rsidR="00FD5772" w:rsidRPr="00FD5772" w:rsidRDefault="00D66175" w:rsidP="00FD5772">
      <w:pPr>
        <w:spacing w:line="360" w:lineRule="auto"/>
        <w:ind w:left="720"/>
        <w:jc w:val="both"/>
        <w:rPr>
          <w:rFonts w:ascii="Verdana" w:hAnsi="Verdana" w:cs="Verdana"/>
          <w:bCs/>
          <w:sz w:val="20"/>
          <w:szCs w:val="20"/>
        </w:rPr>
      </w:pPr>
      <w:r w:rsidRPr="00FD5772">
        <w:rPr>
          <w:rFonts w:ascii="Verdana" w:hAnsi="Verdana"/>
          <w:bCs/>
          <w:sz w:val="20"/>
          <w:szCs w:val="20"/>
        </w:rPr>
        <w:t>Client/Server 3-tier architecture, Web based and Internet Technologies.</w:t>
      </w:r>
    </w:p>
    <w:p w:rsidR="00562953" w:rsidRPr="003F3AC5" w:rsidRDefault="00D66175" w:rsidP="003F3AC5">
      <w:pPr>
        <w:widowControl/>
        <w:numPr>
          <w:ilvl w:val="0"/>
          <w:numId w:val="4"/>
        </w:numPr>
        <w:autoSpaceDE/>
        <w:spacing w:line="360" w:lineRule="auto"/>
        <w:jc w:val="both"/>
        <w:rPr>
          <w:rFonts w:ascii="Verdana" w:hAnsi="Verdana" w:cs="Verdana"/>
          <w:sz w:val="22"/>
          <w:szCs w:val="22"/>
        </w:rPr>
      </w:pPr>
      <w:r>
        <w:rPr>
          <w:rFonts w:ascii="Verdana" w:hAnsi="Verdana" w:cs="Verdana"/>
          <w:bCs/>
          <w:sz w:val="20"/>
          <w:szCs w:val="20"/>
        </w:rPr>
        <w:t xml:space="preserve">Having </w:t>
      </w:r>
      <w:r w:rsidR="00B00BBF">
        <w:rPr>
          <w:rFonts w:ascii="Verdana" w:hAnsi="Verdana" w:cs="Verdana"/>
          <w:bCs/>
          <w:sz w:val="20"/>
          <w:szCs w:val="20"/>
        </w:rPr>
        <w:t xml:space="preserve">experience </w:t>
      </w:r>
      <w:r>
        <w:rPr>
          <w:rFonts w:ascii="Verdana" w:hAnsi="Verdana" w:cs="Verdana"/>
          <w:bCs/>
          <w:sz w:val="20"/>
          <w:szCs w:val="20"/>
        </w:rPr>
        <w:t xml:space="preserve">on </w:t>
      </w:r>
      <w:r>
        <w:rPr>
          <w:rFonts w:ascii="Verdana" w:hAnsi="Verdana" w:cs="Verdana"/>
          <w:b/>
          <w:bCs/>
          <w:sz w:val="20"/>
          <w:szCs w:val="20"/>
        </w:rPr>
        <w:t>ASP.NET</w:t>
      </w:r>
      <w:r w:rsidR="003F3AC5">
        <w:rPr>
          <w:rFonts w:ascii="Verdana" w:hAnsi="Verdana" w:cs="Verdana"/>
          <w:b/>
          <w:bCs/>
          <w:sz w:val="20"/>
          <w:szCs w:val="20"/>
        </w:rPr>
        <w:t xml:space="preserve">, </w:t>
      </w:r>
      <w:r w:rsidR="003F3AC5">
        <w:rPr>
          <w:rFonts w:ascii="Verdana" w:hAnsi="Verdana" w:cs="Verdana"/>
          <w:b/>
          <w:sz w:val="20"/>
          <w:szCs w:val="20"/>
        </w:rPr>
        <w:t>.Net Core</w:t>
      </w:r>
      <w:r w:rsidRPr="003F3AC5">
        <w:rPr>
          <w:rFonts w:ascii="Verdana" w:hAnsi="Verdana" w:cs="Verdana"/>
          <w:b/>
          <w:bCs/>
          <w:sz w:val="20"/>
          <w:szCs w:val="20"/>
        </w:rPr>
        <w:t>,</w:t>
      </w:r>
      <w:r w:rsidR="003F3AC5" w:rsidRPr="003F3AC5">
        <w:rPr>
          <w:rFonts w:ascii="Verdana" w:hAnsi="Verdana" w:cs="Verdana"/>
          <w:b/>
          <w:bCs/>
          <w:sz w:val="20"/>
          <w:szCs w:val="20"/>
        </w:rPr>
        <w:t xml:space="preserve"> </w:t>
      </w:r>
      <w:r w:rsidR="003F3AC5">
        <w:rPr>
          <w:rFonts w:ascii="Verdana" w:hAnsi="Verdana" w:cs="Verdana"/>
          <w:b/>
          <w:bCs/>
          <w:sz w:val="20"/>
          <w:szCs w:val="20"/>
        </w:rPr>
        <w:t xml:space="preserve">C#.NET, </w:t>
      </w:r>
      <w:r w:rsidRPr="003F3AC5">
        <w:rPr>
          <w:rStyle w:val="Strong"/>
          <w:rFonts w:ascii="Verdana" w:hAnsi="Verdana" w:cs="Verdana"/>
          <w:sz w:val="20"/>
          <w:szCs w:val="20"/>
        </w:rPr>
        <w:t xml:space="preserve">Web forms </w:t>
      </w:r>
      <w:r w:rsidRPr="003F3AC5">
        <w:rPr>
          <w:rFonts w:ascii="Verdana" w:hAnsi="Verdana" w:cs="Verdana"/>
          <w:bCs/>
          <w:sz w:val="20"/>
          <w:szCs w:val="20"/>
        </w:rPr>
        <w:t>and</w:t>
      </w:r>
      <w:r w:rsidRPr="003F3AC5">
        <w:rPr>
          <w:rFonts w:ascii="Verdana" w:hAnsi="Verdana" w:cs="Verdana"/>
          <w:b/>
          <w:bCs/>
          <w:sz w:val="20"/>
          <w:szCs w:val="20"/>
        </w:rPr>
        <w:t xml:space="preserve"> </w:t>
      </w:r>
      <w:r w:rsidRPr="003F3AC5">
        <w:rPr>
          <w:rStyle w:val="Strong"/>
          <w:rFonts w:ascii="Verdana" w:hAnsi="Verdana" w:cs="Verdana"/>
          <w:sz w:val="20"/>
          <w:szCs w:val="20"/>
        </w:rPr>
        <w:t>Win forms.</w:t>
      </w:r>
    </w:p>
    <w:p w:rsidR="00562953" w:rsidRDefault="00D66175">
      <w:pPr>
        <w:numPr>
          <w:ilvl w:val="0"/>
          <w:numId w:val="4"/>
        </w:numPr>
        <w:spacing w:line="360" w:lineRule="auto"/>
        <w:jc w:val="both"/>
        <w:rPr>
          <w:rFonts w:ascii="Verdana" w:hAnsi="Verdana" w:cs="Verdana"/>
          <w:bCs/>
          <w:sz w:val="20"/>
          <w:szCs w:val="20"/>
        </w:rPr>
      </w:pPr>
      <w:r>
        <w:rPr>
          <w:rFonts w:ascii="Verdana" w:hAnsi="Verdana" w:cs="Verdana"/>
          <w:bCs/>
          <w:sz w:val="20"/>
          <w:szCs w:val="20"/>
        </w:rPr>
        <w:t>Having</w:t>
      </w:r>
      <w:r w:rsidR="00B2004F">
        <w:rPr>
          <w:rFonts w:ascii="Verdana" w:hAnsi="Verdana" w:cs="Verdana"/>
          <w:bCs/>
          <w:sz w:val="20"/>
          <w:szCs w:val="20"/>
        </w:rPr>
        <w:t xml:space="preserve"> experience</w:t>
      </w:r>
      <w:r w:rsidR="00C1103D">
        <w:rPr>
          <w:rFonts w:ascii="Verdana" w:hAnsi="Verdana" w:cs="Verdana"/>
          <w:bCs/>
          <w:sz w:val="20"/>
          <w:szCs w:val="20"/>
        </w:rPr>
        <w:t xml:space="preserve"> </w:t>
      </w:r>
      <w:r>
        <w:rPr>
          <w:rFonts w:ascii="Verdana" w:hAnsi="Verdana" w:cs="Verdana"/>
          <w:bCs/>
          <w:sz w:val="20"/>
          <w:szCs w:val="20"/>
        </w:rPr>
        <w:t xml:space="preserve">on </w:t>
      </w:r>
      <w:r>
        <w:rPr>
          <w:rFonts w:ascii="Verdana" w:hAnsi="Verdana" w:cs="Verdana"/>
          <w:b/>
          <w:bCs/>
          <w:sz w:val="20"/>
          <w:szCs w:val="20"/>
        </w:rPr>
        <w:t>ADO.NET and Entity Framework</w:t>
      </w:r>
      <w:r>
        <w:rPr>
          <w:rFonts w:ascii="Verdana" w:hAnsi="Verdana" w:cs="Verdana"/>
          <w:bCs/>
          <w:sz w:val="20"/>
          <w:szCs w:val="20"/>
        </w:rPr>
        <w:t>.</w:t>
      </w:r>
    </w:p>
    <w:p w:rsidR="00562953" w:rsidRDefault="00D66175">
      <w:pPr>
        <w:numPr>
          <w:ilvl w:val="0"/>
          <w:numId w:val="4"/>
        </w:numPr>
        <w:spacing w:line="360" w:lineRule="auto"/>
        <w:jc w:val="both"/>
        <w:rPr>
          <w:rFonts w:ascii="Verdana" w:hAnsi="Verdana" w:cs="Verdana"/>
          <w:bCs/>
          <w:sz w:val="20"/>
          <w:szCs w:val="20"/>
        </w:rPr>
      </w:pPr>
      <w:r>
        <w:rPr>
          <w:rFonts w:ascii="Verdana" w:hAnsi="Verdana" w:cs="Verdana"/>
          <w:bCs/>
          <w:sz w:val="20"/>
          <w:szCs w:val="20"/>
        </w:rPr>
        <w:t xml:space="preserve">Having </w:t>
      </w:r>
      <w:r w:rsidR="00C1103D">
        <w:rPr>
          <w:rFonts w:ascii="Verdana" w:hAnsi="Verdana" w:cs="Verdana"/>
          <w:bCs/>
          <w:sz w:val="20"/>
          <w:szCs w:val="20"/>
        </w:rPr>
        <w:t xml:space="preserve">experience </w:t>
      </w:r>
      <w:r>
        <w:rPr>
          <w:rFonts w:ascii="Verdana" w:hAnsi="Verdana" w:cs="Verdana"/>
          <w:bCs/>
          <w:sz w:val="20"/>
          <w:szCs w:val="20"/>
        </w:rPr>
        <w:t xml:space="preserve">on </w:t>
      </w:r>
      <w:r>
        <w:rPr>
          <w:rFonts w:ascii="Verdana" w:hAnsi="Verdana" w:cs="Verdana"/>
          <w:b/>
          <w:bCs/>
          <w:sz w:val="20"/>
          <w:szCs w:val="20"/>
        </w:rPr>
        <w:t xml:space="preserve">window services </w:t>
      </w:r>
      <w:r w:rsidRPr="00F539F5">
        <w:rPr>
          <w:rFonts w:ascii="Verdana" w:hAnsi="Verdana" w:cs="Verdana"/>
          <w:bCs/>
          <w:sz w:val="20"/>
          <w:szCs w:val="20"/>
        </w:rPr>
        <w:t>and</w:t>
      </w:r>
      <w:r>
        <w:rPr>
          <w:rFonts w:ascii="Verdana" w:hAnsi="Verdana" w:cs="Verdana"/>
          <w:b/>
          <w:bCs/>
          <w:sz w:val="20"/>
          <w:szCs w:val="20"/>
        </w:rPr>
        <w:t xml:space="preserve"> web services</w:t>
      </w:r>
      <w:r>
        <w:rPr>
          <w:rFonts w:ascii="Verdana" w:hAnsi="Verdana" w:cs="Verdana"/>
          <w:bCs/>
          <w:sz w:val="20"/>
          <w:szCs w:val="20"/>
        </w:rPr>
        <w:t>.</w:t>
      </w:r>
    </w:p>
    <w:p w:rsidR="00562953" w:rsidRDefault="00D66175">
      <w:pPr>
        <w:numPr>
          <w:ilvl w:val="0"/>
          <w:numId w:val="4"/>
        </w:numPr>
        <w:spacing w:line="360" w:lineRule="auto"/>
        <w:jc w:val="both"/>
        <w:rPr>
          <w:rFonts w:ascii="Verdana" w:hAnsi="Verdana" w:cs="Verdana"/>
          <w:bCs/>
          <w:sz w:val="20"/>
          <w:szCs w:val="20"/>
        </w:rPr>
      </w:pPr>
      <w:r>
        <w:rPr>
          <w:rFonts w:ascii="Verdana" w:hAnsi="Verdana" w:cs="Verdana"/>
          <w:bCs/>
          <w:sz w:val="20"/>
          <w:szCs w:val="20"/>
        </w:rPr>
        <w:t xml:space="preserve">Having </w:t>
      </w:r>
      <w:r w:rsidR="00C1103D">
        <w:rPr>
          <w:rFonts w:ascii="Verdana" w:hAnsi="Verdana" w:cs="Verdana"/>
          <w:bCs/>
          <w:sz w:val="20"/>
          <w:szCs w:val="20"/>
        </w:rPr>
        <w:t xml:space="preserve">experience </w:t>
      </w:r>
      <w:r>
        <w:rPr>
          <w:rFonts w:ascii="Verdana" w:hAnsi="Verdana" w:cs="Verdana"/>
          <w:bCs/>
          <w:sz w:val="20"/>
          <w:szCs w:val="20"/>
        </w:rPr>
        <w:t xml:space="preserve">on </w:t>
      </w:r>
      <w:r>
        <w:rPr>
          <w:rFonts w:ascii="Verdana" w:hAnsi="Verdana" w:cs="Verdana"/>
          <w:b/>
          <w:bCs/>
          <w:sz w:val="20"/>
          <w:szCs w:val="20"/>
        </w:rPr>
        <w:t>MVC architecture</w:t>
      </w:r>
      <w:r>
        <w:rPr>
          <w:rFonts w:ascii="Verdana" w:hAnsi="Verdana" w:cs="Verdana"/>
          <w:bCs/>
          <w:sz w:val="20"/>
          <w:szCs w:val="20"/>
        </w:rPr>
        <w:t>.</w:t>
      </w:r>
    </w:p>
    <w:p w:rsidR="00490DA6" w:rsidRPr="003F3AC5" w:rsidRDefault="00D66175" w:rsidP="00490DA6">
      <w:pPr>
        <w:widowControl/>
        <w:numPr>
          <w:ilvl w:val="0"/>
          <w:numId w:val="4"/>
        </w:numPr>
        <w:autoSpaceDE/>
        <w:spacing w:line="360" w:lineRule="auto"/>
        <w:jc w:val="both"/>
        <w:rPr>
          <w:rFonts w:ascii="Verdana" w:hAnsi="Verdana" w:cs="Verdana"/>
          <w:sz w:val="22"/>
          <w:szCs w:val="22"/>
        </w:rPr>
      </w:pPr>
      <w:r>
        <w:rPr>
          <w:rFonts w:ascii="Verdana" w:hAnsi="Verdana" w:cs="Verdana"/>
          <w:sz w:val="20"/>
          <w:szCs w:val="20"/>
        </w:rPr>
        <w:t xml:space="preserve">Having </w:t>
      </w:r>
      <w:r>
        <w:rPr>
          <w:rFonts w:ascii="Verdana" w:hAnsi="Verdana" w:cs="Verdana"/>
          <w:bCs/>
          <w:sz w:val="20"/>
          <w:szCs w:val="20"/>
        </w:rPr>
        <w:t xml:space="preserve">experience </w:t>
      </w:r>
      <w:r>
        <w:rPr>
          <w:rFonts w:ascii="Verdana" w:hAnsi="Verdana" w:cs="Verdana"/>
          <w:sz w:val="20"/>
          <w:szCs w:val="20"/>
        </w:rPr>
        <w:t xml:space="preserve">on </w:t>
      </w:r>
      <w:r w:rsidR="003F3AC5">
        <w:rPr>
          <w:rFonts w:ascii="Verdana" w:hAnsi="Verdana" w:cs="Verdana"/>
          <w:b/>
          <w:sz w:val="20"/>
          <w:szCs w:val="20"/>
        </w:rPr>
        <w:t>Angular</w:t>
      </w:r>
      <w:r w:rsidR="00A2753A">
        <w:rPr>
          <w:rFonts w:ascii="Verdana" w:hAnsi="Verdana" w:cs="Verdana"/>
          <w:b/>
          <w:sz w:val="20"/>
          <w:szCs w:val="20"/>
        </w:rPr>
        <w:t xml:space="preserve"> 7.0</w:t>
      </w:r>
      <w:r>
        <w:rPr>
          <w:rFonts w:ascii="Verdana" w:hAnsi="Verdana" w:cs="Verdana"/>
          <w:sz w:val="20"/>
          <w:szCs w:val="20"/>
        </w:rPr>
        <w:t xml:space="preserve"> Framework.</w:t>
      </w:r>
    </w:p>
    <w:p w:rsidR="003F3AC5" w:rsidRPr="004943ED" w:rsidRDefault="00D66175" w:rsidP="00490DA6">
      <w:pPr>
        <w:widowControl/>
        <w:numPr>
          <w:ilvl w:val="0"/>
          <w:numId w:val="4"/>
        </w:numPr>
        <w:autoSpaceDE/>
        <w:spacing w:line="360" w:lineRule="auto"/>
        <w:jc w:val="both"/>
        <w:rPr>
          <w:rFonts w:ascii="Verdana" w:hAnsi="Verdana" w:cs="Verdana"/>
          <w:sz w:val="22"/>
          <w:szCs w:val="22"/>
        </w:rPr>
      </w:pPr>
      <w:r>
        <w:rPr>
          <w:rFonts w:ascii="Verdana" w:hAnsi="Verdana" w:cs="Verdana"/>
          <w:sz w:val="20"/>
          <w:szCs w:val="20"/>
        </w:rPr>
        <w:t xml:space="preserve">Having experience on </w:t>
      </w:r>
      <w:r w:rsidRPr="003F3AC5">
        <w:rPr>
          <w:rFonts w:ascii="Verdana" w:hAnsi="Verdana" w:cs="Verdana"/>
          <w:b/>
          <w:sz w:val="20"/>
          <w:szCs w:val="20"/>
        </w:rPr>
        <w:t>AngularJS</w:t>
      </w:r>
      <w:r>
        <w:rPr>
          <w:rFonts w:ascii="Verdana" w:hAnsi="Verdana" w:cs="Verdana"/>
          <w:sz w:val="20"/>
          <w:szCs w:val="20"/>
        </w:rPr>
        <w:t xml:space="preserve"> Framework.</w:t>
      </w:r>
    </w:p>
    <w:p w:rsidR="00562953" w:rsidRDefault="00D66175">
      <w:pPr>
        <w:numPr>
          <w:ilvl w:val="0"/>
          <w:numId w:val="4"/>
        </w:numPr>
        <w:spacing w:line="360" w:lineRule="auto"/>
        <w:jc w:val="both"/>
        <w:rPr>
          <w:rFonts w:ascii="Verdana" w:hAnsi="Verdana" w:cs="Verdana"/>
          <w:bCs/>
          <w:sz w:val="20"/>
          <w:szCs w:val="20"/>
        </w:rPr>
      </w:pPr>
      <w:r>
        <w:rPr>
          <w:rFonts w:ascii="Verdana" w:hAnsi="Verdana" w:cs="Verdana"/>
          <w:bCs/>
          <w:sz w:val="20"/>
          <w:szCs w:val="20"/>
        </w:rPr>
        <w:t xml:space="preserve">Having </w:t>
      </w:r>
      <w:r w:rsidR="00C1103D">
        <w:rPr>
          <w:rFonts w:ascii="Verdana" w:hAnsi="Verdana" w:cs="Verdana"/>
          <w:bCs/>
          <w:sz w:val="20"/>
          <w:szCs w:val="20"/>
        </w:rPr>
        <w:t xml:space="preserve">experience </w:t>
      </w:r>
      <w:r>
        <w:rPr>
          <w:rFonts w:ascii="Verdana" w:hAnsi="Verdana" w:cs="Verdana"/>
          <w:bCs/>
          <w:sz w:val="20"/>
          <w:szCs w:val="20"/>
        </w:rPr>
        <w:t xml:space="preserve">on </w:t>
      </w:r>
      <w:r>
        <w:rPr>
          <w:rFonts w:ascii="Verdana" w:hAnsi="Verdana" w:cs="Verdana"/>
          <w:b/>
          <w:bCs/>
          <w:sz w:val="20"/>
          <w:szCs w:val="20"/>
        </w:rPr>
        <w:t>WCF Services</w:t>
      </w:r>
      <w:r w:rsidR="00F539F5">
        <w:rPr>
          <w:rFonts w:ascii="Verdana" w:hAnsi="Verdana" w:cs="Verdana"/>
          <w:b/>
          <w:bCs/>
          <w:sz w:val="20"/>
          <w:szCs w:val="20"/>
        </w:rPr>
        <w:t xml:space="preserve"> </w:t>
      </w:r>
      <w:r w:rsidR="00F539F5" w:rsidRPr="00F539F5">
        <w:rPr>
          <w:rFonts w:ascii="Verdana" w:hAnsi="Verdana" w:cs="Verdana"/>
          <w:bCs/>
          <w:sz w:val="20"/>
          <w:szCs w:val="20"/>
        </w:rPr>
        <w:t>and</w:t>
      </w:r>
      <w:r w:rsidR="00F539F5">
        <w:rPr>
          <w:rFonts w:ascii="Verdana" w:hAnsi="Verdana" w:cs="Verdana"/>
          <w:bCs/>
          <w:sz w:val="20"/>
          <w:szCs w:val="20"/>
        </w:rPr>
        <w:t xml:space="preserve"> </w:t>
      </w:r>
      <w:r w:rsidR="00F539F5" w:rsidRPr="00F539F5">
        <w:rPr>
          <w:rFonts w:ascii="Verdana" w:hAnsi="Verdana" w:cs="Verdana"/>
          <w:b/>
          <w:bCs/>
          <w:sz w:val="20"/>
          <w:szCs w:val="20"/>
        </w:rPr>
        <w:t>Web API</w:t>
      </w:r>
      <w:r>
        <w:rPr>
          <w:rFonts w:ascii="Verdana" w:hAnsi="Verdana" w:cs="Verdana"/>
          <w:bCs/>
          <w:sz w:val="20"/>
          <w:szCs w:val="20"/>
        </w:rPr>
        <w:t>.</w:t>
      </w:r>
    </w:p>
    <w:p w:rsidR="00AA2E75" w:rsidRPr="00AA2E75" w:rsidRDefault="00D66175" w:rsidP="0016307B">
      <w:pPr>
        <w:widowControl/>
        <w:numPr>
          <w:ilvl w:val="0"/>
          <w:numId w:val="4"/>
        </w:numPr>
        <w:autoSpaceDE/>
        <w:spacing w:line="360" w:lineRule="auto"/>
        <w:jc w:val="both"/>
        <w:rPr>
          <w:rFonts w:ascii="Verdana" w:hAnsi="Verdana" w:cs="Verdana"/>
          <w:sz w:val="22"/>
          <w:szCs w:val="22"/>
        </w:rPr>
      </w:pPr>
      <w:r w:rsidRPr="00AA2E75">
        <w:rPr>
          <w:rFonts w:ascii="Verdana" w:hAnsi="Verdana" w:cs="Verdana"/>
          <w:sz w:val="20"/>
          <w:szCs w:val="20"/>
        </w:rPr>
        <w:t xml:space="preserve">Having </w:t>
      </w:r>
      <w:r w:rsidR="00885D45" w:rsidRPr="00AA2E75">
        <w:rPr>
          <w:rFonts w:ascii="Verdana" w:hAnsi="Verdana" w:cs="Verdana"/>
          <w:bCs/>
          <w:sz w:val="20"/>
          <w:szCs w:val="20"/>
        </w:rPr>
        <w:t xml:space="preserve">experience </w:t>
      </w:r>
      <w:r w:rsidRPr="00AA2E75">
        <w:rPr>
          <w:rFonts w:ascii="Verdana" w:hAnsi="Verdana" w:cs="Verdana"/>
          <w:sz w:val="20"/>
          <w:szCs w:val="20"/>
        </w:rPr>
        <w:t xml:space="preserve">on </w:t>
      </w:r>
      <w:r w:rsidRPr="00AA2E75">
        <w:rPr>
          <w:rFonts w:ascii="Verdana" w:hAnsi="Verdana" w:cs="Verdana"/>
          <w:b/>
          <w:sz w:val="20"/>
          <w:szCs w:val="20"/>
        </w:rPr>
        <w:t>Windows Azure</w:t>
      </w:r>
      <w:r w:rsidRPr="00AA2E75">
        <w:rPr>
          <w:rFonts w:ascii="Verdana" w:hAnsi="Verdana" w:cs="Verdana"/>
          <w:sz w:val="20"/>
          <w:szCs w:val="20"/>
        </w:rPr>
        <w:t xml:space="preserve"> - Cloud Services, App Services, </w:t>
      </w:r>
      <w:r w:rsidR="00695458" w:rsidRPr="00AA2E75">
        <w:rPr>
          <w:rFonts w:ascii="Verdana" w:hAnsi="Verdana" w:cs="Verdana"/>
          <w:sz w:val="20"/>
          <w:szCs w:val="20"/>
        </w:rPr>
        <w:t>Web Jobs</w:t>
      </w:r>
      <w:r w:rsidRPr="00AA2E75">
        <w:rPr>
          <w:rFonts w:ascii="Verdana" w:hAnsi="Verdana" w:cs="Verdana"/>
          <w:sz w:val="20"/>
          <w:szCs w:val="20"/>
        </w:rPr>
        <w:t xml:space="preserve"> and AD Authentication.</w:t>
      </w:r>
      <w:r w:rsidR="004D12B1" w:rsidRPr="00AA2E75">
        <w:rPr>
          <w:rFonts w:ascii="Verdana" w:hAnsi="Verdana" w:cs="Verdana"/>
          <w:sz w:val="20"/>
          <w:szCs w:val="20"/>
        </w:rPr>
        <w:t xml:space="preserve"> </w:t>
      </w:r>
      <w:r w:rsidR="004D12B1" w:rsidRPr="00AA2E75">
        <w:rPr>
          <w:rStyle w:val="apple-converted-space"/>
          <w:rFonts w:ascii="Helvetica" w:hAnsi="Helvetica" w:cs="Helvetica"/>
          <w:color w:val="494949"/>
          <w:sz w:val="16"/>
          <w:szCs w:val="16"/>
          <w:shd w:val="clear" w:color="auto" w:fill="FFFFFF"/>
        </w:rPr>
        <w:t> </w:t>
      </w:r>
    </w:p>
    <w:p w:rsidR="0016307B" w:rsidRPr="0016307B" w:rsidRDefault="00D66175" w:rsidP="0016307B">
      <w:pPr>
        <w:widowControl/>
        <w:numPr>
          <w:ilvl w:val="0"/>
          <w:numId w:val="4"/>
        </w:numPr>
        <w:autoSpaceDE/>
        <w:spacing w:line="360" w:lineRule="auto"/>
        <w:jc w:val="both"/>
        <w:rPr>
          <w:rFonts w:ascii="Verdana" w:hAnsi="Verdana" w:cs="Verdana"/>
          <w:sz w:val="22"/>
          <w:szCs w:val="22"/>
        </w:rPr>
      </w:pPr>
      <w:r w:rsidRPr="00AA2E75">
        <w:rPr>
          <w:rFonts w:ascii="Verdana" w:hAnsi="Verdana" w:cs="Verdana"/>
          <w:sz w:val="20"/>
          <w:szCs w:val="20"/>
        </w:rPr>
        <w:t>Having</w:t>
      </w:r>
      <w:r w:rsidRPr="00AA2E75">
        <w:rPr>
          <w:rFonts w:ascii="Verdana" w:hAnsi="Verdana" w:cs="Verdana"/>
          <w:bCs/>
          <w:sz w:val="20"/>
          <w:szCs w:val="20"/>
        </w:rPr>
        <w:t xml:space="preserve"> </w:t>
      </w:r>
      <w:r w:rsidR="00C1103D">
        <w:rPr>
          <w:rFonts w:ascii="Verdana" w:hAnsi="Verdana" w:cs="Verdana"/>
          <w:bCs/>
          <w:sz w:val="20"/>
          <w:szCs w:val="20"/>
        </w:rPr>
        <w:t xml:space="preserve">experience </w:t>
      </w:r>
      <w:r w:rsidRPr="00AA2E75">
        <w:rPr>
          <w:rFonts w:ascii="Verdana" w:hAnsi="Verdana" w:cs="Verdana"/>
          <w:sz w:val="20"/>
          <w:szCs w:val="20"/>
        </w:rPr>
        <w:t>on</w:t>
      </w:r>
      <w:r w:rsidR="004D12B1" w:rsidRPr="00AA2E75">
        <w:rPr>
          <w:rFonts w:ascii="Verdana" w:hAnsi="Verdana" w:cs="Verdana"/>
          <w:b/>
          <w:sz w:val="20"/>
          <w:szCs w:val="20"/>
        </w:rPr>
        <w:t xml:space="preserve"> .Net</w:t>
      </w:r>
      <w:r w:rsidRPr="00AA2E75">
        <w:rPr>
          <w:rFonts w:ascii="Verdana" w:hAnsi="Verdana" w:cs="Verdana"/>
          <w:b/>
          <w:sz w:val="20"/>
          <w:szCs w:val="20"/>
        </w:rPr>
        <w:t xml:space="preserve"> Devops</w:t>
      </w:r>
      <w:r w:rsidR="004D12B1" w:rsidRPr="00AA2E75">
        <w:rPr>
          <w:rFonts w:ascii="Verdana" w:hAnsi="Verdana" w:cs="Verdana"/>
          <w:b/>
          <w:sz w:val="20"/>
          <w:szCs w:val="20"/>
        </w:rPr>
        <w:t xml:space="preserve"> tools</w:t>
      </w:r>
      <w:r w:rsidRPr="00AA2E75">
        <w:rPr>
          <w:rFonts w:ascii="Verdana" w:hAnsi="Verdana" w:cs="Verdana"/>
          <w:sz w:val="20"/>
          <w:szCs w:val="20"/>
        </w:rPr>
        <w:t xml:space="preserve"> -</w:t>
      </w:r>
      <w:r w:rsidRPr="00AA2E75">
        <w:rPr>
          <w:rFonts w:ascii="Verdana" w:hAnsi="Verdana" w:cs="Verdana"/>
          <w:b/>
          <w:sz w:val="20"/>
          <w:szCs w:val="20"/>
        </w:rPr>
        <w:t xml:space="preserve"> Continuous integration</w:t>
      </w:r>
      <w:r w:rsidR="00434DD7" w:rsidRPr="00AA2E75">
        <w:rPr>
          <w:rFonts w:ascii="Verdana" w:hAnsi="Verdana" w:cs="Verdana"/>
          <w:b/>
          <w:sz w:val="20"/>
          <w:szCs w:val="20"/>
        </w:rPr>
        <w:t xml:space="preserve"> </w:t>
      </w:r>
      <w:r w:rsidR="00434DD7" w:rsidRPr="00AA2E75">
        <w:rPr>
          <w:rFonts w:ascii="Verdana" w:hAnsi="Verdana" w:cs="Verdana"/>
          <w:sz w:val="20"/>
          <w:szCs w:val="20"/>
        </w:rPr>
        <w:t>usin</w:t>
      </w:r>
      <w:r w:rsidR="00C1103D">
        <w:rPr>
          <w:rFonts w:ascii="Verdana" w:hAnsi="Verdana" w:cs="Verdana"/>
          <w:sz w:val="20"/>
          <w:szCs w:val="20"/>
        </w:rPr>
        <w:t>g</w:t>
      </w:r>
      <w:r w:rsidR="00434DD7" w:rsidRPr="00AA2E75">
        <w:rPr>
          <w:rFonts w:ascii="Verdana" w:hAnsi="Verdana" w:cs="Verdana"/>
          <w:b/>
          <w:sz w:val="20"/>
          <w:szCs w:val="20"/>
        </w:rPr>
        <w:t xml:space="preserve"> Jenkins</w:t>
      </w:r>
      <w:r w:rsidR="00434DD7" w:rsidRPr="00AA2E75">
        <w:rPr>
          <w:rFonts w:ascii="Verdana" w:hAnsi="Verdana" w:cs="Verdana"/>
          <w:b/>
          <w:sz w:val="22"/>
          <w:szCs w:val="22"/>
        </w:rPr>
        <w:t>.</w:t>
      </w:r>
    </w:p>
    <w:p w:rsidR="00562953" w:rsidRDefault="00D66175">
      <w:pPr>
        <w:widowControl/>
        <w:numPr>
          <w:ilvl w:val="0"/>
          <w:numId w:val="4"/>
        </w:numPr>
        <w:autoSpaceDE/>
        <w:spacing w:line="360" w:lineRule="auto"/>
        <w:jc w:val="both"/>
        <w:rPr>
          <w:rFonts w:ascii="Verdana" w:hAnsi="Verdana" w:cs="Verdana"/>
          <w:bCs/>
          <w:sz w:val="20"/>
          <w:szCs w:val="20"/>
        </w:rPr>
      </w:pPr>
      <w:r>
        <w:rPr>
          <w:rFonts w:ascii="Verdana" w:hAnsi="Verdana" w:cs="Verdana"/>
          <w:bCs/>
          <w:sz w:val="20"/>
          <w:szCs w:val="20"/>
        </w:rPr>
        <w:t xml:space="preserve">Having experience on </w:t>
      </w:r>
      <w:r>
        <w:rPr>
          <w:rFonts w:ascii="Verdana" w:hAnsi="Verdana" w:cs="Verdana"/>
          <w:b/>
          <w:bCs/>
          <w:sz w:val="20"/>
          <w:szCs w:val="20"/>
        </w:rPr>
        <w:t>designing database for enterprise applications</w:t>
      </w:r>
      <w:r>
        <w:rPr>
          <w:rFonts w:ascii="Verdana" w:hAnsi="Verdana" w:cs="Verdana"/>
          <w:bCs/>
          <w:sz w:val="20"/>
          <w:szCs w:val="20"/>
        </w:rPr>
        <w:t>.</w:t>
      </w:r>
    </w:p>
    <w:p w:rsidR="00562953" w:rsidRDefault="00D66175">
      <w:pPr>
        <w:widowControl/>
        <w:numPr>
          <w:ilvl w:val="0"/>
          <w:numId w:val="4"/>
        </w:numPr>
        <w:autoSpaceDE/>
        <w:spacing w:line="360" w:lineRule="auto"/>
        <w:jc w:val="both"/>
        <w:rPr>
          <w:rFonts w:ascii="Verdana" w:hAnsi="Verdana" w:cs="Verdana"/>
          <w:bCs/>
          <w:sz w:val="20"/>
          <w:szCs w:val="20"/>
        </w:rPr>
      </w:pPr>
      <w:r>
        <w:rPr>
          <w:rFonts w:ascii="Verdana" w:hAnsi="Verdana" w:cs="Verdana"/>
          <w:bCs/>
          <w:sz w:val="20"/>
          <w:szCs w:val="20"/>
        </w:rPr>
        <w:t xml:space="preserve">Having </w:t>
      </w:r>
      <w:r w:rsidR="00C1103D">
        <w:rPr>
          <w:rFonts w:ascii="Verdana" w:hAnsi="Verdana" w:cs="Verdana"/>
          <w:bCs/>
          <w:sz w:val="20"/>
          <w:szCs w:val="20"/>
        </w:rPr>
        <w:t>experience o</w:t>
      </w:r>
      <w:r>
        <w:rPr>
          <w:rFonts w:ascii="Verdana" w:hAnsi="Verdana" w:cs="Verdana"/>
          <w:bCs/>
          <w:sz w:val="20"/>
          <w:szCs w:val="20"/>
        </w:rPr>
        <w:t xml:space="preserve">n </w:t>
      </w:r>
      <w:r>
        <w:rPr>
          <w:rFonts w:ascii="Verdana" w:hAnsi="Verdana" w:cs="Verdana"/>
          <w:b/>
          <w:bCs/>
          <w:sz w:val="20"/>
          <w:szCs w:val="20"/>
        </w:rPr>
        <w:t xml:space="preserve">SQL, Stored Procedures, Triggers, </w:t>
      </w:r>
      <w:r w:rsidRPr="00F539F5">
        <w:rPr>
          <w:rFonts w:ascii="Verdana" w:hAnsi="Verdana" w:cs="Verdana"/>
          <w:bCs/>
          <w:sz w:val="20"/>
          <w:szCs w:val="20"/>
        </w:rPr>
        <w:t>and</w:t>
      </w:r>
      <w:r>
        <w:rPr>
          <w:rFonts w:ascii="Verdana" w:hAnsi="Verdana" w:cs="Verdana"/>
          <w:b/>
          <w:bCs/>
          <w:sz w:val="20"/>
          <w:szCs w:val="20"/>
        </w:rPr>
        <w:t xml:space="preserve"> Views</w:t>
      </w:r>
      <w:r>
        <w:rPr>
          <w:rFonts w:ascii="Verdana" w:hAnsi="Verdana" w:cs="Verdana"/>
          <w:bCs/>
          <w:sz w:val="20"/>
          <w:szCs w:val="20"/>
        </w:rPr>
        <w:t>.</w:t>
      </w:r>
    </w:p>
    <w:p w:rsidR="00562953" w:rsidRDefault="00D66175">
      <w:pPr>
        <w:widowControl/>
        <w:numPr>
          <w:ilvl w:val="0"/>
          <w:numId w:val="4"/>
        </w:numPr>
        <w:autoSpaceDE/>
        <w:spacing w:line="360" w:lineRule="auto"/>
        <w:jc w:val="both"/>
        <w:rPr>
          <w:rFonts w:ascii="Verdana" w:hAnsi="Verdana" w:cs="Verdana"/>
          <w:bCs/>
          <w:sz w:val="20"/>
          <w:szCs w:val="20"/>
        </w:rPr>
      </w:pPr>
      <w:r>
        <w:rPr>
          <w:rFonts w:ascii="Verdana" w:hAnsi="Verdana" w:cs="Verdana"/>
          <w:bCs/>
          <w:sz w:val="20"/>
          <w:szCs w:val="20"/>
        </w:rPr>
        <w:t xml:space="preserve">Having </w:t>
      </w:r>
      <w:r w:rsidR="00C1103D">
        <w:rPr>
          <w:rFonts w:ascii="Verdana" w:hAnsi="Verdana" w:cs="Verdana"/>
          <w:bCs/>
          <w:sz w:val="20"/>
          <w:szCs w:val="20"/>
        </w:rPr>
        <w:t xml:space="preserve">experience </w:t>
      </w:r>
      <w:r w:rsidRPr="00FD5772">
        <w:rPr>
          <w:rFonts w:ascii="Verdana" w:hAnsi="Verdana" w:cs="Verdana"/>
          <w:bCs/>
          <w:sz w:val="20"/>
          <w:szCs w:val="20"/>
        </w:rPr>
        <w:t xml:space="preserve">on </w:t>
      </w:r>
      <w:r w:rsidRPr="00490DA6">
        <w:rPr>
          <w:rFonts w:ascii="Verdana" w:hAnsi="Verdana" w:cs="Verdana"/>
          <w:b/>
          <w:bCs/>
          <w:sz w:val="20"/>
          <w:szCs w:val="20"/>
        </w:rPr>
        <w:t>AJAX</w:t>
      </w:r>
      <w:r w:rsidRPr="00FD5772">
        <w:rPr>
          <w:rFonts w:ascii="Verdana" w:hAnsi="Verdana" w:cs="Verdana"/>
          <w:bCs/>
          <w:sz w:val="20"/>
          <w:szCs w:val="20"/>
        </w:rPr>
        <w:t>,</w:t>
      </w:r>
      <w:r w:rsidRPr="00FD5772">
        <w:rPr>
          <w:rFonts w:ascii="Verdana" w:hAnsi="Verdana" w:cs="Verdana"/>
          <w:sz w:val="20"/>
          <w:szCs w:val="20"/>
        </w:rPr>
        <w:t xml:space="preserve"> </w:t>
      </w:r>
      <w:r w:rsidRPr="00F539F5">
        <w:rPr>
          <w:rFonts w:ascii="Verdana" w:hAnsi="Verdana" w:cs="Verdana"/>
          <w:b/>
          <w:sz w:val="20"/>
          <w:szCs w:val="20"/>
        </w:rPr>
        <w:t>JavaScript</w:t>
      </w:r>
      <w:r w:rsidRPr="00FD5772">
        <w:rPr>
          <w:rFonts w:ascii="Verdana" w:hAnsi="Verdana" w:cs="Verdana"/>
          <w:sz w:val="20"/>
          <w:szCs w:val="20"/>
        </w:rPr>
        <w:t xml:space="preserve">, </w:t>
      </w:r>
      <w:r w:rsidRPr="00F539F5">
        <w:rPr>
          <w:rFonts w:ascii="Verdana" w:hAnsi="Verdana" w:cs="Verdana"/>
          <w:b/>
          <w:sz w:val="20"/>
          <w:szCs w:val="20"/>
          <w:u w:val="single"/>
        </w:rPr>
        <w:t>JQuery</w:t>
      </w:r>
      <w:r w:rsidRPr="00FD5772">
        <w:rPr>
          <w:rFonts w:ascii="Verdana" w:hAnsi="Verdana" w:cs="Verdana"/>
          <w:sz w:val="20"/>
          <w:szCs w:val="20"/>
        </w:rPr>
        <w:t xml:space="preserve">, </w:t>
      </w:r>
      <w:r w:rsidRPr="00490DA6">
        <w:rPr>
          <w:rFonts w:ascii="Verdana" w:hAnsi="Verdana" w:cs="Verdana"/>
          <w:b/>
          <w:sz w:val="20"/>
          <w:szCs w:val="20"/>
        </w:rPr>
        <w:t>XML</w:t>
      </w:r>
      <w:r w:rsidRPr="00FD5772">
        <w:rPr>
          <w:rFonts w:ascii="Verdana" w:hAnsi="Verdana" w:cs="Verdana"/>
          <w:sz w:val="20"/>
          <w:szCs w:val="20"/>
        </w:rPr>
        <w:t xml:space="preserve"> and </w:t>
      </w:r>
      <w:r w:rsidRPr="00490DA6">
        <w:rPr>
          <w:rFonts w:ascii="Verdana" w:hAnsi="Verdana" w:cs="Verdana"/>
          <w:b/>
          <w:sz w:val="20"/>
          <w:szCs w:val="20"/>
        </w:rPr>
        <w:t>CSS</w:t>
      </w:r>
      <w:r w:rsidRPr="00FD5772">
        <w:rPr>
          <w:rFonts w:ascii="Verdana" w:hAnsi="Verdana" w:cs="Verdana"/>
          <w:bCs/>
          <w:sz w:val="20"/>
          <w:szCs w:val="20"/>
        </w:rPr>
        <w:t>.</w:t>
      </w:r>
    </w:p>
    <w:p w:rsidR="00562953" w:rsidRDefault="00D66175">
      <w:pPr>
        <w:widowControl/>
        <w:numPr>
          <w:ilvl w:val="0"/>
          <w:numId w:val="4"/>
        </w:numPr>
        <w:autoSpaceDE/>
        <w:spacing w:line="360" w:lineRule="auto"/>
        <w:jc w:val="both"/>
        <w:rPr>
          <w:rFonts w:ascii="Verdana" w:hAnsi="Verdana" w:cs="Verdana"/>
          <w:bCs/>
          <w:sz w:val="20"/>
          <w:szCs w:val="20"/>
        </w:rPr>
      </w:pPr>
      <w:r>
        <w:rPr>
          <w:rFonts w:ascii="Verdana" w:hAnsi="Verdana" w:cs="Verdana"/>
          <w:bCs/>
          <w:sz w:val="20"/>
          <w:szCs w:val="20"/>
        </w:rPr>
        <w:t xml:space="preserve">Having </w:t>
      </w:r>
      <w:r w:rsidR="00C1103D">
        <w:rPr>
          <w:rFonts w:ascii="Verdana" w:hAnsi="Verdana" w:cs="Verdana"/>
          <w:bCs/>
          <w:sz w:val="20"/>
          <w:szCs w:val="20"/>
        </w:rPr>
        <w:t xml:space="preserve">experience </w:t>
      </w:r>
      <w:r>
        <w:rPr>
          <w:rFonts w:ascii="Verdana" w:hAnsi="Verdana" w:cs="Verdana"/>
          <w:bCs/>
          <w:sz w:val="20"/>
          <w:szCs w:val="20"/>
        </w:rPr>
        <w:t xml:space="preserve">on </w:t>
      </w:r>
      <w:r>
        <w:rPr>
          <w:rFonts w:ascii="Verdana" w:hAnsi="Verdana" w:cs="Verdana"/>
          <w:b/>
          <w:bCs/>
          <w:sz w:val="20"/>
          <w:szCs w:val="20"/>
        </w:rPr>
        <w:t>Web 2.0</w:t>
      </w:r>
      <w:r w:rsidR="00D947DD">
        <w:rPr>
          <w:rFonts w:ascii="Verdana" w:hAnsi="Verdana" w:cs="Verdana"/>
          <w:b/>
          <w:bCs/>
          <w:sz w:val="20"/>
          <w:szCs w:val="20"/>
        </w:rPr>
        <w:t xml:space="preserve"> </w:t>
      </w:r>
      <w:r w:rsidR="00D947DD" w:rsidRPr="00D947DD">
        <w:rPr>
          <w:rFonts w:ascii="Verdana" w:hAnsi="Verdana" w:cs="Verdana"/>
          <w:bCs/>
          <w:sz w:val="20"/>
          <w:szCs w:val="20"/>
        </w:rPr>
        <w:t>and</w:t>
      </w:r>
      <w:r w:rsidR="00D947DD">
        <w:rPr>
          <w:rFonts w:ascii="Verdana" w:hAnsi="Verdana" w:cs="Verdana"/>
          <w:b/>
          <w:bCs/>
          <w:sz w:val="20"/>
          <w:szCs w:val="20"/>
        </w:rPr>
        <w:t xml:space="preserve"> </w:t>
      </w:r>
      <w:r w:rsidR="00955835">
        <w:rPr>
          <w:rFonts w:ascii="Verdana" w:hAnsi="Verdana" w:cs="Verdana"/>
          <w:b/>
          <w:sz w:val="20"/>
          <w:szCs w:val="20"/>
        </w:rPr>
        <w:t>B</w:t>
      </w:r>
      <w:r w:rsidR="00D947DD" w:rsidRPr="00D947DD">
        <w:rPr>
          <w:rFonts w:ascii="Verdana" w:hAnsi="Verdana" w:cs="Verdana"/>
          <w:b/>
          <w:sz w:val="20"/>
          <w:szCs w:val="20"/>
        </w:rPr>
        <w:t>ootstrap</w:t>
      </w:r>
      <w:r>
        <w:rPr>
          <w:rFonts w:ascii="Verdana" w:hAnsi="Verdana" w:cs="Verdana"/>
          <w:bCs/>
          <w:sz w:val="20"/>
          <w:szCs w:val="20"/>
        </w:rPr>
        <w:t xml:space="preserve"> </w:t>
      </w:r>
      <w:r w:rsidR="00D947DD">
        <w:rPr>
          <w:rFonts w:ascii="Verdana" w:hAnsi="Verdana" w:cs="Verdana"/>
          <w:bCs/>
          <w:sz w:val="20"/>
          <w:szCs w:val="20"/>
        </w:rPr>
        <w:t>designing</w:t>
      </w:r>
      <w:r>
        <w:rPr>
          <w:rFonts w:ascii="Verdana" w:hAnsi="Verdana" w:cs="Verdana"/>
          <w:bCs/>
          <w:sz w:val="20"/>
          <w:szCs w:val="20"/>
        </w:rPr>
        <w:t>.</w:t>
      </w:r>
    </w:p>
    <w:p w:rsidR="00562953" w:rsidRDefault="00D66175">
      <w:pPr>
        <w:widowControl/>
        <w:numPr>
          <w:ilvl w:val="0"/>
          <w:numId w:val="4"/>
        </w:numPr>
        <w:autoSpaceDE/>
        <w:spacing w:line="360" w:lineRule="auto"/>
        <w:jc w:val="both"/>
        <w:rPr>
          <w:rFonts w:ascii="Verdana" w:hAnsi="Verdana" w:cs="Verdana"/>
          <w:bCs/>
          <w:sz w:val="20"/>
          <w:szCs w:val="20"/>
        </w:rPr>
      </w:pPr>
      <w:r>
        <w:rPr>
          <w:rFonts w:ascii="Verdana" w:hAnsi="Verdana" w:cs="Verdana"/>
          <w:bCs/>
          <w:sz w:val="20"/>
          <w:szCs w:val="20"/>
        </w:rPr>
        <w:t xml:space="preserve">Having </w:t>
      </w:r>
      <w:r w:rsidR="00C1103D">
        <w:rPr>
          <w:rFonts w:ascii="Verdana" w:hAnsi="Verdana" w:cs="Verdana"/>
          <w:bCs/>
          <w:sz w:val="20"/>
          <w:szCs w:val="20"/>
        </w:rPr>
        <w:t xml:space="preserve">experience </w:t>
      </w:r>
      <w:r>
        <w:rPr>
          <w:rFonts w:ascii="Verdana" w:hAnsi="Verdana" w:cs="Verdana"/>
          <w:bCs/>
          <w:sz w:val="20"/>
          <w:szCs w:val="20"/>
        </w:rPr>
        <w:t xml:space="preserve">on Third party controls like </w:t>
      </w:r>
      <w:r>
        <w:rPr>
          <w:rFonts w:ascii="Verdana" w:hAnsi="Verdana" w:cs="Verdana"/>
          <w:b/>
          <w:bCs/>
          <w:sz w:val="20"/>
          <w:szCs w:val="20"/>
        </w:rPr>
        <w:t>Telerik controls</w:t>
      </w:r>
      <w:r>
        <w:rPr>
          <w:rFonts w:ascii="Verdana" w:hAnsi="Verdana" w:cs="Verdana"/>
          <w:bCs/>
          <w:sz w:val="20"/>
          <w:szCs w:val="20"/>
        </w:rPr>
        <w:t xml:space="preserve"> and integration with .net applications.</w:t>
      </w:r>
    </w:p>
    <w:p w:rsidR="00562953" w:rsidRDefault="00D66175">
      <w:pPr>
        <w:widowControl/>
        <w:numPr>
          <w:ilvl w:val="0"/>
          <w:numId w:val="4"/>
        </w:numPr>
        <w:autoSpaceDE/>
        <w:spacing w:line="360" w:lineRule="auto"/>
        <w:jc w:val="both"/>
        <w:rPr>
          <w:rFonts w:ascii="Verdana" w:hAnsi="Verdana" w:cs="Verdana"/>
          <w:sz w:val="20"/>
          <w:szCs w:val="20"/>
        </w:rPr>
      </w:pPr>
      <w:r>
        <w:rPr>
          <w:rFonts w:ascii="Verdana" w:hAnsi="Verdana" w:cs="Verdana"/>
          <w:sz w:val="20"/>
          <w:szCs w:val="20"/>
        </w:rPr>
        <w:t xml:space="preserve">Having </w:t>
      </w:r>
      <w:r w:rsidR="00C1103D">
        <w:rPr>
          <w:rFonts w:ascii="Verdana" w:hAnsi="Verdana" w:cs="Verdana"/>
          <w:bCs/>
          <w:sz w:val="20"/>
          <w:szCs w:val="20"/>
        </w:rPr>
        <w:t xml:space="preserve">experience </w:t>
      </w:r>
      <w:r>
        <w:rPr>
          <w:rFonts w:ascii="Verdana" w:hAnsi="Verdana" w:cs="Verdana"/>
          <w:sz w:val="20"/>
          <w:szCs w:val="20"/>
        </w:rPr>
        <w:t xml:space="preserve">on </w:t>
      </w:r>
      <w:r>
        <w:rPr>
          <w:rFonts w:ascii="Verdana" w:hAnsi="Verdana" w:cs="Verdana"/>
          <w:b/>
          <w:sz w:val="20"/>
          <w:szCs w:val="20"/>
        </w:rPr>
        <w:t>SignalR</w:t>
      </w:r>
      <w:r w:rsidR="00555D8A">
        <w:rPr>
          <w:rFonts w:ascii="Verdana" w:hAnsi="Verdana" w:cs="Verdana"/>
          <w:b/>
          <w:sz w:val="20"/>
          <w:szCs w:val="20"/>
        </w:rPr>
        <w:t xml:space="preserve"> </w:t>
      </w:r>
      <w:r w:rsidR="00555D8A" w:rsidRPr="00125BC5">
        <w:rPr>
          <w:rFonts w:ascii="Verdana" w:hAnsi="Verdana" w:cs="Verdana"/>
          <w:sz w:val="20"/>
          <w:szCs w:val="20"/>
        </w:rPr>
        <w:t>and</w:t>
      </w:r>
      <w:r w:rsidR="00555D8A">
        <w:rPr>
          <w:rFonts w:ascii="Verdana" w:hAnsi="Verdana" w:cs="Verdana"/>
          <w:b/>
          <w:sz w:val="20"/>
          <w:szCs w:val="20"/>
        </w:rPr>
        <w:t xml:space="preserve"> WebRTC</w:t>
      </w:r>
      <w:r>
        <w:rPr>
          <w:rFonts w:ascii="Verdana" w:hAnsi="Verdana" w:cs="Verdana"/>
          <w:b/>
          <w:sz w:val="20"/>
          <w:szCs w:val="20"/>
        </w:rPr>
        <w:t xml:space="preserve"> </w:t>
      </w:r>
      <w:r>
        <w:rPr>
          <w:rFonts w:ascii="Verdana" w:hAnsi="Verdana" w:cs="Verdana"/>
          <w:sz w:val="20"/>
          <w:szCs w:val="20"/>
        </w:rPr>
        <w:t xml:space="preserve">for </w:t>
      </w:r>
      <w:r w:rsidR="00555D8A">
        <w:rPr>
          <w:rFonts w:ascii="Verdana" w:hAnsi="Verdana" w:cs="Verdana"/>
          <w:sz w:val="20"/>
          <w:szCs w:val="20"/>
        </w:rPr>
        <w:t xml:space="preserve">video </w:t>
      </w:r>
      <w:r>
        <w:rPr>
          <w:rFonts w:ascii="Verdana" w:hAnsi="Verdana" w:cs="Verdana"/>
          <w:sz w:val="20"/>
          <w:szCs w:val="20"/>
        </w:rPr>
        <w:t>chat application and integration with .net applications.</w:t>
      </w:r>
    </w:p>
    <w:p w:rsidR="00562953" w:rsidRPr="00F539F5" w:rsidRDefault="00D66175">
      <w:pPr>
        <w:widowControl/>
        <w:numPr>
          <w:ilvl w:val="0"/>
          <w:numId w:val="4"/>
        </w:numPr>
        <w:autoSpaceDE/>
        <w:spacing w:line="360" w:lineRule="auto"/>
        <w:jc w:val="both"/>
        <w:rPr>
          <w:rFonts w:ascii="Verdana" w:hAnsi="Verdana" w:cs="Verdana"/>
          <w:sz w:val="22"/>
          <w:szCs w:val="22"/>
        </w:rPr>
      </w:pPr>
      <w:r>
        <w:rPr>
          <w:rFonts w:ascii="Verdana" w:hAnsi="Verdana" w:cs="Verdana"/>
          <w:sz w:val="20"/>
          <w:szCs w:val="20"/>
        </w:rPr>
        <w:t xml:space="preserve">Having </w:t>
      </w:r>
      <w:r w:rsidR="00C1103D">
        <w:rPr>
          <w:rFonts w:ascii="Verdana" w:hAnsi="Verdana" w:cs="Verdana"/>
          <w:bCs/>
          <w:sz w:val="20"/>
          <w:szCs w:val="20"/>
        </w:rPr>
        <w:t xml:space="preserve">experience </w:t>
      </w:r>
      <w:r>
        <w:rPr>
          <w:rFonts w:ascii="Verdana" w:hAnsi="Verdana" w:cs="Verdana"/>
          <w:sz w:val="20"/>
          <w:szCs w:val="20"/>
        </w:rPr>
        <w:t xml:space="preserve">on </w:t>
      </w:r>
      <w:r>
        <w:rPr>
          <w:rFonts w:ascii="Verdana" w:hAnsi="Verdana" w:cs="Verdana"/>
          <w:b/>
          <w:sz w:val="20"/>
          <w:szCs w:val="20"/>
        </w:rPr>
        <w:t>Twilio</w:t>
      </w:r>
      <w:r w:rsidR="00EB4FA6">
        <w:rPr>
          <w:rFonts w:ascii="Verdana" w:hAnsi="Verdana" w:cs="Verdana"/>
          <w:b/>
          <w:sz w:val="20"/>
          <w:szCs w:val="20"/>
        </w:rPr>
        <w:t xml:space="preserve"> </w:t>
      </w:r>
      <w:r w:rsidR="00EB4FA6" w:rsidRPr="00EB4FA6">
        <w:rPr>
          <w:rFonts w:ascii="Verdana" w:hAnsi="Verdana" w:cs="Verdana"/>
          <w:sz w:val="20"/>
          <w:szCs w:val="20"/>
        </w:rPr>
        <w:t>and</w:t>
      </w:r>
      <w:r w:rsidR="00EB4FA6">
        <w:rPr>
          <w:rFonts w:ascii="Verdana" w:hAnsi="Verdana" w:cs="Verdana"/>
          <w:b/>
          <w:sz w:val="20"/>
          <w:szCs w:val="20"/>
        </w:rPr>
        <w:t xml:space="preserve"> voxeo</w:t>
      </w:r>
      <w:r>
        <w:rPr>
          <w:rFonts w:ascii="Verdana" w:hAnsi="Verdana" w:cs="Verdana"/>
          <w:b/>
          <w:sz w:val="20"/>
          <w:szCs w:val="20"/>
        </w:rPr>
        <w:t xml:space="preserve"> </w:t>
      </w:r>
      <w:r w:rsidR="009245CB">
        <w:rPr>
          <w:rFonts w:ascii="Verdana" w:hAnsi="Verdana" w:cs="Verdana"/>
          <w:sz w:val="20"/>
          <w:szCs w:val="20"/>
        </w:rPr>
        <w:t xml:space="preserve">for voice calling, </w:t>
      </w:r>
      <w:r>
        <w:rPr>
          <w:rFonts w:ascii="Verdana" w:hAnsi="Verdana" w:cs="Verdana"/>
          <w:sz w:val="20"/>
          <w:szCs w:val="20"/>
        </w:rPr>
        <w:t xml:space="preserve">sms </w:t>
      </w:r>
      <w:r w:rsidR="009245CB">
        <w:rPr>
          <w:rFonts w:ascii="Verdana" w:hAnsi="Verdana" w:cs="Verdana"/>
          <w:sz w:val="20"/>
          <w:szCs w:val="20"/>
        </w:rPr>
        <w:t xml:space="preserve">and video chat </w:t>
      </w:r>
      <w:r>
        <w:rPr>
          <w:rFonts w:ascii="Verdana" w:hAnsi="Verdana" w:cs="Verdana"/>
          <w:sz w:val="20"/>
          <w:szCs w:val="20"/>
        </w:rPr>
        <w:t>for applications</w:t>
      </w:r>
      <w:r>
        <w:rPr>
          <w:rFonts w:ascii="Verdana" w:hAnsi="Verdana" w:cs="Verdana"/>
          <w:b/>
          <w:sz w:val="20"/>
          <w:szCs w:val="20"/>
        </w:rPr>
        <w:t xml:space="preserve"> </w:t>
      </w:r>
      <w:r>
        <w:rPr>
          <w:rFonts w:ascii="Verdana" w:hAnsi="Verdana" w:cs="Verdana"/>
          <w:sz w:val="20"/>
          <w:szCs w:val="20"/>
        </w:rPr>
        <w:t>and integration</w:t>
      </w:r>
      <w:r>
        <w:rPr>
          <w:rFonts w:ascii="Verdana" w:hAnsi="Verdana" w:cs="Verdana"/>
          <w:sz w:val="20"/>
          <w:szCs w:val="20"/>
        </w:rPr>
        <w:t xml:space="preserve"> with .net applications.</w:t>
      </w:r>
    </w:p>
    <w:p w:rsidR="00A22FC4" w:rsidRPr="00EB4FA6" w:rsidRDefault="00D66175">
      <w:pPr>
        <w:widowControl/>
        <w:numPr>
          <w:ilvl w:val="0"/>
          <w:numId w:val="4"/>
        </w:numPr>
        <w:autoSpaceDE/>
        <w:spacing w:line="360" w:lineRule="auto"/>
        <w:jc w:val="both"/>
        <w:rPr>
          <w:rFonts w:ascii="Verdana" w:hAnsi="Verdana" w:cs="Verdana"/>
          <w:sz w:val="22"/>
          <w:szCs w:val="22"/>
        </w:rPr>
      </w:pPr>
      <w:r>
        <w:rPr>
          <w:rFonts w:ascii="Verdana" w:hAnsi="Verdana" w:cs="Verdana"/>
          <w:sz w:val="20"/>
          <w:szCs w:val="20"/>
        </w:rPr>
        <w:t xml:space="preserve">Having </w:t>
      </w:r>
      <w:r w:rsidR="00C1103D">
        <w:rPr>
          <w:rFonts w:ascii="Verdana" w:hAnsi="Verdana" w:cs="Verdana"/>
          <w:bCs/>
          <w:sz w:val="20"/>
          <w:szCs w:val="20"/>
        </w:rPr>
        <w:t xml:space="preserve">experience </w:t>
      </w:r>
      <w:r>
        <w:rPr>
          <w:rFonts w:ascii="Verdana" w:hAnsi="Verdana" w:cs="Verdana"/>
          <w:sz w:val="20"/>
          <w:szCs w:val="20"/>
        </w:rPr>
        <w:t xml:space="preserve">on </w:t>
      </w:r>
      <w:r w:rsidRPr="00A22FC4">
        <w:rPr>
          <w:rFonts w:ascii="Verdana" w:hAnsi="Verdana" w:cs="Verdana"/>
          <w:b/>
          <w:sz w:val="20"/>
          <w:szCs w:val="20"/>
          <w:u w:val="single"/>
        </w:rPr>
        <w:t>ElasticSearch</w:t>
      </w:r>
      <w:r>
        <w:rPr>
          <w:rFonts w:ascii="Verdana" w:hAnsi="Verdana" w:cs="Verdana"/>
          <w:sz w:val="20"/>
          <w:szCs w:val="20"/>
        </w:rPr>
        <w:t xml:space="preserve"> Engine.</w:t>
      </w:r>
    </w:p>
    <w:p w:rsidR="00E252C5" w:rsidRPr="00490DA6" w:rsidRDefault="00D66175" w:rsidP="00E252C5">
      <w:pPr>
        <w:numPr>
          <w:ilvl w:val="0"/>
          <w:numId w:val="4"/>
        </w:numPr>
        <w:spacing w:line="360" w:lineRule="auto"/>
        <w:ind w:right="-331"/>
        <w:rPr>
          <w:rFonts w:ascii="Verdana" w:hAnsi="Verdana"/>
          <w:sz w:val="20"/>
          <w:szCs w:val="20"/>
        </w:rPr>
      </w:pPr>
      <w:r w:rsidRPr="00821485">
        <w:rPr>
          <w:rFonts w:ascii="Verdana" w:hAnsi="Verdana" w:cs="Arial"/>
          <w:color w:val="000000"/>
          <w:sz w:val="20"/>
          <w:szCs w:val="20"/>
          <w:shd w:val="clear" w:color="auto" w:fill="FFFFFF"/>
        </w:rPr>
        <w:t xml:space="preserve">Proficient in using code versioning tools, such as </w:t>
      </w:r>
      <w:r w:rsidRPr="00E252C5">
        <w:rPr>
          <w:rFonts w:ascii="Verdana" w:hAnsi="Verdana" w:cs="Arial"/>
          <w:b/>
          <w:color w:val="000000"/>
          <w:sz w:val="20"/>
          <w:szCs w:val="20"/>
          <w:shd w:val="clear" w:color="auto" w:fill="FFFFFF"/>
        </w:rPr>
        <w:t>Git</w:t>
      </w:r>
      <w:r w:rsidRPr="00821485">
        <w:rPr>
          <w:rFonts w:ascii="Verdana" w:hAnsi="Verdana" w:cs="Arial"/>
          <w:color w:val="000000"/>
          <w:sz w:val="20"/>
          <w:szCs w:val="20"/>
          <w:shd w:val="clear" w:color="auto" w:fill="FFFFFF"/>
        </w:rPr>
        <w:t xml:space="preserve">, </w:t>
      </w:r>
      <w:r w:rsidRPr="00E252C5">
        <w:rPr>
          <w:rFonts w:ascii="Verdana" w:hAnsi="Verdana" w:cs="Arial"/>
          <w:b/>
          <w:color w:val="000000"/>
          <w:sz w:val="20"/>
          <w:szCs w:val="20"/>
          <w:shd w:val="clear" w:color="auto" w:fill="FFFFFF"/>
        </w:rPr>
        <w:t>SVN</w:t>
      </w:r>
      <w:r w:rsidRPr="00821485">
        <w:rPr>
          <w:rFonts w:ascii="Verdana" w:hAnsi="Verdana" w:cs="Arial"/>
          <w:color w:val="000000"/>
          <w:sz w:val="20"/>
          <w:szCs w:val="20"/>
          <w:shd w:val="clear" w:color="auto" w:fill="FFFFFF"/>
        </w:rPr>
        <w:t xml:space="preserve"> and </w:t>
      </w:r>
      <w:r w:rsidRPr="00E252C5">
        <w:rPr>
          <w:rFonts w:ascii="Verdana" w:hAnsi="Verdana" w:cs="Arial"/>
          <w:b/>
          <w:color w:val="000000"/>
          <w:sz w:val="20"/>
          <w:szCs w:val="20"/>
          <w:shd w:val="clear" w:color="auto" w:fill="FFFFFF"/>
        </w:rPr>
        <w:t>BitBucket</w:t>
      </w:r>
      <w:r>
        <w:rPr>
          <w:rFonts w:ascii="Verdana" w:hAnsi="Verdana" w:cs="Arial"/>
          <w:color w:val="000000"/>
          <w:sz w:val="20"/>
          <w:szCs w:val="20"/>
          <w:shd w:val="clear" w:color="auto" w:fill="FFFFFF"/>
        </w:rPr>
        <w:t>.</w:t>
      </w:r>
    </w:p>
    <w:p w:rsidR="00490DA6" w:rsidRPr="00490DA6" w:rsidRDefault="00D66175" w:rsidP="00E252C5">
      <w:pPr>
        <w:numPr>
          <w:ilvl w:val="0"/>
          <w:numId w:val="4"/>
        </w:numPr>
        <w:spacing w:line="360" w:lineRule="auto"/>
        <w:ind w:right="-331"/>
        <w:rPr>
          <w:rFonts w:ascii="Verdana" w:hAnsi="Verdana"/>
          <w:sz w:val="20"/>
          <w:szCs w:val="20"/>
        </w:rPr>
      </w:pPr>
      <w:r>
        <w:rPr>
          <w:rFonts w:ascii="Verdana" w:hAnsi="Verdana"/>
          <w:sz w:val="20"/>
          <w:szCs w:val="20"/>
        </w:rPr>
        <w:t xml:space="preserve">Having experience on logging </w:t>
      </w:r>
      <w:r w:rsidR="00004C0D">
        <w:rPr>
          <w:rFonts w:ascii="Verdana" w:hAnsi="Verdana"/>
          <w:sz w:val="20"/>
          <w:szCs w:val="20"/>
        </w:rPr>
        <w:t>tools,</w:t>
      </w:r>
      <w:r>
        <w:rPr>
          <w:rFonts w:ascii="Verdana" w:hAnsi="Verdana"/>
          <w:sz w:val="20"/>
          <w:szCs w:val="20"/>
        </w:rPr>
        <w:t xml:space="preserve"> such as </w:t>
      </w:r>
      <w:r w:rsidRPr="00490DA6">
        <w:rPr>
          <w:rFonts w:ascii="Verdana" w:hAnsi="Verdana"/>
          <w:b/>
          <w:sz w:val="20"/>
          <w:szCs w:val="20"/>
        </w:rPr>
        <w:t>Log4net</w:t>
      </w:r>
      <w:r>
        <w:rPr>
          <w:rFonts w:ascii="Verdana" w:hAnsi="Verdana"/>
          <w:sz w:val="20"/>
          <w:szCs w:val="20"/>
        </w:rPr>
        <w:t xml:space="preserve"> and </w:t>
      </w:r>
      <w:r w:rsidRPr="00490DA6">
        <w:rPr>
          <w:rFonts w:ascii="Verdana" w:hAnsi="Verdana"/>
          <w:b/>
          <w:sz w:val="20"/>
          <w:szCs w:val="20"/>
        </w:rPr>
        <w:t>Sumologic</w:t>
      </w:r>
      <w:r>
        <w:rPr>
          <w:rFonts w:ascii="Verdana" w:hAnsi="Verdana"/>
          <w:b/>
          <w:sz w:val="20"/>
          <w:szCs w:val="20"/>
        </w:rPr>
        <w:t>.</w:t>
      </w:r>
    </w:p>
    <w:p w:rsidR="00490DA6" w:rsidRDefault="00D66175" w:rsidP="00490DA6">
      <w:pPr>
        <w:pStyle w:val="ListParagraph"/>
        <w:numPr>
          <w:ilvl w:val="0"/>
          <w:numId w:val="4"/>
        </w:numPr>
        <w:spacing w:line="360" w:lineRule="auto"/>
        <w:rPr>
          <w:rFonts w:ascii="Verdana" w:hAnsi="Verdana" w:cs="Verdana"/>
          <w:bCs/>
          <w:sz w:val="20"/>
          <w:szCs w:val="20"/>
        </w:rPr>
      </w:pPr>
      <w:r>
        <w:rPr>
          <w:rFonts w:ascii="Verdana" w:hAnsi="Verdana" w:cs="Verdana"/>
          <w:bCs/>
          <w:sz w:val="20"/>
          <w:szCs w:val="20"/>
        </w:rPr>
        <w:t xml:space="preserve">Proficient in designing </w:t>
      </w:r>
      <w:r>
        <w:rPr>
          <w:rFonts w:ascii="Verdana" w:hAnsi="Verdana" w:cs="Verdana"/>
          <w:b/>
          <w:bCs/>
          <w:sz w:val="20"/>
          <w:szCs w:val="20"/>
        </w:rPr>
        <w:t>Crystal Reports</w:t>
      </w:r>
      <w:r>
        <w:rPr>
          <w:b/>
          <w:bCs/>
        </w:rPr>
        <w:t xml:space="preserve"> </w:t>
      </w:r>
      <w:r>
        <w:rPr>
          <w:rFonts w:ascii="Verdana" w:hAnsi="Verdana" w:cs="Verdana"/>
          <w:bCs/>
          <w:sz w:val="20"/>
          <w:szCs w:val="20"/>
        </w:rPr>
        <w:t xml:space="preserve">using </w:t>
      </w:r>
      <w:r>
        <w:rPr>
          <w:rFonts w:ascii="Verdana" w:hAnsi="Verdana" w:cs="Verdana"/>
          <w:bCs/>
          <w:sz w:val="20"/>
          <w:szCs w:val="20"/>
        </w:rPr>
        <w:t>the inbuilt Crystal Reports Software given by Crystal Decisions for .NET.</w:t>
      </w:r>
    </w:p>
    <w:p w:rsidR="00490DA6" w:rsidRDefault="00D66175" w:rsidP="00490DA6">
      <w:pPr>
        <w:widowControl/>
        <w:numPr>
          <w:ilvl w:val="0"/>
          <w:numId w:val="4"/>
        </w:numPr>
        <w:autoSpaceDE/>
        <w:spacing w:line="360" w:lineRule="auto"/>
        <w:jc w:val="both"/>
        <w:rPr>
          <w:rFonts w:ascii="Verdana" w:hAnsi="Verdana" w:cs="Verdana"/>
          <w:bCs/>
          <w:sz w:val="20"/>
          <w:szCs w:val="20"/>
        </w:rPr>
      </w:pPr>
      <w:r>
        <w:rPr>
          <w:rFonts w:ascii="Verdana" w:hAnsi="Verdana" w:cs="Verdana"/>
          <w:bCs/>
          <w:sz w:val="20"/>
          <w:szCs w:val="20"/>
        </w:rPr>
        <w:lastRenderedPageBreak/>
        <w:t xml:space="preserve">Having experience on </w:t>
      </w:r>
      <w:r>
        <w:rPr>
          <w:rFonts w:ascii="Verdana" w:hAnsi="Verdana" w:cs="Verdana"/>
          <w:b/>
          <w:bCs/>
          <w:sz w:val="20"/>
          <w:szCs w:val="20"/>
        </w:rPr>
        <w:t xml:space="preserve">Activex Controls </w:t>
      </w:r>
      <w:r>
        <w:rPr>
          <w:rFonts w:ascii="Verdana" w:hAnsi="Verdana" w:cs="Verdana"/>
          <w:bCs/>
          <w:sz w:val="20"/>
          <w:szCs w:val="20"/>
        </w:rPr>
        <w:t xml:space="preserve">and </w:t>
      </w:r>
      <w:r w:rsidRPr="00004C0D">
        <w:rPr>
          <w:rFonts w:ascii="Verdana" w:hAnsi="Verdana" w:cs="Verdana"/>
          <w:b/>
          <w:bCs/>
          <w:sz w:val="20"/>
          <w:szCs w:val="20"/>
        </w:rPr>
        <w:t>integration</w:t>
      </w:r>
      <w:r>
        <w:rPr>
          <w:rFonts w:ascii="Verdana" w:hAnsi="Verdana" w:cs="Verdana"/>
          <w:bCs/>
          <w:sz w:val="20"/>
          <w:szCs w:val="20"/>
        </w:rPr>
        <w:t xml:space="preserve"> with .net applications.</w:t>
      </w:r>
    </w:p>
    <w:p w:rsidR="00490DA6" w:rsidRDefault="00D66175" w:rsidP="00490DA6">
      <w:pPr>
        <w:pStyle w:val="ListParagraph"/>
        <w:numPr>
          <w:ilvl w:val="0"/>
          <w:numId w:val="4"/>
        </w:numPr>
        <w:spacing w:line="360" w:lineRule="auto"/>
        <w:rPr>
          <w:rFonts w:ascii="Verdana" w:hAnsi="Verdana" w:cs="Verdana"/>
          <w:bCs/>
          <w:sz w:val="20"/>
          <w:szCs w:val="20"/>
        </w:rPr>
      </w:pPr>
      <w:r>
        <w:rPr>
          <w:rFonts w:ascii="Verdana" w:hAnsi="Verdana" w:cs="Verdana"/>
          <w:bCs/>
          <w:sz w:val="20"/>
          <w:szCs w:val="20"/>
        </w:rPr>
        <w:t xml:space="preserve">Having experience on </w:t>
      </w:r>
      <w:r>
        <w:rPr>
          <w:rFonts w:ascii="Verdana" w:hAnsi="Verdana" w:cs="Verdana"/>
          <w:b/>
          <w:bCs/>
          <w:sz w:val="20"/>
          <w:szCs w:val="20"/>
        </w:rPr>
        <w:t>Tablet pc or SMART PEN</w:t>
      </w:r>
      <w:r>
        <w:rPr>
          <w:rFonts w:ascii="Verdana" w:hAnsi="Verdana" w:cs="Verdana"/>
          <w:bCs/>
          <w:sz w:val="20"/>
          <w:szCs w:val="20"/>
        </w:rPr>
        <w:t>.</w:t>
      </w:r>
    </w:p>
    <w:p w:rsidR="00490DA6" w:rsidRPr="00490DA6" w:rsidRDefault="00D66175" w:rsidP="00490DA6">
      <w:pPr>
        <w:widowControl/>
        <w:numPr>
          <w:ilvl w:val="0"/>
          <w:numId w:val="4"/>
        </w:numPr>
        <w:autoSpaceDE/>
        <w:spacing w:line="360" w:lineRule="auto"/>
        <w:jc w:val="both"/>
        <w:rPr>
          <w:rFonts w:ascii="Verdana" w:hAnsi="Verdana" w:cs="Verdana"/>
          <w:sz w:val="20"/>
          <w:szCs w:val="20"/>
        </w:rPr>
      </w:pPr>
      <w:r>
        <w:rPr>
          <w:rFonts w:ascii="Verdana" w:hAnsi="Verdana" w:cs="Verdana"/>
          <w:bCs/>
          <w:sz w:val="20"/>
          <w:szCs w:val="20"/>
        </w:rPr>
        <w:t xml:space="preserve">Has the motivation to take independent responsibility as </w:t>
      </w:r>
      <w:r>
        <w:rPr>
          <w:rFonts w:ascii="Verdana" w:hAnsi="Verdana" w:cs="Verdana"/>
          <w:bCs/>
          <w:sz w:val="20"/>
          <w:szCs w:val="20"/>
        </w:rPr>
        <w:t>well as ability to contribute and be a productive team member.</w:t>
      </w:r>
    </w:p>
    <w:p w:rsidR="00490DA6" w:rsidRDefault="00D66175" w:rsidP="00490DA6">
      <w:pPr>
        <w:widowControl/>
        <w:numPr>
          <w:ilvl w:val="0"/>
          <w:numId w:val="4"/>
        </w:numPr>
        <w:autoSpaceDE/>
        <w:spacing w:line="360" w:lineRule="auto"/>
        <w:jc w:val="both"/>
        <w:rPr>
          <w:rFonts w:ascii="Verdana" w:hAnsi="Verdana" w:cs="Verdana"/>
          <w:bCs/>
          <w:sz w:val="20"/>
          <w:szCs w:val="20"/>
        </w:rPr>
      </w:pPr>
      <w:r>
        <w:rPr>
          <w:rFonts w:ascii="Verdana" w:hAnsi="Verdana" w:cs="Verdana"/>
          <w:bCs/>
          <w:sz w:val="20"/>
          <w:szCs w:val="20"/>
        </w:rPr>
        <w:t>Having experience on Deployment</w:t>
      </w:r>
      <w:r>
        <w:rPr>
          <w:b/>
        </w:rPr>
        <w:t xml:space="preserve"> </w:t>
      </w:r>
      <w:r>
        <w:rPr>
          <w:rFonts w:ascii="Verdana" w:hAnsi="Verdana" w:cs="Verdana"/>
          <w:bCs/>
          <w:sz w:val="20"/>
          <w:szCs w:val="20"/>
        </w:rPr>
        <w:t>in windows and Web Applications.</w:t>
      </w:r>
    </w:p>
    <w:p w:rsidR="00490DA6" w:rsidRDefault="00D66175" w:rsidP="00490DA6">
      <w:pPr>
        <w:widowControl/>
        <w:numPr>
          <w:ilvl w:val="0"/>
          <w:numId w:val="4"/>
        </w:numPr>
        <w:autoSpaceDE/>
        <w:spacing w:line="360" w:lineRule="auto"/>
        <w:jc w:val="both"/>
        <w:rPr>
          <w:rFonts w:ascii="Verdana" w:hAnsi="Verdana" w:cs="Verdana"/>
          <w:sz w:val="20"/>
          <w:szCs w:val="20"/>
        </w:rPr>
      </w:pPr>
      <w:r>
        <w:rPr>
          <w:rFonts w:ascii="Verdana" w:hAnsi="Verdana" w:cs="Verdana"/>
          <w:sz w:val="20"/>
          <w:szCs w:val="20"/>
        </w:rPr>
        <w:t>Possesses excellent analytical, debugging and problem solving skills.</w:t>
      </w:r>
    </w:p>
    <w:p w:rsidR="00490DA6" w:rsidRPr="00E252C5" w:rsidRDefault="00490DA6" w:rsidP="00490DA6">
      <w:pPr>
        <w:widowControl/>
        <w:autoSpaceDE/>
        <w:spacing w:line="360" w:lineRule="auto"/>
        <w:ind w:left="720"/>
        <w:jc w:val="both"/>
        <w:rPr>
          <w:rFonts w:ascii="Verdana" w:hAnsi="Verdana" w:cs="Verdana"/>
          <w:sz w:val="20"/>
          <w:szCs w:val="20"/>
        </w:rPr>
      </w:pPr>
    </w:p>
    <w:p w:rsidR="00490DA6" w:rsidRPr="00821485" w:rsidRDefault="00490DA6" w:rsidP="00490DA6">
      <w:pPr>
        <w:spacing w:line="360" w:lineRule="auto"/>
        <w:ind w:left="720" w:right="-331"/>
        <w:rPr>
          <w:rFonts w:ascii="Verdana" w:hAnsi="Verdana"/>
          <w:sz w:val="20"/>
          <w:szCs w:val="20"/>
        </w:rPr>
      </w:pPr>
    </w:p>
    <w:p w:rsidR="00E252C5" w:rsidRDefault="00E252C5" w:rsidP="00E252C5">
      <w:pPr>
        <w:widowControl/>
        <w:autoSpaceDE/>
        <w:spacing w:line="360" w:lineRule="auto"/>
        <w:ind w:left="720"/>
        <w:jc w:val="both"/>
        <w:rPr>
          <w:rFonts w:ascii="Verdana" w:hAnsi="Verdana" w:cs="Verdana"/>
          <w:sz w:val="20"/>
          <w:szCs w:val="20"/>
        </w:rPr>
      </w:pPr>
    </w:p>
    <w:p w:rsidR="006C454E" w:rsidRDefault="006C454E">
      <w:pPr>
        <w:pStyle w:val="ListParagraph"/>
        <w:rPr>
          <w:rFonts w:ascii="Verdana" w:hAnsi="Verdana" w:cs="Verdana"/>
          <w:sz w:val="22"/>
          <w:szCs w:val="22"/>
        </w:rPr>
      </w:pPr>
    </w:p>
    <w:p w:rsidR="00562953" w:rsidRDefault="00D66175">
      <w:pPr>
        <w:rPr>
          <w:rFonts w:ascii="Verdana" w:hAnsi="Verdana" w:cs="Verdana"/>
          <w:sz w:val="22"/>
          <w:szCs w:val="22"/>
        </w:rPr>
      </w:pPr>
      <w:r>
        <w:rPr>
          <w:rFonts w:ascii="Verdana" w:hAnsi="Verdana" w:cs="Verdana"/>
          <w:b/>
          <w:sz w:val="22"/>
          <w:szCs w:val="22"/>
          <w:u w:val="single"/>
        </w:rPr>
        <w:t>Professional Experience</w:t>
      </w:r>
    </w:p>
    <w:p w:rsidR="00562953" w:rsidRDefault="00562953">
      <w:pPr>
        <w:pStyle w:val="ListParagraph"/>
        <w:rPr>
          <w:rFonts w:ascii="Verdana" w:hAnsi="Verdana" w:cs="Verdana"/>
          <w:sz w:val="22"/>
          <w:szCs w:val="22"/>
        </w:rPr>
      </w:pPr>
    </w:p>
    <w:p w:rsidR="00562953" w:rsidRDefault="00562953">
      <w:pPr>
        <w:pStyle w:val="ListParagraph"/>
        <w:rPr>
          <w:rFonts w:ascii="Verdana" w:hAnsi="Verdana" w:cs="Verdana"/>
          <w:sz w:val="22"/>
          <w:szCs w:val="22"/>
        </w:rPr>
      </w:pPr>
    </w:p>
    <w:p w:rsidR="00562953" w:rsidRDefault="00D66175">
      <w:pPr>
        <w:numPr>
          <w:ilvl w:val="0"/>
          <w:numId w:val="3"/>
        </w:numPr>
        <w:spacing w:line="360" w:lineRule="auto"/>
        <w:ind w:right="-331"/>
        <w:rPr>
          <w:rFonts w:ascii="Verdana" w:hAnsi="Verdana" w:cs="Verdana"/>
          <w:sz w:val="20"/>
          <w:szCs w:val="20"/>
        </w:rPr>
      </w:pPr>
      <w:r>
        <w:rPr>
          <w:rFonts w:ascii="Verdana" w:hAnsi="Verdana" w:cs="Verdana"/>
          <w:sz w:val="20"/>
          <w:szCs w:val="20"/>
        </w:rPr>
        <w:t xml:space="preserve">Working for </w:t>
      </w:r>
      <w:r w:rsidR="003F3AC5">
        <w:rPr>
          <w:rFonts w:ascii="Verdana" w:hAnsi="Verdana" w:cs="Verdana"/>
          <w:b/>
          <w:sz w:val="20"/>
          <w:szCs w:val="20"/>
        </w:rPr>
        <w:t>Amzur InfoTech Pvt. Ltd.</w:t>
      </w:r>
      <w:r>
        <w:rPr>
          <w:rFonts w:ascii="Verdana" w:hAnsi="Verdana" w:cs="Verdana"/>
          <w:b/>
          <w:bCs/>
          <w:sz w:val="20"/>
          <w:szCs w:val="20"/>
        </w:rPr>
        <w:t xml:space="preserve"> V</w:t>
      </w:r>
      <w:r>
        <w:rPr>
          <w:rFonts w:ascii="Verdana" w:hAnsi="Verdana" w:cs="Verdana"/>
          <w:b/>
          <w:sz w:val="20"/>
          <w:szCs w:val="20"/>
        </w:rPr>
        <w:t>isakhapatnam</w:t>
      </w:r>
      <w:r>
        <w:rPr>
          <w:rFonts w:ascii="Verdana" w:hAnsi="Verdana" w:cs="Verdana"/>
          <w:sz w:val="20"/>
          <w:szCs w:val="20"/>
        </w:rPr>
        <w:t xml:space="preserve"> as </w:t>
      </w:r>
      <w:r w:rsidR="006C454E">
        <w:rPr>
          <w:rFonts w:ascii="Verdana" w:hAnsi="Verdana" w:cs="Verdana"/>
          <w:sz w:val="20"/>
          <w:szCs w:val="20"/>
        </w:rPr>
        <w:t xml:space="preserve">Sr. </w:t>
      </w:r>
      <w:r>
        <w:rPr>
          <w:rFonts w:ascii="Verdana" w:hAnsi="Verdana" w:cs="Verdana"/>
          <w:sz w:val="20"/>
          <w:szCs w:val="20"/>
        </w:rPr>
        <w:t xml:space="preserve">Software Engineer from </w:t>
      </w:r>
      <w:r w:rsidR="003F3AC5">
        <w:rPr>
          <w:rFonts w:ascii="Verdana" w:hAnsi="Verdana" w:cs="Verdana"/>
          <w:sz w:val="20"/>
          <w:szCs w:val="20"/>
        </w:rPr>
        <w:t>Nov 2018</w:t>
      </w:r>
      <w:r>
        <w:rPr>
          <w:rFonts w:ascii="Verdana" w:hAnsi="Verdana" w:cs="Verdana"/>
          <w:sz w:val="20"/>
          <w:szCs w:val="20"/>
        </w:rPr>
        <w:t xml:space="preserve"> to </w:t>
      </w:r>
      <w:r w:rsidR="00E67D5C">
        <w:rPr>
          <w:rFonts w:ascii="Verdana" w:hAnsi="Verdana" w:cs="Verdana"/>
          <w:sz w:val="20"/>
          <w:szCs w:val="20"/>
        </w:rPr>
        <w:t>Dec 2019</w:t>
      </w:r>
      <w:bookmarkStart w:id="0" w:name="_GoBack"/>
      <w:bookmarkEnd w:id="0"/>
      <w:r>
        <w:rPr>
          <w:rFonts w:ascii="Verdana" w:hAnsi="Verdana" w:cs="Verdana"/>
          <w:sz w:val="20"/>
          <w:szCs w:val="20"/>
        </w:rPr>
        <w:t>.</w:t>
      </w:r>
    </w:p>
    <w:p w:rsidR="003F3AC5" w:rsidRDefault="00D66175" w:rsidP="003F3AC5">
      <w:pPr>
        <w:numPr>
          <w:ilvl w:val="0"/>
          <w:numId w:val="3"/>
        </w:numPr>
        <w:spacing w:line="360" w:lineRule="auto"/>
        <w:ind w:right="-331"/>
        <w:rPr>
          <w:rFonts w:ascii="Verdana" w:hAnsi="Verdana" w:cs="Verdana"/>
          <w:sz w:val="20"/>
          <w:szCs w:val="20"/>
        </w:rPr>
      </w:pPr>
      <w:r>
        <w:rPr>
          <w:rFonts w:ascii="Verdana" w:hAnsi="Verdana" w:cs="Verdana"/>
          <w:sz w:val="20"/>
          <w:szCs w:val="20"/>
        </w:rPr>
        <w:t xml:space="preserve">Worked for </w:t>
      </w:r>
      <w:r>
        <w:rPr>
          <w:rFonts w:ascii="Verdana" w:hAnsi="Verdana" w:cs="Verdana"/>
          <w:b/>
          <w:sz w:val="20"/>
          <w:szCs w:val="20"/>
        </w:rPr>
        <w:t>Maple Software</w:t>
      </w:r>
      <w:r>
        <w:rPr>
          <w:rFonts w:ascii="Verdana" w:hAnsi="Verdana" w:cs="Verdana"/>
          <w:b/>
          <w:bCs/>
          <w:sz w:val="20"/>
          <w:szCs w:val="20"/>
        </w:rPr>
        <w:t xml:space="preserve"> Pvt. Ltd. V</w:t>
      </w:r>
      <w:r>
        <w:rPr>
          <w:rFonts w:ascii="Verdana" w:hAnsi="Verdana" w:cs="Verdana"/>
          <w:b/>
          <w:sz w:val="20"/>
          <w:szCs w:val="20"/>
        </w:rPr>
        <w:t>isakhapatnam</w:t>
      </w:r>
      <w:r>
        <w:rPr>
          <w:rFonts w:ascii="Verdana" w:hAnsi="Verdana" w:cs="Verdana"/>
          <w:sz w:val="20"/>
          <w:szCs w:val="20"/>
        </w:rPr>
        <w:t xml:space="preserve"> as Sr. Software Engineer from Aug 2010 to Oct 2018.</w:t>
      </w:r>
    </w:p>
    <w:p w:rsidR="00562953" w:rsidRPr="00821485" w:rsidRDefault="00D66175">
      <w:pPr>
        <w:numPr>
          <w:ilvl w:val="0"/>
          <w:numId w:val="3"/>
        </w:numPr>
        <w:spacing w:line="360" w:lineRule="auto"/>
        <w:ind w:right="-331"/>
      </w:pPr>
      <w:r>
        <w:rPr>
          <w:rFonts w:ascii="Verdana" w:hAnsi="Verdana" w:cs="Verdana"/>
          <w:sz w:val="20"/>
          <w:szCs w:val="20"/>
        </w:rPr>
        <w:t xml:space="preserve">Worked for </w:t>
      </w:r>
      <w:r>
        <w:rPr>
          <w:rFonts w:ascii="Verdana" w:hAnsi="Verdana" w:cs="Verdana"/>
          <w:b/>
          <w:bCs/>
          <w:sz w:val="20"/>
          <w:szCs w:val="20"/>
        </w:rPr>
        <w:t>Anasu Business Solutions Pvt. Ltd.</w:t>
      </w:r>
      <w:r>
        <w:rPr>
          <w:rFonts w:ascii="Verdana" w:hAnsi="Verdana" w:cs="Verdana"/>
          <w:sz w:val="20"/>
          <w:szCs w:val="20"/>
        </w:rPr>
        <w:t xml:space="preserve"> </w:t>
      </w:r>
      <w:r>
        <w:rPr>
          <w:rFonts w:ascii="Verdana" w:hAnsi="Verdana" w:cs="Verdana"/>
          <w:b/>
          <w:bCs/>
          <w:sz w:val="20"/>
          <w:szCs w:val="20"/>
        </w:rPr>
        <w:t>V</w:t>
      </w:r>
      <w:r>
        <w:rPr>
          <w:rFonts w:ascii="Verdana" w:hAnsi="Verdana" w:cs="Verdana"/>
          <w:b/>
          <w:sz w:val="20"/>
          <w:szCs w:val="20"/>
        </w:rPr>
        <w:t>isakhapatnam</w:t>
      </w:r>
      <w:r>
        <w:rPr>
          <w:rFonts w:ascii="Verdana" w:hAnsi="Verdana" w:cs="Verdana"/>
          <w:sz w:val="20"/>
          <w:szCs w:val="20"/>
        </w:rPr>
        <w:t xml:space="preserve"> as Soft</w:t>
      </w:r>
      <w:r>
        <w:rPr>
          <w:rFonts w:ascii="Verdana" w:hAnsi="Verdana" w:cs="Verdana"/>
          <w:sz w:val="20"/>
          <w:szCs w:val="20"/>
        </w:rPr>
        <w:t>ware Engineer from Jan 2008 to July 2010.</w:t>
      </w:r>
    </w:p>
    <w:p w:rsidR="00562953" w:rsidRDefault="00562953" w:rsidP="00E252C5"/>
    <w:p w:rsidR="00562953" w:rsidRDefault="00562953"/>
    <w:p w:rsidR="00562953" w:rsidRDefault="00D66175">
      <w:pPr>
        <w:rPr>
          <w:rFonts w:ascii="Verdana" w:hAnsi="Verdana" w:cs="Verdana"/>
          <w:bCs/>
          <w:sz w:val="22"/>
          <w:szCs w:val="22"/>
        </w:rPr>
      </w:pPr>
      <w:r>
        <w:rPr>
          <w:rFonts w:ascii="Verdana" w:hAnsi="Verdana" w:cs="Verdana"/>
          <w:b/>
          <w:bCs/>
          <w:sz w:val="22"/>
          <w:szCs w:val="22"/>
          <w:u w:val="single"/>
        </w:rPr>
        <w:t>Education</w:t>
      </w:r>
    </w:p>
    <w:p w:rsidR="00562953" w:rsidRDefault="00562953">
      <w:pPr>
        <w:rPr>
          <w:rFonts w:ascii="Verdana" w:hAnsi="Verdana" w:cs="Verdana"/>
          <w:bCs/>
          <w:sz w:val="22"/>
          <w:szCs w:val="22"/>
        </w:rPr>
      </w:pPr>
    </w:p>
    <w:p w:rsidR="00562953" w:rsidRDefault="00D66175">
      <w:pPr>
        <w:widowControl/>
        <w:numPr>
          <w:ilvl w:val="0"/>
          <w:numId w:val="5"/>
        </w:numPr>
        <w:autoSpaceDE/>
      </w:pPr>
      <w:r>
        <w:rPr>
          <w:rFonts w:ascii="Verdana" w:hAnsi="Verdana" w:cs="Verdana"/>
          <w:b/>
          <w:sz w:val="20"/>
          <w:szCs w:val="20"/>
        </w:rPr>
        <w:t xml:space="preserve">B.Tech </w:t>
      </w:r>
      <w:r>
        <w:rPr>
          <w:rFonts w:ascii="Verdana" w:hAnsi="Verdana" w:cs="Verdana"/>
          <w:sz w:val="20"/>
          <w:szCs w:val="20"/>
        </w:rPr>
        <w:t xml:space="preserve">(CSIT) from </w:t>
      </w:r>
      <w:r>
        <w:rPr>
          <w:rFonts w:ascii="Verdana" w:hAnsi="Verdana" w:cs="Verdana"/>
          <w:b/>
          <w:sz w:val="20"/>
          <w:szCs w:val="20"/>
        </w:rPr>
        <w:t>KIET College, JNT University</w:t>
      </w:r>
      <w:r>
        <w:rPr>
          <w:rFonts w:ascii="Verdana" w:hAnsi="Verdana" w:cs="Verdana"/>
          <w:sz w:val="20"/>
          <w:szCs w:val="20"/>
        </w:rPr>
        <w:t xml:space="preserve"> in 2001-2005</w:t>
      </w:r>
      <w:r>
        <w:rPr>
          <w:sz w:val="20"/>
          <w:szCs w:val="20"/>
        </w:rPr>
        <w:t>.</w:t>
      </w:r>
    </w:p>
    <w:p w:rsidR="00562953" w:rsidRDefault="00562953"/>
    <w:p w:rsidR="00562953" w:rsidRDefault="00562953">
      <w:pPr>
        <w:ind w:left="720"/>
      </w:pPr>
    </w:p>
    <w:p w:rsidR="00562953" w:rsidRDefault="00D66175">
      <w:pPr>
        <w:pStyle w:val="Heading4"/>
        <w:rPr>
          <w:rFonts w:ascii="Verdana" w:hAnsi="Verdana" w:cs="Verdana"/>
          <w:b/>
          <w:bCs/>
          <w:sz w:val="22"/>
          <w:szCs w:val="22"/>
          <w:u w:val="single"/>
        </w:rPr>
      </w:pPr>
      <w:r>
        <w:rPr>
          <w:rFonts w:ascii="Verdana" w:hAnsi="Verdana" w:cs="Verdana"/>
          <w:b/>
          <w:bCs/>
          <w:sz w:val="22"/>
          <w:szCs w:val="22"/>
          <w:u w:val="single"/>
        </w:rPr>
        <w:t>Technical Skills</w:t>
      </w:r>
    </w:p>
    <w:p w:rsidR="006B71E6" w:rsidRDefault="006B71E6" w:rsidP="006B71E6"/>
    <w:tbl>
      <w:tblPr>
        <w:tblW w:w="0" w:type="auto"/>
        <w:tblInd w:w="-10" w:type="dxa"/>
        <w:tblLayout w:type="fixed"/>
        <w:tblLook w:val="0000" w:firstRow="0" w:lastRow="0" w:firstColumn="0" w:lastColumn="0" w:noHBand="0" w:noVBand="0"/>
      </w:tblPr>
      <w:tblGrid>
        <w:gridCol w:w="2807"/>
        <w:gridCol w:w="6069"/>
      </w:tblGrid>
      <w:tr w:rsidR="007366B1" w:rsidTr="00A84321">
        <w:tc>
          <w:tcPr>
            <w:tcW w:w="2807" w:type="dxa"/>
            <w:tcBorders>
              <w:top w:val="single" w:sz="4" w:space="0" w:color="000000"/>
              <w:left w:val="single" w:sz="4" w:space="0" w:color="000000"/>
              <w:bottom w:val="single" w:sz="4" w:space="0" w:color="000000"/>
            </w:tcBorders>
          </w:tcPr>
          <w:p w:rsidR="006B71E6" w:rsidRDefault="00D66175" w:rsidP="00A84321">
            <w:pPr>
              <w:snapToGrid w:val="0"/>
              <w:jc w:val="both"/>
              <w:rPr>
                <w:rFonts w:ascii="Verdana" w:hAnsi="Verdana"/>
                <w:sz w:val="20"/>
                <w:szCs w:val="20"/>
              </w:rPr>
            </w:pPr>
            <w:r>
              <w:rPr>
                <w:rFonts w:ascii="Verdana" w:hAnsi="Verdana"/>
                <w:sz w:val="20"/>
                <w:szCs w:val="20"/>
              </w:rPr>
              <w:t>Programming Languages</w:t>
            </w:r>
          </w:p>
        </w:tc>
        <w:tc>
          <w:tcPr>
            <w:tcW w:w="6069" w:type="dxa"/>
            <w:tcBorders>
              <w:top w:val="single" w:sz="4" w:space="0" w:color="000000"/>
              <w:left w:val="single" w:sz="4" w:space="0" w:color="000000"/>
              <w:bottom w:val="single" w:sz="4" w:space="0" w:color="000000"/>
              <w:right w:val="single" w:sz="4" w:space="0" w:color="000000"/>
            </w:tcBorders>
          </w:tcPr>
          <w:p w:rsidR="006B71E6" w:rsidRDefault="00D66175" w:rsidP="00A84321">
            <w:pPr>
              <w:snapToGrid w:val="0"/>
              <w:rPr>
                <w:rFonts w:ascii="Verdana" w:hAnsi="Verdana"/>
                <w:sz w:val="20"/>
                <w:szCs w:val="20"/>
                <w:lang w:val="it-IT"/>
              </w:rPr>
            </w:pPr>
            <w:r>
              <w:rPr>
                <w:rFonts w:ascii="Verdana" w:hAnsi="Verdana"/>
                <w:sz w:val="20"/>
                <w:szCs w:val="20"/>
                <w:lang w:val="it-IT"/>
              </w:rPr>
              <w:t>C#.NET, VB.NET</w:t>
            </w:r>
          </w:p>
        </w:tc>
      </w:tr>
      <w:tr w:rsidR="007366B1" w:rsidTr="00A84321">
        <w:tc>
          <w:tcPr>
            <w:tcW w:w="2807" w:type="dxa"/>
            <w:tcBorders>
              <w:top w:val="single" w:sz="4" w:space="0" w:color="000000"/>
              <w:left w:val="single" w:sz="4" w:space="0" w:color="000000"/>
              <w:bottom w:val="single" w:sz="4" w:space="0" w:color="000000"/>
            </w:tcBorders>
          </w:tcPr>
          <w:p w:rsidR="006B71E6" w:rsidRDefault="00D66175" w:rsidP="00A84321">
            <w:pPr>
              <w:snapToGrid w:val="0"/>
              <w:jc w:val="both"/>
              <w:rPr>
                <w:rFonts w:ascii="Verdana" w:hAnsi="Verdana"/>
                <w:sz w:val="20"/>
                <w:szCs w:val="20"/>
              </w:rPr>
            </w:pPr>
            <w:r>
              <w:rPr>
                <w:rFonts w:ascii="Verdana" w:hAnsi="Verdana"/>
                <w:sz w:val="20"/>
                <w:szCs w:val="20"/>
              </w:rPr>
              <w:t>Web Technologies</w:t>
            </w:r>
          </w:p>
        </w:tc>
        <w:tc>
          <w:tcPr>
            <w:tcW w:w="6069" w:type="dxa"/>
            <w:tcBorders>
              <w:top w:val="single" w:sz="4" w:space="0" w:color="000000"/>
              <w:left w:val="single" w:sz="4" w:space="0" w:color="000000"/>
              <w:bottom w:val="single" w:sz="4" w:space="0" w:color="000000"/>
              <w:right w:val="single" w:sz="4" w:space="0" w:color="000000"/>
            </w:tcBorders>
          </w:tcPr>
          <w:p w:rsidR="006B71E6" w:rsidRDefault="00D66175" w:rsidP="00A84321">
            <w:pPr>
              <w:snapToGrid w:val="0"/>
              <w:rPr>
                <w:rFonts w:ascii="Verdana" w:hAnsi="Verdana"/>
                <w:sz w:val="20"/>
                <w:szCs w:val="20"/>
              </w:rPr>
            </w:pPr>
            <w:r>
              <w:rPr>
                <w:rFonts w:ascii="Verdana" w:hAnsi="Verdana"/>
                <w:sz w:val="20"/>
                <w:szCs w:val="20"/>
              </w:rPr>
              <w:t>ASP.NET using AJAX,</w:t>
            </w:r>
            <w:r w:rsidR="003D7767">
              <w:rPr>
                <w:rFonts w:ascii="Verdana" w:hAnsi="Verdana"/>
                <w:sz w:val="20"/>
                <w:szCs w:val="20"/>
              </w:rPr>
              <w:t xml:space="preserve"> MVC, </w:t>
            </w:r>
            <w:r>
              <w:rPr>
                <w:rFonts w:ascii="Verdana" w:hAnsi="Verdana"/>
                <w:sz w:val="20"/>
                <w:szCs w:val="20"/>
              </w:rPr>
              <w:t xml:space="preserve"> CSS</w:t>
            </w:r>
          </w:p>
        </w:tc>
      </w:tr>
      <w:tr w:rsidR="007366B1" w:rsidTr="00A84321">
        <w:tc>
          <w:tcPr>
            <w:tcW w:w="2807" w:type="dxa"/>
            <w:tcBorders>
              <w:top w:val="single" w:sz="4" w:space="0" w:color="000000"/>
              <w:left w:val="single" w:sz="4" w:space="0" w:color="000000"/>
              <w:bottom w:val="single" w:sz="4" w:space="0" w:color="000000"/>
            </w:tcBorders>
          </w:tcPr>
          <w:p w:rsidR="006B71E6" w:rsidRDefault="00D66175" w:rsidP="00A84321">
            <w:pPr>
              <w:snapToGrid w:val="0"/>
              <w:jc w:val="both"/>
              <w:rPr>
                <w:rFonts w:ascii="Verdana" w:hAnsi="Verdana"/>
                <w:sz w:val="20"/>
                <w:szCs w:val="20"/>
              </w:rPr>
            </w:pPr>
            <w:r>
              <w:rPr>
                <w:rFonts w:ascii="Verdana" w:hAnsi="Verdana"/>
                <w:sz w:val="20"/>
                <w:szCs w:val="20"/>
              </w:rPr>
              <w:t>IDE</w:t>
            </w:r>
          </w:p>
        </w:tc>
        <w:tc>
          <w:tcPr>
            <w:tcW w:w="6069" w:type="dxa"/>
            <w:tcBorders>
              <w:top w:val="single" w:sz="4" w:space="0" w:color="000000"/>
              <w:left w:val="single" w:sz="4" w:space="0" w:color="000000"/>
              <w:bottom w:val="single" w:sz="4" w:space="0" w:color="000000"/>
              <w:right w:val="single" w:sz="4" w:space="0" w:color="000000"/>
            </w:tcBorders>
          </w:tcPr>
          <w:p w:rsidR="006B71E6" w:rsidRDefault="00D66175" w:rsidP="00A84321">
            <w:pPr>
              <w:snapToGrid w:val="0"/>
              <w:rPr>
                <w:rFonts w:ascii="Verdana" w:hAnsi="Verdana"/>
                <w:sz w:val="20"/>
                <w:szCs w:val="20"/>
              </w:rPr>
            </w:pPr>
            <w:r>
              <w:rPr>
                <w:rFonts w:ascii="Verdana" w:hAnsi="Verdana"/>
                <w:sz w:val="20"/>
                <w:szCs w:val="20"/>
              </w:rPr>
              <w:t xml:space="preserve">Microsoft Visual Studio, </w:t>
            </w:r>
            <w:r>
              <w:rPr>
                <w:rFonts w:ascii="Verdana" w:hAnsi="Verdana"/>
                <w:sz w:val="20"/>
                <w:szCs w:val="20"/>
              </w:rPr>
              <w:t>MS-SQL Server Enterprise Manager</w:t>
            </w:r>
          </w:p>
        </w:tc>
      </w:tr>
      <w:tr w:rsidR="007366B1" w:rsidTr="00A84321">
        <w:tc>
          <w:tcPr>
            <w:tcW w:w="2807" w:type="dxa"/>
            <w:tcBorders>
              <w:top w:val="single" w:sz="4" w:space="0" w:color="000000"/>
              <w:left w:val="single" w:sz="4" w:space="0" w:color="000000"/>
              <w:bottom w:val="single" w:sz="4" w:space="0" w:color="000000"/>
            </w:tcBorders>
          </w:tcPr>
          <w:p w:rsidR="006B71E6" w:rsidRDefault="00D66175" w:rsidP="00A84321">
            <w:pPr>
              <w:snapToGrid w:val="0"/>
              <w:jc w:val="both"/>
              <w:rPr>
                <w:rFonts w:ascii="Verdana" w:hAnsi="Verdana"/>
                <w:sz w:val="20"/>
                <w:szCs w:val="20"/>
              </w:rPr>
            </w:pPr>
            <w:r>
              <w:rPr>
                <w:rFonts w:ascii="Verdana" w:hAnsi="Verdana"/>
                <w:sz w:val="20"/>
                <w:szCs w:val="20"/>
              </w:rPr>
              <w:t>Web Servers</w:t>
            </w:r>
          </w:p>
        </w:tc>
        <w:tc>
          <w:tcPr>
            <w:tcW w:w="6069" w:type="dxa"/>
            <w:tcBorders>
              <w:top w:val="single" w:sz="4" w:space="0" w:color="000000"/>
              <w:left w:val="single" w:sz="4" w:space="0" w:color="000000"/>
              <w:bottom w:val="single" w:sz="4" w:space="0" w:color="000000"/>
              <w:right w:val="single" w:sz="4" w:space="0" w:color="000000"/>
            </w:tcBorders>
          </w:tcPr>
          <w:p w:rsidR="006B71E6" w:rsidRDefault="00D66175" w:rsidP="00A84321">
            <w:pPr>
              <w:snapToGrid w:val="0"/>
              <w:rPr>
                <w:rFonts w:ascii="Verdana" w:hAnsi="Verdana"/>
                <w:sz w:val="20"/>
                <w:szCs w:val="20"/>
              </w:rPr>
            </w:pPr>
            <w:r>
              <w:rPr>
                <w:rFonts w:ascii="Verdana" w:hAnsi="Verdana"/>
                <w:sz w:val="20"/>
                <w:szCs w:val="20"/>
              </w:rPr>
              <w:t xml:space="preserve">IIS </w:t>
            </w:r>
          </w:p>
        </w:tc>
      </w:tr>
      <w:tr w:rsidR="007366B1" w:rsidTr="00A84321">
        <w:tc>
          <w:tcPr>
            <w:tcW w:w="2807" w:type="dxa"/>
            <w:tcBorders>
              <w:top w:val="single" w:sz="4" w:space="0" w:color="000000"/>
              <w:left w:val="single" w:sz="4" w:space="0" w:color="000000"/>
              <w:bottom w:val="single" w:sz="4" w:space="0" w:color="000000"/>
            </w:tcBorders>
          </w:tcPr>
          <w:p w:rsidR="006B71E6" w:rsidRDefault="00D66175" w:rsidP="00A84321">
            <w:pPr>
              <w:snapToGrid w:val="0"/>
              <w:jc w:val="both"/>
              <w:rPr>
                <w:rFonts w:ascii="Verdana" w:hAnsi="Verdana"/>
                <w:sz w:val="20"/>
                <w:szCs w:val="20"/>
              </w:rPr>
            </w:pPr>
            <w:r>
              <w:rPr>
                <w:rFonts w:ascii="Verdana" w:hAnsi="Verdana"/>
                <w:sz w:val="20"/>
                <w:szCs w:val="20"/>
              </w:rPr>
              <w:t>Client-side Scripting</w:t>
            </w:r>
          </w:p>
        </w:tc>
        <w:tc>
          <w:tcPr>
            <w:tcW w:w="6069" w:type="dxa"/>
            <w:tcBorders>
              <w:top w:val="single" w:sz="4" w:space="0" w:color="000000"/>
              <w:left w:val="single" w:sz="4" w:space="0" w:color="000000"/>
              <w:bottom w:val="single" w:sz="4" w:space="0" w:color="000000"/>
              <w:right w:val="single" w:sz="4" w:space="0" w:color="000000"/>
            </w:tcBorders>
          </w:tcPr>
          <w:p w:rsidR="006B71E6" w:rsidRDefault="00D66175" w:rsidP="00EB4FA6">
            <w:pPr>
              <w:snapToGrid w:val="0"/>
              <w:rPr>
                <w:rFonts w:ascii="Verdana" w:hAnsi="Verdana"/>
                <w:sz w:val="20"/>
                <w:szCs w:val="20"/>
              </w:rPr>
            </w:pPr>
            <w:r>
              <w:rPr>
                <w:rFonts w:ascii="Verdana" w:hAnsi="Verdana"/>
                <w:sz w:val="20"/>
                <w:szCs w:val="20"/>
              </w:rPr>
              <w:t>JavaScript, JQuery</w:t>
            </w:r>
          </w:p>
        </w:tc>
      </w:tr>
      <w:tr w:rsidR="007366B1" w:rsidTr="00A84321">
        <w:tc>
          <w:tcPr>
            <w:tcW w:w="2807" w:type="dxa"/>
            <w:tcBorders>
              <w:top w:val="single" w:sz="4" w:space="0" w:color="000000"/>
              <w:left w:val="single" w:sz="4" w:space="0" w:color="000000"/>
              <w:bottom w:val="single" w:sz="4" w:space="0" w:color="000000"/>
            </w:tcBorders>
          </w:tcPr>
          <w:p w:rsidR="006B71E6" w:rsidRDefault="00D66175" w:rsidP="00A84321">
            <w:pPr>
              <w:snapToGrid w:val="0"/>
              <w:jc w:val="both"/>
              <w:rPr>
                <w:rFonts w:ascii="Verdana" w:hAnsi="Verdana"/>
                <w:sz w:val="20"/>
                <w:szCs w:val="20"/>
              </w:rPr>
            </w:pPr>
            <w:r>
              <w:rPr>
                <w:rFonts w:ascii="Verdana" w:hAnsi="Verdana"/>
                <w:sz w:val="20"/>
                <w:szCs w:val="20"/>
              </w:rPr>
              <w:t>Markup Languages</w:t>
            </w:r>
          </w:p>
        </w:tc>
        <w:tc>
          <w:tcPr>
            <w:tcW w:w="6069" w:type="dxa"/>
            <w:tcBorders>
              <w:top w:val="single" w:sz="4" w:space="0" w:color="000000"/>
              <w:left w:val="single" w:sz="4" w:space="0" w:color="000000"/>
              <w:bottom w:val="single" w:sz="4" w:space="0" w:color="000000"/>
              <w:right w:val="single" w:sz="4" w:space="0" w:color="000000"/>
            </w:tcBorders>
          </w:tcPr>
          <w:p w:rsidR="006B71E6" w:rsidRDefault="00D66175" w:rsidP="00A84321">
            <w:pPr>
              <w:snapToGrid w:val="0"/>
              <w:rPr>
                <w:rFonts w:ascii="Verdana" w:hAnsi="Verdana"/>
                <w:sz w:val="20"/>
                <w:szCs w:val="20"/>
              </w:rPr>
            </w:pPr>
            <w:r>
              <w:rPr>
                <w:rFonts w:ascii="Verdana" w:hAnsi="Verdana"/>
                <w:sz w:val="20"/>
                <w:szCs w:val="20"/>
              </w:rPr>
              <w:t>HTML, XML</w:t>
            </w:r>
          </w:p>
        </w:tc>
      </w:tr>
      <w:tr w:rsidR="007366B1" w:rsidTr="00A84321">
        <w:tc>
          <w:tcPr>
            <w:tcW w:w="2807" w:type="dxa"/>
            <w:tcBorders>
              <w:top w:val="single" w:sz="4" w:space="0" w:color="000000"/>
              <w:left w:val="single" w:sz="4" w:space="0" w:color="000000"/>
              <w:bottom w:val="single" w:sz="4" w:space="0" w:color="000000"/>
            </w:tcBorders>
          </w:tcPr>
          <w:p w:rsidR="006B71E6" w:rsidRDefault="00D66175" w:rsidP="00A84321">
            <w:pPr>
              <w:snapToGrid w:val="0"/>
              <w:jc w:val="both"/>
              <w:rPr>
                <w:rFonts w:ascii="Verdana" w:hAnsi="Verdana"/>
                <w:sz w:val="20"/>
                <w:szCs w:val="20"/>
              </w:rPr>
            </w:pPr>
            <w:r>
              <w:rPr>
                <w:rFonts w:ascii="Verdana" w:hAnsi="Verdana"/>
                <w:sz w:val="20"/>
                <w:szCs w:val="20"/>
              </w:rPr>
              <w:t>Databases</w:t>
            </w:r>
          </w:p>
        </w:tc>
        <w:tc>
          <w:tcPr>
            <w:tcW w:w="6069" w:type="dxa"/>
            <w:tcBorders>
              <w:top w:val="single" w:sz="4" w:space="0" w:color="000000"/>
              <w:left w:val="single" w:sz="4" w:space="0" w:color="000000"/>
              <w:bottom w:val="single" w:sz="4" w:space="0" w:color="000000"/>
              <w:right w:val="single" w:sz="4" w:space="0" w:color="000000"/>
            </w:tcBorders>
          </w:tcPr>
          <w:p w:rsidR="006B71E6" w:rsidRDefault="00D66175" w:rsidP="00A84321">
            <w:pPr>
              <w:snapToGrid w:val="0"/>
              <w:rPr>
                <w:rFonts w:ascii="Verdana" w:hAnsi="Verdana"/>
                <w:sz w:val="20"/>
                <w:szCs w:val="20"/>
              </w:rPr>
            </w:pPr>
            <w:r>
              <w:rPr>
                <w:rFonts w:ascii="Verdana" w:hAnsi="Verdana"/>
                <w:sz w:val="20"/>
                <w:szCs w:val="20"/>
              </w:rPr>
              <w:t>Microsoft SQL Server, Microsoft Access, My SQL, Oracle</w:t>
            </w:r>
          </w:p>
        </w:tc>
      </w:tr>
      <w:tr w:rsidR="007366B1" w:rsidTr="00A84321">
        <w:tc>
          <w:tcPr>
            <w:tcW w:w="2807" w:type="dxa"/>
            <w:tcBorders>
              <w:top w:val="single" w:sz="4" w:space="0" w:color="000000"/>
              <w:left w:val="single" w:sz="4" w:space="0" w:color="000000"/>
              <w:bottom w:val="single" w:sz="4" w:space="0" w:color="000000"/>
            </w:tcBorders>
          </w:tcPr>
          <w:p w:rsidR="006B71E6" w:rsidRDefault="00D66175" w:rsidP="00A84321">
            <w:pPr>
              <w:snapToGrid w:val="0"/>
              <w:jc w:val="both"/>
              <w:rPr>
                <w:rFonts w:ascii="Verdana" w:hAnsi="Verdana"/>
                <w:sz w:val="20"/>
                <w:szCs w:val="20"/>
              </w:rPr>
            </w:pPr>
            <w:r>
              <w:rPr>
                <w:rFonts w:ascii="Verdana" w:hAnsi="Verdana"/>
                <w:sz w:val="20"/>
                <w:szCs w:val="20"/>
              </w:rPr>
              <w:t>ORM Tools</w:t>
            </w:r>
          </w:p>
        </w:tc>
        <w:tc>
          <w:tcPr>
            <w:tcW w:w="6069" w:type="dxa"/>
            <w:tcBorders>
              <w:top w:val="single" w:sz="4" w:space="0" w:color="000000"/>
              <w:left w:val="single" w:sz="4" w:space="0" w:color="000000"/>
              <w:bottom w:val="single" w:sz="4" w:space="0" w:color="000000"/>
              <w:right w:val="single" w:sz="4" w:space="0" w:color="000000"/>
            </w:tcBorders>
          </w:tcPr>
          <w:p w:rsidR="006B71E6" w:rsidRDefault="00D66175" w:rsidP="00A84321">
            <w:pPr>
              <w:snapToGrid w:val="0"/>
              <w:rPr>
                <w:rFonts w:ascii="Verdana" w:hAnsi="Verdana"/>
                <w:sz w:val="20"/>
                <w:szCs w:val="20"/>
              </w:rPr>
            </w:pPr>
            <w:r>
              <w:rPr>
                <w:rFonts w:ascii="Verdana" w:hAnsi="Verdana"/>
                <w:sz w:val="20"/>
                <w:szCs w:val="20"/>
              </w:rPr>
              <w:t>Entity Framework</w:t>
            </w:r>
            <w:r w:rsidR="008731F4">
              <w:rPr>
                <w:rFonts w:ascii="Verdana" w:hAnsi="Verdana"/>
                <w:sz w:val="20"/>
                <w:szCs w:val="20"/>
              </w:rPr>
              <w:t>, code</w:t>
            </w:r>
            <w:r w:rsidR="00EB4FA6">
              <w:rPr>
                <w:rFonts w:ascii="Verdana" w:hAnsi="Verdana"/>
                <w:sz w:val="20"/>
                <w:szCs w:val="20"/>
              </w:rPr>
              <w:t>-</w:t>
            </w:r>
            <w:r w:rsidR="008731F4">
              <w:rPr>
                <w:rFonts w:ascii="Verdana" w:hAnsi="Verdana"/>
                <w:sz w:val="20"/>
                <w:szCs w:val="20"/>
              </w:rPr>
              <w:t>first entity framework</w:t>
            </w:r>
          </w:p>
        </w:tc>
      </w:tr>
      <w:tr w:rsidR="007366B1" w:rsidTr="00A84321">
        <w:tc>
          <w:tcPr>
            <w:tcW w:w="2807" w:type="dxa"/>
            <w:tcBorders>
              <w:top w:val="single" w:sz="4" w:space="0" w:color="000000"/>
              <w:left w:val="single" w:sz="4" w:space="0" w:color="000000"/>
              <w:bottom w:val="single" w:sz="4" w:space="0" w:color="000000"/>
            </w:tcBorders>
          </w:tcPr>
          <w:p w:rsidR="006B71E6" w:rsidRDefault="00D66175" w:rsidP="00A84321">
            <w:pPr>
              <w:snapToGrid w:val="0"/>
              <w:jc w:val="both"/>
              <w:rPr>
                <w:rFonts w:ascii="Verdana" w:hAnsi="Verdana"/>
                <w:sz w:val="20"/>
                <w:szCs w:val="20"/>
              </w:rPr>
            </w:pPr>
            <w:r>
              <w:rPr>
                <w:rFonts w:ascii="Verdana" w:hAnsi="Verdana"/>
                <w:sz w:val="20"/>
                <w:szCs w:val="20"/>
              </w:rPr>
              <w:t>Others</w:t>
            </w:r>
          </w:p>
        </w:tc>
        <w:tc>
          <w:tcPr>
            <w:tcW w:w="6069" w:type="dxa"/>
            <w:tcBorders>
              <w:top w:val="single" w:sz="4" w:space="0" w:color="000000"/>
              <w:left w:val="single" w:sz="4" w:space="0" w:color="000000"/>
              <w:bottom w:val="single" w:sz="4" w:space="0" w:color="000000"/>
              <w:right w:val="single" w:sz="4" w:space="0" w:color="000000"/>
            </w:tcBorders>
          </w:tcPr>
          <w:p w:rsidR="006B71E6" w:rsidRDefault="00D66175" w:rsidP="006B71E6">
            <w:pPr>
              <w:snapToGrid w:val="0"/>
              <w:rPr>
                <w:rFonts w:ascii="Verdana" w:hAnsi="Verdana"/>
                <w:sz w:val="20"/>
                <w:szCs w:val="20"/>
              </w:rPr>
            </w:pPr>
            <w:r>
              <w:rPr>
                <w:rFonts w:ascii="Verdana" w:hAnsi="Verdana"/>
                <w:sz w:val="20"/>
                <w:szCs w:val="20"/>
              </w:rPr>
              <w:t>Web services, WCF, Telerik Controls, Twilio Integration, Web RTC, SignalR, Crystal Reports, Elastic Search</w:t>
            </w:r>
          </w:p>
        </w:tc>
      </w:tr>
      <w:tr w:rsidR="007366B1" w:rsidTr="00A84321">
        <w:tc>
          <w:tcPr>
            <w:tcW w:w="2807" w:type="dxa"/>
            <w:tcBorders>
              <w:top w:val="single" w:sz="4" w:space="0" w:color="000000"/>
              <w:left w:val="single" w:sz="4" w:space="0" w:color="000000"/>
              <w:bottom w:val="single" w:sz="4" w:space="0" w:color="000000"/>
            </w:tcBorders>
          </w:tcPr>
          <w:p w:rsidR="006B71E6" w:rsidRDefault="00D66175" w:rsidP="00A84321">
            <w:pPr>
              <w:snapToGrid w:val="0"/>
              <w:jc w:val="both"/>
              <w:rPr>
                <w:rFonts w:ascii="Verdana" w:hAnsi="Verdana"/>
                <w:sz w:val="20"/>
                <w:szCs w:val="20"/>
              </w:rPr>
            </w:pPr>
            <w:r>
              <w:rPr>
                <w:rFonts w:ascii="Verdana" w:hAnsi="Verdana"/>
                <w:sz w:val="20"/>
                <w:szCs w:val="20"/>
              </w:rPr>
              <w:t>Version Control</w:t>
            </w:r>
          </w:p>
        </w:tc>
        <w:tc>
          <w:tcPr>
            <w:tcW w:w="6069" w:type="dxa"/>
            <w:tcBorders>
              <w:top w:val="single" w:sz="4" w:space="0" w:color="000000"/>
              <w:left w:val="single" w:sz="4" w:space="0" w:color="000000"/>
              <w:bottom w:val="single" w:sz="4" w:space="0" w:color="000000"/>
              <w:right w:val="single" w:sz="4" w:space="0" w:color="000000"/>
            </w:tcBorders>
          </w:tcPr>
          <w:p w:rsidR="006B71E6" w:rsidRDefault="00D66175" w:rsidP="008731F4">
            <w:pPr>
              <w:snapToGrid w:val="0"/>
              <w:rPr>
                <w:rFonts w:ascii="Verdana" w:hAnsi="Verdana"/>
                <w:sz w:val="20"/>
                <w:szCs w:val="20"/>
              </w:rPr>
            </w:pPr>
            <w:r>
              <w:rPr>
                <w:rFonts w:ascii="Verdana" w:hAnsi="Verdana"/>
                <w:sz w:val="20"/>
                <w:szCs w:val="20"/>
              </w:rPr>
              <w:t>Tortoise SVN</w:t>
            </w:r>
            <w:r w:rsidR="008731F4">
              <w:rPr>
                <w:rFonts w:ascii="Verdana" w:hAnsi="Verdana"/>
                <w:sz w:val="20"/>
                <w:szCs w:val="20"/>
              </w:rPr>
              <w:t>,</w:t>
            </w:r>
            <w:r>
              <w:rPr>
                <w:rFonts w:ascii="Verdana" w:hAnsi="Verdana"/>
                <w:sz w:val="20"/>
                <w:szCs w:val="20"/>
              </w:rPr>
              <w:t xml:space="preserve"> GitHub</w:t>
            </w:r>
            <w:r w:rsidR="008731F4">
              <w:rPr>
                <w:rFonts w:ascii="Verdana" w:hAnsi="Verdana"/>
                <w:sz w:val="20"/>
                <w:szCs w:val="20"/>
              </w:rPr>
              <w:t>,</w:t>
            </w:r>
            <w:r w:rsidR="00EB4FA6">
              <w:rPr>
                <w:rFonts w:ascii="Verdana" w:hAnsi="Verdana"/>
                <w:sz w:val="20"/>
                <w:szCs w:val="20"/>
              </w:rPr>
              <w:t xml:space="preserve"> </w:t>
            </w:r>
            <w:r w:rsidR="008731F4">
              <w:rPr>
                <w:rFonts w:ascii="Verdana" w:hAnsi="Verdana"/>
                <w:sz w:val="20"/>
                <w:szCs w:val="20"/>
              </w:rPr>
              <w:t>Bitbucket and Jenkins</w:t>
            </w:r>
          </w:p>
        </w:tc>
      </w:tr>
      <w:tr w:rsidR="007366B1" w:rsidTr="00A84321">
        <w:tc>
          <w:tcPr>
            <w:tcW w:w="2807" w:type="dxa"/>
            <w:tcBorders>
              <w:top w:val="single" w:sz="4" w:space="0" w:color="000000"/>
              <w:left w:val="single" w:sz="4" w:space="0" w:color="000000"/>
              <w:bottom w:val="single" w:sz="4" w:space="0" w:color="000000"/>
            </w:tcBorders>
          </w:tcPr>
          <w:p w:rsidR="006B71E6" w:rsidRDefault="00D66175" w:rsidP="00A84321">
            <w:pPr>
              <w:snapToGrid w:val="0"/>
              <w:jc w:val="both"/>
              <w:rPr>
                <w:rFonts w:ascii="Verdana" w:hAnsi="Verdana"/>
                <w:sz w:val="20"/>
                <w:szCs w:val="20"/>
              </w:rPr>
            </w:pPr>
            <w:r>
              <w:rPr>
                <w:rFonts w:ascii="Verdana" w:hAnsi="Verdana"/>
                <w:sz w:val="20"/>
                <w:szCs w:val="20"/>
              </w:rPr>
              <w:t>Domain Expertise</w:t>
            </w:r>
          </w:p>
        </w:tc>
        <w:tc>
          <w:tcPr>
            <w:tcW w:w="6069" w:type="dxa"/>
            <w:tcBorders>
              <w:top w:val="single" w:sz="4" w:space="0" w:color="000000"/>
              <w:left w:val="single" w:sz="4" w:space="0" w:color="000000"/>
              <w:bottom w:val="single" w:sz="4" w:space="0" w:color="000000"/>
              <w:right w:val="single" w:sz="4" w:space="0" w:color="000000"/>
            </w:tcBorders>
          </w:tcPr>
          <w:p w:rsidR="006B71E6" w:rsidRDefault="00D66175" w:rsidP="00A84321">
            <w:pPr>
              <w:snapToGrid w:val="0"/>
              <w:rPr>
                <w:rFonts w:ascii="Verdana" w:hAnsi="Verdana"/>
                <w:sz w:val="20"/>
                <w:szCs w:val="20"/>
              </w:rPr>
            </w:pPr>
            <w:r>
              <w:rPr>
                <w:rFonts w:ascii="Verdana" w:hAnsi="Verdana"/>
                <w:sz w:val="20"/>
                <w:szCs w:val="20"/>
              </w:rPr>
              <w:t>Health Care, Education and Government</w:t>
            </w:r>
          </w:p>
        </w:tc>
      </w:tr>
    </w:tbl>
    <w:p w:rsidR="006B71E6" w:rsidRPr="006B71E6" w:rsidRDefault="006B71E6" w:rsidP="006B71E6"/>
    <w:p w:rsidR="00DE0954" w:rsidRDefault="00DE0954">
      <w:pPr>
        <w:rPr>
          <w:rFonts w:ascii="Verdana" w:hAnsi="Verdana" w:cs="Verdana"/>
          <w:b/>
          <w:bCs/>
          <w:sz w:val="20"/>
          <w:szCs w:val="20"/>
          <w:u w:val="single"/>
        </w:rPr>
      </w:pPr>
    </w:p>
    <w:p w:rsidR="00DE0954" w:rsidRDefault="00DE0954">
      <w:pPr>
        <w:rPr>
          <w:rFonts w:ascii="Verdana" w:hAnsi="Verdana" w:cs="Verdana"/>
          <w:b/>
          <w:bCs/>
          <w:sz w:val="20"/>
          <w:szCs w:val="20"/>
          <w:u w:val="single"/>
        </w:rPr>
      </w:pPr>
    </w:p>
    <w:p w:rsidR="00DE0954" w:rsidRDefault="00DE0954">
      <w:pPr>
        <w:rPr>
          <w:rFonts w:ascii="Verdana" w:hAnsi="Verdana" w:cs="Verdana"/>
          <w:b/>
          <w:bCs/>
          <w:sz w:val="20"/>
          <w:szCs w:val="20"/>
          <w:u w:val="single"/>
        </w:rPr>
      </w:pPr>
    </w:p>
    <w:p w:rsidR="00DE0954" w:rsidRDefault="00DE0954">
      <w:pPr>
        <w:rPr>
          <w:rFonts w:ascii="Verdana" w:hAnsi="Verdana" w:cs="Verdana"/>
          <w:b/>
          <w:bCs/>
          <w:sz w:val="20"/>
          <w:szCs w:val="20"/>
          <w:u w:val="single"/>
        </w:rPr>
      </w:pPr>
    </w:p>
    <w:p w:rsidR="00DE0954" w:rsidRDefault="00DE0954">
      <w:pPr>
        <w:rPr>
          <w:rFonts w:ascii="Verdana" w:hAnsi="Verdana" w:cs="Verdana"/>
          <w:b/>
          <w:bCs/>
          <w:sz w:val="20"/>
          <w:szCs w:val="20"/>
          <w:u w:val="single"/>
        </w:rPr>
      </w:pPr>
    </w:p>
    <w:p w:rsidR="00DE0954" w:rsidRDefault="00DE0954">
      <w:pPr>
        <w:rPr>
          <w:rFonts w:ascii="Verdana" w:hAnsi="Verdana" w:cs="Verdana"/>
          <w:b/>
          <w:bCs/>
          <w:sz w:val="20"/>
          <w:szCs w:val="20"/>
          <w:u w:val="single"/>
        </w:rPr>
      </w:pPr>
    </w:p>
    <w:p w:rsidR="00562953" w:rsidRDefault="00D66175">
      <w:pPr>
        <w:rPr>
          <w:rFonts w:ascii="Verdana" w:hAnsi="Verdana" w:cs="Verdana"/>
          <w:b/>
          <w:bCs/>
          <w:sz w:val="20"/>
          <w:szCs w:val="20"/>
          <w:u w:val="single"/>
        </w:rPr>
      </w:pPr>
      <w:r>
        <w:rPr>
          <w:rFonts w:ascii="Verdana" w:hAnsi="Verdana" w:cs="Verdana"/>
          <w:b/>
          <w:bCs/>
          <w:sz w:val="20"/>
          <w:szCs w:val="20"/>
          <w:u w:val="single"/>
        </w:rPr>
        <w:t>Project Experience</w:t>
      </w:r>
    </w:p>
    <w:p w:rsidR="002314C5" w:rsidRDefault="002314C5">
      <w:pPr>
        <w:rPr>
          <w:rFonts w:ascii="Verdana" w:hAnsi="Verdana" w:cs="Verdana"/>
          <w:b/>
          <w:bCs/>
          <w:sz w:val="20"/>
          <w:szCs w:val="20"/>
          <w:u w:val="single"/>
        </w:rPr>
      </w:pPr>
    </w:p>
    <w:p w:rsidR="00BD3B9B" w:rsidRDefault="00D66175" w:rsidP="00BD3B9B">
      <w:pPr>
        <w:tabs>
          <w:tab w:val="left" w:pos="6030"/>
        </w:tabs>
        <w:jc w:val="both"/>
        <w:rPr>
          <w:rFonts w:ascii="Verdana" w:hAnsi="Verdana" w:cs="Verdana"/>
          <w:sz w:val="20"/>
          <w:szCs w:val="20"/>
        </w:rPr>
      </w:pPr>
      <w:r>
        <w:rPr>
          <w:rFonts w:ascii="Verdana" w:hAnsi="Verdana" w:cs="Verdana"/>
          <w:b/>
          <w:sz w:val="20"/>
          <w:szCs w:val="20"/>
          <w:u w:val="single"/>
        </w:rPr>
        <w:t>Project #</w:t>
      </w:r>
      <w:r w:rsidR="00AA709D">
        <w:rPr>
          <w:rFonts w:ascii="Verdana" w:hAnsi="Verdana" w:cs="Verdana"/>
          <w:b/>
          <w:sz w:val="20"/>
          <w:szCs w:val="20"/>
          <w:u w:val="single"/>
        </w:rPr>
        <w:t>1</w:t>
      </w:r>
      <w:r>
        <w:rPr>
          <w:rFonts w:ascii="Verdana" w:hAnsi="Verdana" w:cs="Verdana"/>
          <w:b/>
          <w:sz w:val="20"/>
          <w:szCs w:val="20"/>
        </w:rPr>
        <w:t xml:space="preserve">                                                                       </w:t>
      </w:r>
      <w:r w:rsidR="006667B7">
        <w:rPr>
          <w:rFonts w:ascii="Verdana" w:hAnsi="Verdana" w:cs="Verdana"/>
          <w:b/>
          <w:sz w:val="20"/>
          <w:szCs w:val="20"/>
        </w:rPr>
        <w:t>Nov</w:t>
      </w:r>
      <w:r>
        <w:rPr>
          <w:rFonts w:ascii="Verdana" w:hAnsi="Verdana" w:cs="Verdana"/>
          <w:b/>
          <w:sz w:val="20"/>
          <w:szCs w:val="20"/>
        </w:rPr>
        <w:t xml:space="preserve"> 20</w:t>
      </w:r>
      <w:r w:rsidR="006667B7">
        <w:rPr>
          <w:rFonts w:ascii="Verdana" w:hAnsi="Verdana" w:cs="Verdana"/>
          <w:b/>
          <w:sz w:val="20"/>
          <w:szCs w:val="20"/>
        </w:rPr>
        <w:t>18</w:t>
      </w:r>
      <w:r>
        <w:rPr>
          <w:rFonts w:ascii="Verdana" w:hAnsi="Verdana" w:cs="Verdana"/>
          <w:b/>
          <w:sz w:val="20"/>
          <w:szCs w:val="20"/>
        </w:rPr>
        <w:t xml:space="preserve"> to </w:t>
      </w:r>
      <w:r w:rsidR="006667B7">
        <w:rPr>
          <w:rFonts w:ascii="Verdana" w:hAnsi="Verdana" w:cs="Verdana"/>
          <w:b/>
          <w:sz w:val="20"/>
          <w:szCs w:val="20"/>
        </w:rPr>
        <w:t>Till Date</w:t>
      </w:r>
    </w:p>
    <w:p w:rsidR="00BD3B9B" w:rsidRDefault="00BD3B9B" w:rsidP="00BD3B9B">
      <w:pPr>
        <w:rPr>
          <w:rFonts w:ascii="Verdana" w:hAnsi="Verdana" w:cs="Verdana"/>
          <w:sz w:val="20"/>
          <w:szCs w:val="20"/>
        </w:rPr>
      </w:pPr>
    </w:p>
    <w:p w:rsidR="00BD3B9B" w:rsidRPr="00490DA6" w:rsidRDefault="00D66175" w:rsidP="00BD3B9B">
      <w:pPr>
        <w:rPr>
          <w:rFonts w:ascii="Verdana" w:hAnsi="Verdana" w:cs="Verdana"/>
          <w:sz w:val="20"/>
          <w:szCs w:val="20"/>
        </w:rPr>
      </w:pPr>
      <w:r>
        <w:rPr>
          <w:rFonts w:ascii="Verdana" w:hAnsi="Verdana" w:cs="Verdana"/>
          <w:b/>
          <w:sz w:val="20"/>
          <w:szCs w:val="20"/>
        </w:rPr>
        <w:t>Title:</w:t>
      </w:r>
      <w:r>
        <w:rPr>
          <w:rFonts w:ascii="Verdana" w:hAnsi="Verdana" w:cs="Verdana"/>
          <w:sz w:val="20"/>
          <w:szCs w:val="20"/>
        </w:rPr>
        <w:t xml:space="preserve">               </w:t>
      </w:r>
      <w:r>
        <w:rPr>
          <w:rFonts w:ascii="Verdana" w:hAnsi="Verdana" w:cs="Verdana"/>
          <w:b/>
          <w:sz w:val="20"/>
          <w:szCs w:val="20"/>
        </w:rPr>
        <w:t xml:space="preserve">VitalPoint </w:t>
      </w:r>
    </w:p>
    <w:p w:rsidR="00BD3B9B" w:rsidRDefault="00D66175" w:rsidP="00BD3B9B">
      <w:pPr>
        <w:rPr>
          <w:rFonts w:ascii="Verdana" w:hAnsi="Verdana" w:cs="Verdana"/>
          <w:b/>
          <w:sz w:val="20"/>
          <w:szCs w:val="20"/>
        </w:rPr>
      </w:pPr>
      <w:r>
        <w:rPr>
          <w:rFonts w:ascii="Verdana" w:hAnsi="Verdana" w:cs="Verdana"/>
          <w:b/>
          <w:sz w:val="20"/>
          <w:szCs w:val="20"/>
        </w:rPr>
        <w:t>Client:</w:t>
      </w:r>
      <w:r>
        <w:rPr>
          <w:rFonts w:ascii="Verdana" w:hAnsi="Verdana" w:cs="Verdana"/>
          <w:sz w:val="20"/>
          <w:szCs w:val="20"/>
        </w:rPr>
        <w:t xml:space="preserve">             Optum (UHG)</w:t>
      </w:r>
    </w:p>
    <w:p w:rsidR="00BD3B9B" w:rsidRPr="00490DA6" w:rsidRDefault="00D66175" w:rsidP="00BD3B9B">
      <w:pPr>
        <w:spacing w:before="40" w:after="40"/>
        <w:rPr>
          <w:rFonts w:ascii="Verdana" w:hAnsi="Verdana" w:cs="Verdana"/>
          <w:b/>
          <w:sz w:val="20"/>
          <w:szCs w:val="20"/>
        </w:rPr>
      </w:pPr>
      <w:r>
        <w:rPr>
          <w:rFonts w:ascii="Verdana" w:hAnsi="Verdana" w:cs="Verdana"/>
          <w:b/>
          <w:sz w:val="20"/>
          <w:szCs w:val="20"/>
        </w:rPr>
        <w:t xml:space="preserve">Team Size:      </w:t>
      </w:r>
      <w:r>
        <w:rPr>
          <w:rFonts w:ascii="Verdana" w:hAnsi="Verdana" w:cs="Verdana"/>
          <w:sz w:val="20"/>
          <w:szCs w:val="20"/>
        </w:rPr>
        <w:t>10.</w:t>
      </w:r>
    </w:p>
    <w:p w:rsidR="00BD3B9B" w:rsidRDefault="00D66175" w:rsidP="00BD3B9B">
      <w:pPr>
        <w:rPr>
          <w:rFonts w:ascii="Verdana" w:hAnsi="Verdana" w:cs="Verdana"/>
          <w:sz w:val="20"/>
          <w:szCs w:val="20"/>
        </w:rPr>
      </w:pPr>
      <w:r>
        <w:rPr>
          <w:rFonts w:ascii="Verdana" w:hAnsi="Verdana" w:cs="Verdana"/>
          <w:b/>
          <w:sz w:val="20"/>
          <w:szCs w:val="20"/>
        </w:rPr>
        <w:t xml:space="preserve">Environment:  </w:t>
      </w:r>
      <w:r w:rsidR="00A2753A">
        <w:rPr>
          <w:rFonts w:ascii="Verdana" w:hAnsi="Verdana" w:cs="Verdana"/>
          <w:b/>
          <w:sz w:val="20"/>
          <w:szCs w:val="20"/>
        </w:rPr>
        <w:t>.</w:t>
      </w:r>
      <w:r>
        <w:rPr>
          <w:rFonts w:ascii="Verdana" w:hAnsi="Verdana" w:cs="Verdana"/>
          <w:sz w:val="20"/>
          <w:szCs w:val="20"/>
        </w:rPr>
        <w:t xml:space="preserve">Net Core WITH C#, MVC, Angular and SQL Server.                     </w:t>
      </w:r>
    </w:p>
    <w:p w:rsidR="00BD3B9B" w:rsidRDefault="00BD3B9B" w:rsidP="00BD3B9B">
      <w:pPr>
        <w:tabs>
          <w:tab w:val="left" w:pos="2340"/>
          <w:tab w:val="left" w:pos="2520"/>
        </w:tabs>
        <w:jc w:val="both"/>
        <w:rPr>
          <w:rFonts w:ascii="Verdana" w:hAnsi="Verdana" w:cs="Verdana"/>
          <w:sz w:val="20"/>
          <w:szCs w:val="20"/>
        </w:rPr>
      </w:pPr>
    </w:p>
    <w:p w:rsidR="009B2505" w:rsidRDefault="009B2505" w:rsidP="00BD3B9B">
      <w:pPr>
        <w:tabs>
          <w:tab w:val="left" w:pos="2340"/>
          <w:tab w:val="left" w:pos="2520"/>
        </w:tabs>
        <w:jc w:val="both"/>
        <w:rPr>
          <w:rFonts w:ascii="Verdana" w:hAnsi="Verdana" w:cs="Verdana"/>
          <w:b/>
          <w:sz w:val="20"/>
          <w:szCs w:val="20"/>
        </w:rPr>
      </w:pPr>
    </w:p>
    <w:p w:rsidR="00BD3B9B" w:rsidRDefault="00D66175" w:rsidP="00BD3B9B">
      <w:pPr>
        <w:tabs>
          <w:tab w:val="left" w:pos="2340"/>
          <w:tab w:val="left" w:pos="2520"/>
        </w:tabs>
        <w:jc w:val="both"/>
        <w:rPr>
          <w:rFonts w:ascii="Verdana" w:hAnsi="Verdana" w:cs="Verdana"/>
          <w:sz w:val="20"/>
          <w:szCs w:val="20"/>
        </w:rPr>
      </w:pPr>
      <w:r>
        <w:rPr>
          <w:rFonts w:ascii="Verdana" w:hAnsi="Verdana" w:cs="Verdana"/>
          <w:b/>
          <w:sz w:val="20"/>
          <w:szCs w:val="20"/>
        </w:rPr>
        <w:t>Description</w:t>
      </w:r>
      <w:r>
        <w:rPr>
          <w:rFonts w:ascii="Verdana" w:hAnsi="Verdana" w:cs="Verdana"/>
          <w:sz w:val="20"/>
          <w:szCs w:val="20"/>
        </w:rPr>
        <w:t xml:space="preserve">:  </w:t>
      </w:r>
    </w:p>
    <w:p w:rsidR="00BD3B9B" w:rsidRDefault="00BD3B9B" w:rsidP="00BD3B9B">
      <w:pPr>
        <w:tabs>
          <w:tab w:val="left" w:pos="2340"/>
          <w:tab w:val="left" w:pos="2520"/>
        </w:tabs>
        <w:jc w:val="both"/>
        <w:rPr>
          <w:rFonts w:ascii="Verdana" w:hAnsi="Verdana" w:cs="Verdana"/>
          <w:sz w:val="20"/>
          <w:szCs w:val="20"/>
        </w:rPr>
      </w:pPr>
    </w:p>
    <w:p w:rsidR="0065473E" w:rsidRPr="00900FBA" w:rsidRDefault="00D66175" w:rsidP="009B2505">
      <w:pPr>
        <w:tabs>
          <w:tab w:val="left" w:pos="2340"/>
          <w:tab w:val="left" w:pos="2520"/>
        </w:tabs>
        <w:spacing w:line="360" w:lineRule="auto"/>
        <w:jc w:val="both"/>
        <w:rPr>
          <w:rFonts w:ascii="Verdana" w:hAnsi="Verdana" w:cs="Verdana"/>
          <w:sz w:val="20"/>
          <w:szCs w:val="20"/>
        </w:rPr>
      </w:pPr>
      <w:r>
        <w:rPr>
          <w:rFonts w:ascii="Verdana" w:hAnsi="Verdana" w:cs="Verdana"/>
          <w:sz w:val="20"/>
          <w:szCs w:val="20"/>
        </w:rPr>
        <w:t xml:space="preserve">     </w:t>
      </w:r>
      <w:r w:rsidRPr="00900FBA">
        <w:rPr>
          <w:rFonts w:ascii="Verdana" w:hAnsi="Verdana" w:cs="Verdana"/>
          <w:sz w:val="20"/>
          <w:szCs w:val="20"/>
        </w:rPr>
        <w:t>United Health Group has an application called optum-VitalPoint. This application is used by many Insurance comp</w:t>
      </w:r>
      <w:r w:rsidR="00482C2D">
        <w:rPr>
          <w:rFonts w:ascii="Verdana" w:hAnsi="Verdana" w:cs="Verdana"/>
          <w:sz w:val="20"/>
          <w:szCs w:val="20"/>
        </w:rPr>
        <w:t xml:space="preserve">anies as a service. VitalPoint </w:t>
      </w:r>
      <w:r w:rsidRPr="00900FBA">
        <w:rPr>
          <w:rFonts w:ascii="Verdana" w:hAnsi="Verdana" w:cs="Verdana"/>
          <w:sz w:val="20"/>
          <w:szCs w:val="20"/>
        </w:rPr>
        <w:t>is a application used b</w:t>
      </w:r>
      <w:r w:rsidRPr="00900FBA">
        <w:rPr>
          <w:rFonts w:ascii="Verdana" w:hAnsi="Verdana" w:cs="Verdana"/>
          <w:sz w:val="20"/>
          <w:szCs w:val="20"/>
        </w:rPr>
        <w:t xml:space="preserve">y claims professionals to manage pharmacy authorizations, clinical documents and proactively manage medications and physicians. The application consists of the following modules. </w:t>
      </w:r>
    </w:p>
    <w:p w:rsidR="0065473E" w:rsidRPr="00900FBA" w:rsidRDefault="00D66175" w:rsidP="009B2505">
      <w:pPr>
        <w:tabs>
          <w:tab w:val="left" w:pos="2340"/>
          <w:tab w:val="left" w:pos="2520"/>
        </w:tabs>
        <w:spacing w:line="360" w:lineRule="auto"/>
        <w:jc w:val="both"/>
        <w:rPr>
          <w:rFonts w:ascii="Verdana" w:hAnsi="Verdana" w:cs="Verdana"/>
          <w:sz w:val="20"/>
          <w:szCs w:val="20"/>
        </w:rPr>
      </w:pPr>
      <w:r>
        <w:rPr>
          <w:rFonts w:ascii="Verdana" w:hAnsi="Verdana" w:cs="Verdana"/>
          <w:sz w:val="20"/>
          <w:szCs w:val="20"/>
        </w:rPr>
        <w:t>RxAuth</w:t>
      </w:r>
      <w:r w:rsidRPr="00900FBA">
        <w:rPr>
          <w:rFonts w:ascii="Verdana" w:hAnsi="Verdana" w:cs="Verdana"/>
          <w:sz w:val="20"/>
          <w:szCs w:val="20"/>
        </w:rPr>
        <w:t>, Clinical Escalation Alerts, CAP, CLMD, RN, Bill Review,</w:t>
      </w:r>
      <w:r>
        <w:rPr>
          <w:rFonts w:ascii="Verdana" w:hAnsi="Verdana" w:cs="Verdana"/>
          <w:sz w:val="20"/>
          <w:szCs w:val="20"/>
        </w:rPr>
        <w:t xml:space="preserve"> </w:t>
      </w:r>
      <w:r w:rsidRPr="00900FBA">
        <w:rPr>
          <w:rFonts w:ascii="Verdana" w:hAnsi="Verdana" w:cs="Verdana"/>
          <w:sz w:val="20"/>
          <w:szCs w:val="20"/>
        </w:rPr>
        <w:t>Home deliver</w:t>
      </w:r>
      <w:r w:rsidRPr="00900FBA">
        <w:rPr>
          <w:rFonts w:ascii="Verdana" w:hAnsi="Verdana" w:cs="Verdana"/>
          <w:sz w:val="20"/>
          <w:szCs w:val="20"/>
        </w:rPr>
        <w:t>y etc. Worke</w:t>
      </w:r>
      <w:r>
        <w:rPr>
          <w:rFonts w:ascii="Verdana" w:hAnsi="Verdana" w:cs="Verdana"/>
          <w:sz w:val="20"/>
          <w:szCs w:val="20"/>
        </w:rPr>
        <w:t>d on Clinical Escalation Alerts</w:t>
      </w:r>
      <w:r w:rsidRPr="00900FBA">
        <w:rPr>
          <w:rFonts w:ascii="Verdana" w:hAnsi="Verdana" w:cs="Verdana"/>
          <w:sz w:val="20"/>
          <w:szCs w:val="20"/>
        </w:rPr>
        <w:t>, CLMD modules.</w:t>
      </w:r>
    </w:p>
    <w:p w:rsidR="00BD3B9B" w:rsidRDefault="00BD3B9B" w:rsidP="00BD3B9B">
      <w:pPr>
        <w:tabs>
          <w:tab w:val="left" w:pos="2340"/>
          <w:tab w:val="left" w:pos="2520"/>
        </w:tabs>
        <w:jc w:val="both"/>
        <w:rPr>
          <w:rFonts w:ascii="Verdana" w:hAnsi="Verdana" w:cs="Verdana"/>
          <w:sz w:val="20"/>
          <w:szCs w:val="20"/>
        </w:rPr>
      </w:pPr>
    </w:p>
    <w:p w:rsidR="00BD3B9B" w:rsidRDefault="00D66175" w:rsidP="00BD3B9B">
      <w:pPr>
        <w:rPr>
          <w:rFonts w:ascii="Verdana" w:hAnsi="Verdana" w:cs="Verdana"/>
          <w:b/>
          <w:sz w:val="20"/>
          <w:szCs w:val="20"/>
        </w:rPr>
      </w:pPr>
      <w:r>
        <w:rPr>
          <w:rFonts w:ascii="Verdana" w:hAnsi="Verdana" w:cs="Verdana"/>
          <w:b/>
          <w:sz w:val="20"/>
          <w:szCs w:val="20"/>
        </w:rPr>
        <w:t>Requirement:</w:t>
      </w:r>
      <w:r>
        <w:rPr>
          <w:rFonts w:ascii="Verdana" w:hAnsi="Verdana" w:cs="Verdana"/>
          <w:sz w:val="20"/>
          <w:szCs w:val="20"/>
        </w:rPr>
        <w:t xml:space="preserve"> .Net </w:t>
      </w:r>
      <w:r w:rsidR="00A2753A">
        <w:rPr>
          <w:rFonts w:ascii="Verdana" w:hAnsi="Verdana" w:cs="Verdana"/>
          <w:sz w:val="20"/>
          <w:szCs w:val="20"/>
        </w:rPr>
        <w:t>Core</w:t>
      </w:r>
      <w:r>
        <w:rPr>
          <w:rFonts w:ascii="Verdana" w:hAnsi="Verdana" w:cs="Verdana"/>
          <w:sz w:val="20"/>
          <w:szCs w:val="20"/>
        </w:rPr>
        <w:t xml:space="preserve"> </w:t>
      </w:r>
      <w:r w:rsidR="00A2753A">
        <w:rPr>
          <w:rFonts w:ascii="Verdana" w:hAnsi="Verdana" w:cs="Verdana"/>
          <w:sz w:val="20"/>
          <w:szCs w:val="20"/>
        </w:rPr>
        <w:t>2</w:t>
      </w:r>
      <w:r>
        <w:rPr>
          <w:rFonts w:ascii="Verdana" w:hAnsi="Verdana" w:cs="Verdana"/>
          <w:sz w:val="20"/>
          <w:szCs w:val="20"/>
        </w:rPr>
        <w:t xml:space="preserve">.0 and </w:t>
      </w:r>
      <w:r w:rsidR="00A2753A">
        <w:rPr>
          <w:rFonts w:ascii="Verdana" w:hAnsi="Verdana" w:cs="Verdana"/>
          <w:sz w:val="20"/>
          <w:szCs w:val="20"/>
        </w:rPr>
        <w:t xml:space="preserve">Angular 7.0 with </w:t>
      </w:r>
      <w:r w:rsidR="003B6202">
        <w:rPr>
          <w:rFonts w:ascii="Verdana" w:hAnsi="Verdana" w:cs="Verdana"/>
          <w:sz w:val="20"/>
          <w:szCs w:val="20"/>
        </w:rPr>
        <w:t>Priming</w:t>
      </w:r>
      <w:r>
        <w:rPr>
          <w:rFonts w:ascii="Verdana" w:hAnsi="Verdana" w:cs="Verdana"/>
          <w:sz w:val="20"/>
          <w:szCs w:val="20"/>
        </w:rPr>
        <w:t xml:space="preserve"> Controls.</w:t>
      </w:r>
    </w:p>
    <w:p w:rsidR="00BD3B9B" w:rsidRDefault="00BD3B9B" w:rsidP="00BD3B9B">
      <w:pPr>
        <w:tabs>
          <w:tab w:val="left" w:pos="2340"/>
          <w:tab w:val="left" w:pos="2520"/>
        </w:tabs>
        <w:jc w:val="both"/>
        <w:rPr>
          <w:rFonts w:ascii="Verdana" w:hAnsi="Verdana" w:cs="Verdana"/>
          <w:b/>
          <w:sz w:val="20"/>
          <w:szCs w:val="20"/>
        </w:rPr>
      </w:pPr>
    </w:p>
    <w:p w:rsidR="00BD3B9B" w:rsidRDefault="00D66175" w:rsidP="00BD3B9B">
      <w:pPr>
        <w:rPr>
          <w:rFonts w:ascii="Verdana" w:hAnsi="Verdana" w:cs="Verdana"/>
          <w:b/>
          <w:sz w:val="20"/>
          <w:szCs w:val="20"/>
        </w:rPr>
      </w:pPr>
      <w:r>
        <w:rPr>
          <w:rFonts w:ascii="Verdana" w:hAnsi="Verdana" w:cs="Verdana"/>
          <w:b/>
          <w:sz w:val="20"/>
          <w:szCs w:val="20"/>
        </w:rPr>
        <w:t xml:space="preserve">Responsibilities: </w:t>
      </w:r>
    </w:p>
    <w:p w:rsidR="00BD3B9B" w:rsidRDefault="00BD3B9B" w:rsidP="00BD3B9B">
      <w:pPr>
        <w:rPr>
          <w:rFonts w:ascii="Verdana" w:hAnsi="Verdana" w:cs="Verdana"/>
          <w:b/>
          <w:sz w:val="20"/>
          <w:szCs w:val="20"/>
        </w:rPr>
      </w:pPr>
    </w:p>
    <w:p w:rsidR="00BD3B9B" w:rsidRDefault="00D66175" w:rsidP="00BD3B9B">
      <w:pPr>
        <w:numPr>
          <w:ilvl w:val="0"/>
          <w:numId w:val="2"/>
        </w:numPr>
        <w:tabs>
          <w:tab w:val="left" w:pos="720"/>
        </w:tabs>
        <w:jc w:val="both"/>
        <w:rPr>
          <w:rFonts w:ascii="Verdana" w:hAnsi="Verdana" w:cs="Verdana"/>
          <w:sz w:val="20"/>
          <w:szCs w:val="20"/>
        </w:rPr>
      </w:pPr>
      <w:r>
        <w:rPr>
          <w:rFonts w:ascii="Verdana" w:hAnsi="Verdana" w:cs="Verdana"/>
          <w:sz w:val="20"/>
          <w:szCs w:val="20"/>
        </w:rPr>
        <w:t>Involved in design the web forms using GUI.</w:t>
      </w:r>
    </w:p>
    <w:p w:rsidR="00BD3B9B" w:rsidRDefault="00D66175" w:rsidP="00BD3B9B">
      <w:pPr>
        <w:numPr>
          <w:ilvl w:val="0"/>
          <w:numId w:val="2"/>
        </w:numPr>
        <w:tabs>
          <w:tab w:val="left" w:pos="720"/>
        </w:tabs>
        <w:jc w:val="both"/>
        <w:rPr>
          <w:rFonts w:ascii="Verdana" w:hAnsi="Verdana" w:cs="Verdana"/>
          <w:bCs/>
          <w:sz w:val="20"/>
          <w:szCs w:val="20"/>
        </w:rPr>
      </w:pPr>
      <w:r>
        <w:rPr>
          <w:rFonts w:ascii="Verdana" w:hAnsi="Verdana" w:cs="Verdana"/>
          <w:sz w:val="20"/>
          <w:szCs w:val="20"/>
        </w:rPr>
        <w:t xml:space="preserve">Involved in coding and integration of </w:t>
      </w:r>
      <w:r w:rsidR="00A2753A">
        <w:rPr>
          <w:rFonts w:ascii="Verdana" w:hAnsi="Verdana" w:cs="Verdana"/>
          <w:sz w:val="20"/>
          <w:szCs w:val="20"/>
        </w:rPr>
        <w:t xml:space="preserve">Primeng </w:t>
      </w:r>
      <w:r>
        <w:rPr>
          <w:rFonts w:ascii="Verdana" w:hAnsi="Verdana" w:cs="Verdana"/>
          <w:sz w:val="20"/>
          <w:szCs w:val="20"/>
        </w:rPr>
        <w:t>Controls.</w:t>
      </w:r>
    </w:p>
    <w:p w:rsidR="00BD3B9B" w:rsidRDefault="00D66175" w:rsidP="00BD3B9B">
      <w:pPr>
        <w:numPr>
          <w:ilvl w:val="0"/>
          <w:numId w:val="2"/>
        </w:numPr>
        <w:tabs>
          <w:tab w:val="left" w:pos="720"/>
        </w:tabs>
        <w:jc w:val="both"/>
        <w:rPr>
          <w:rFonts w:ascii="Verdana" w:hAnsi="Verdana" w:cs="Verdana"/>
          <w:sz w:val="20"/>
          <w:szCs w:val="20"/>
        </w:rPr>
      </w:pPr>
      <w:r>
        <w:rPr>
          <w:rFonts w:ascii="Verdana" w:hAnsi="Verdana" w:cs="Verdana"/>
          <w:bCs/>
          <w:sz w:val="20"/>
          <w:szCs w:val="20"/>
        </w:rPr>
        <w:t xml:space="preserve">Involved </w:t>
      </w:r>
      <w:r>
        <w:rPr>
          <w:rFonts w:ascii="Verdana" w:hAnsi="Verdana" w:cs="Verdana"/>
          <w:bCs/>
          <w:sz w:val="20"/>
          <w:szCs w:val="20"/>
        </w:rPr>
        <w:t>in Unit and Integrated Testing of the application</w:t>
      </w:r>
      <w:r>
        <w:rPr>
          <w:rFonts w:ascii="Verdana" w:hAnsi="Verdana" w:cs="Verdana"/>
          <w:sz w:val="20"/>
          <w:szCs w:val="20"/>
        </w:rPr>
        <w:t xml:space="preserve">. </w:t>
      </w:r>
    </w:p>
    <w:p w:rsidR="00BD3B9B" w:rsidRDefault="00D66175" w:rsidP="00BD3B9B">
      <w:pPr>
        <w:numPr>
          <w:ilvl w:val="0"/>
          <w:numId w:val="2"/>
        </w:numPr>
        <w:tabs>
          <w:tab w:val="left" w:pos="720"/>
        </w:tabs>
        <w:jc w:val="both"/>
        <w:rPr>
          <w:rFonts w:ascii="Verdana" w:hAnsi="Verdana" w:cs="Verdana"/>
          <w:sz w:val="20"/>
          <w:szCs w:val="20"/>
        </w:rPr>
      </w:pPr>
      <w:r>
        <w:rPr>
          <w:rFonts w:ascii="Verdana" w:hAnsi="Verdana" w:cs="Verdana"/>
          <w:sz w:val="20"/>
          <w:szCs w:val="20"/>
        </w:rPr>
        <w:t xml:space="preserve">Involved in creating stored procedures and </w:t>
      </w:r>
      <w:r w:rsidR="00A2753A">
        <w:rPr>
          <w:rFonts w:ascii="Verdana" w:hAnsi="Verdana" w:cs="Verdana"/>
          <w:sz w:val="20"/>
          <w:szCs w:val="20"/>
        </w:rPr>
        <w:t>Web</w:t>
      </w:r>
      <w:r>
        <w:rPr>
          <w:rFonts w:ascii="Verdana" w:hAnsi="Verdana" w:cs="Verdana"/>
          <w:sz w:val="20"/>
          <w:szCs w:val="20"/>
        </w:rPr>
        <w:t xml:space="preserve"> services</w:t>
      </w:r>
      <w:r w:rsidR="003B6202">
        <w:rPr>
          <w:rFonts w:ascii="Verdana" w:hAnsi="Verdana" w:cs="Verdana"/>
          <w:sz w:val="20"/>
          <w:szCs w:val="20"/>
        </w:rPr>
        <w:t xml:space="preserve"> like Web Services, WCF and Web API</w:t>
      </w:r>
      <w:r>
        <w:rPr>
          <w:rFonts w:ascii="Verdana" w:hAnsi="Verdana" w:cs="Verdana"/>
          <w:sz w:val="20"/>
          <w:szCs w:val="20"/>
        </w:rPr>
        <w:t>.</w:t>
      </w:r>
    </w:p>
    <w:p w:rsidR="00BD3B9B" w:rsidRDefault="00BD3B9B">
      <w:pPr>
        <w:rPr>
          <w:rFonts w:ascii="Verdana" w:hAnsi="Verdana" w:cs="Verdana"/>
          <w:b/>
          <w:bCs/>
          <w:sz w:val="20"/>
          <w:szCs w:val="20"/>
          <w:u w:val="single"/>
        </w:rPr>
      </w:pPr>
    </w:p>
    <w:p w:rsidR="00326708" w:rsidRDefault="00326708">
      <w:pPr>
        <w:rPr>
          <w:rFonts w:ascii="Verdana" w:hAnsi="Verdana" w:cs="Verdana"/>
          <w:b/>
          <w:bCs/>
          <w:sz w:val="20"/>
          <w:szCs w:val="20"/>
          <w:u w:val="single"/>
        </w:rPr>
      </w:pPr>
    </w:p>
    <w:p w:rsidR="00110FB0" w:rsidRDefault="00D66175" w:rsidP="00110FB0">
      <w:pPr>
        <w:rPr>
          <w:rFonts w:ascii="Verdana" w:hAnsi="Verdana" w:cs="Verdana"/>
          <w:b/>
          <w:bCs/>
          <w:sz w:val="20"/>
          <w:szCs w:val="20"/>
          <w:u w:val="single"/>
        </w:rPr>
      </w:pPr>
      <w:r>
        <w:rPr>
          <w:rFonts w:ascii="Verdana" w:hAnsi="Verdana" w:cs="Verdana"/>
          <w:b/>
          <w:bCs/>
          <w:sz w:val="20"/>
          <w:szCs w:val="20"/>
          <w:u w:val="single"/>
        </w:rPr>
        <w:t>Project #2</w:t>
      </w:r>
      <w:r w:rsidRPr="00B43C7C">
        <w:rPr>
          <w:rFonts w:ascii="Verdana" w:hAnsi="Verdana" w:cs="Verdana"/>
          <w:b/>
          <w:bCs/>
          <w:sz w:val="20"/>
          <w:szCs w:val="20"/>
        </w:rPr>
        <w:t xml:space="preserve">                                                                          </w:t>
      </w:r>
      <w:r>
        <w:rPr>
          <w:rFonts w:ascii="Verdana" w:hAnsi="Verdana" w:cs="Verdana"/>
          <w:b/>
          <w:sz w:val="20"/>
          <w:szCs w:val="20"/>
        </w:rPr>
        <w:t xml:space="preserve"> Jan 2017 to Oct 2018</w:t>
      </w:r>
    </w:p>
    <w:p w:rsidR="00110FB0" w:rsidRDefault="00110FB0" w:rsidP="00110FB0">
      <w:pPr>
        <w:rPr>
          <w:rFonts w:ascii="Verdana" w:hAnsi="Verdana" w:cs="Verdana"/>
          <w:b/>
          <w:bCs/>
          <w:sz w:val="20"/>
          <w:szCs w:val="20"/>
          <w:u w:val="single"/>
        </w:rPr>
      </w:pPr>
    </w:p>
    <w:p w:rsidR="00110FB0" w:rsidRPr="00490DA6" w:rsidRDefault="00D66175" w:rsidP="00110FB0">
      <w:pPr>
        <w:rPr>
          <w:rFonts w:ascii="Verdana" w:hAnsi="Verdana" w:cs="Verdana"/>
          <w:sz w:val="20"/>
          <w:szCs w:val="20"/>
        </w:rPr>
      </w:pPr>
      <w:r>
        <w:rPr>
          <w:rFonts w:ascii="Verdana" w:hAnsi="Verdana" w:cs="Verdana"/>
          <w:b/>
          <w:sz w:val="20"/>
          <w:szCs w:val="20"/>
        </w:rPr>
        <w:t>Title:</w:t>
      </w:r>
      <w:r>
        <w:rPr>
          <w:rFonts w:ascii="Verdana" w:hAnsi="Verdana" w:cs="Verdana"/>
          <w:sz w:val="20"/>
          <w:szCs w:val="20"/>
        </w:rPr>
        <w:t xml:space="preserve">                </w:t>
      </w:r>
      <w:r w:rsidRPr="00DE0954">
        <w:rPr>
          <w:rFonts w:ascii="Verdana" w:hAnsi="Verdana" w:cs="Verdana"/>
          <w:b/>
          <w:sz w:val="20"/>
          <w:szCs w:val="20"/>
        </w:rPr>
        <w:t>Patient</w:t>
      </w:r>
      <w:r>
        <w:rPr>
          <w:rFonts w:ascii="Verdana" w:hAnsi="Verdana" w:cs="Verdana"/>
          <w:sz w:val="20"/>
          <w:szCs w:val="20"/>
        </w:rPr>
        <w:t xml:space="preserve"> </w:t>
      </w:r>
      <w:r>
        <w:rPr>
          <w:rFonts w:ascii="Verdana" w:hAnsi="Verdana" w:cs="Verdana"/>
          <w:b/>
          <w:sz w:val="20"/>
          <w:szCs w:val="20"/>
        </w:rPr>
        <w:t>Prompt PORTAL 2.0</w:t>
      </w:r>
    </w:p>
    <w:p w:rsidR="00110FB0" w:rsidRDefault="00D66175" w:rsidP="00110FB0">
      <w:pPr>
        <w:rPr>
          <w:rFonts w:ascii="Verdana" w:hAnsi="Verdana" w:cs="Verdana"/>
          <w:b/>
          <w:sz w:val="20"/>
          <w:szCs w:val="20"/>
        </w:rPr>
      </w:pPr>
      <w:r>
        <w:rPr>
          <w:rFonts w:ascii="Verdana" w:hAnsi="Verdana" w:cs="Verdana"/>
          <w:b/>
          <w:sz w:val="20"/>
          <w:szCs w:val="20"/>
        </w:rPr>
        <w:t>Client:</w:t>
      </w:r>
      <w:r>
        <w:rPr>
          <w:rFonts w:ascii="Verdana" w:hAnsi="Verdana" w:cs="Verdana"/>
          <w:sz w:val="20"/>
          <w:szCs w:val="20"/>
        </w:rPr>
        <w:t xml:space="preserve">             Stericycle.</w:t>
      </w:r>
    </w:p>
    <w:p w:rsidR="00110FB0" w:rsidRDefault="00D66175" w:rsidP="00110FB0">
      <w:pPr>
        <w:spacing w:before="40" w:after="40"/>
        <w:rPr>
          <w:rFonts w:ascii="Verdana" w:hAnsi="Verdana" w:cs="Verdana"/>
          <w:b/>
          <w:sz w:val="20"/>
          <w:szCs w:val="20"/>
        </w:rPr>
      </w:pPr>
      <w:r>
        <w:rPr>
          <w:rFonts w:ascii="Verdana" w:hAnsi="Verdana" w:cs="Verdana"/>
          <w:b/>
          <w:sz w:val="20"/>
          <w:szCs w:val="20"/>
        </w:rPr>
        <w:t xml:space="preserve">Team Size:      </w:t>
      </w:r>
      <w:r>
        <w:rPr>
          <w:rFonts w:ascii="Verdana" w:hAnsi="Verdana" w:cs="Verdana"/>
          <w:sz w:val="20"/>
          <w:szCs w:val="20"/>
        </w:rPr>
        <w:t>6.</w:t>
      </w:r>
    </w:p>
    <w:p w:rsidR="00110FB0" w:rsidRDefault="00D66175" w:rsidP="00110FB0">
      <w:pPr>
        <w:rPr>
          <w:rFonts w:ascii="Verdana" w:hAnsi="Verdana" w:cs="Verdana"/>
          <w:sz w:val="20"/>
          <w:szCs w:val="20"/>
        </w:rPr>
      </w:pPr>
      <w:r>
        <w:rPr>
          <w:rFonts w:ascii="Verdana" w:hAnsi="Verdana" w:cs="Verdana"/>
          <w:b/>
          <w:sz w:val="20"/>
          <w:szCs w:val="20"/>
        </w:rPr>
        <w:t xml:space="preserve">Environment: </w:t>
      </w:r>
      <w:r>
        <w:rPr>
          <w:rFonts w:ascii="Verdana" w:hAnsi="Verdana" w:cs="Verdana"/>
          <w:sz w:val="20"/>
          <w:szCs w:val="20"/>
        </w:rPr>
        <w:t>Angular2</w:t>
      </w:r>
      <w:r w:rsidRPr="00B92023">
        <w:rPr>
          <w:rFonts w:ascii="Verdana" w:hAnsi="Verdana" w:cs="Verdana"/>
          <w:sz w:val="20"/>
          <w:szCs w:val="20"/>
        </w:rPr>
        <w:t>,</w:t>
      </w:r>
      <w:r>
        <w:rPr>
          <w:rFonts w:ascii="Verdana" w:hAnsi="Verdana" w:cs="Verdana"/>
          <w:sz w:val="20"/>
          <w:szCs w:val="20"/>
        </w:rPr>
        <w:t xml:space="preserve"> ASP.NET MVC</w:t>
      </w:r>
      <w:r w:rsidRPr="00B92023">
        <w:rPr>
          <w:rFonts w:ascii="Verdana" w:hAnsi="Verdana" w:cs="Verdana"/>
          <w:sz w:val="20"/>
          <w:szCs w:val="20"/>
        </w:rPr>
        <w:t xml:space="preserve"> with</w:t>
      </w:r>
      <w:r>
        <w:rPr>
          <w:rFonts w:ascii="Verdana" w:hAnsi="Verdana" w:cs="Verdana"/>
          <w:b/>
          <w:sz w:val="20"/>
          <w:szCs w:val="20"/>
        </w:rPr>
        <w:t xml:space="preserve"> </w:t>
      </w:r>
      <w:r>
        <w:rPr>
          <w:rFonts w:ascii="Verdana" w:hAnsi="Verdana" w:cs="Verdana"/>
          <w:sz w:val="20"/>
          <w:szCs w:val="20"/>
        </w:rPr>
        <w:t xml:space="preserve">C# and SQL Server.                     </w:t>
      </w:r>
    </w:p>
    <w:p w:rsidR="00110FB0" w:rsidRDefault="00110FB0" w:rsidP="00110FB0">
      <w:pPr>
        <w:tabs>
          <w:tab w:val="left" w:pos="2340"/>
          <w:tab w:val="left" w:pos="2520"/>
        </w:tabs>
        <w:jc w:val="both"/>
        <w:rPr>
          <w:rFonts w:ascii="Verdana" w:hAnsi="Verdana" w:cs="Verdana"/>
          <w:sz w:val="20"/>
          <w:szCs w:val="20"/>
        </w:rPr>
      </w:pPr>
    </w:p>
    <w:p w:rsidR="00110FB0" w:rsidRDefault="00D66175" w:rsidP="00110FB0">
      <w:pPr>
        <w:tabs>
          <w:tab w:val="left" w:pos="2340"/>
          <w:tab w:val="left" w:pos="2520"/>
        </w:tabs>
        <w:jc w:val="both"/>
        <w:rPr>
          <w:rFonts w:ascii="Verdana" w:hAnsi="Verdana" w:cs="Verdana"/>
          <w:sz w:val="20"/>
          <w:szCs w:val="20"/>
        </w:rPr>
      </w:pPr>
      <w:r>
        <w:rPr>
          <w:rFonts w:ascii="Verdana" w:hAnsi="Verdana" w:cs="Verdana"/>
          <w:b/>
          <w:sz w:val="20"/>
          <w:szCs w:val="20"/>
        </w:rPr>
        <w:t>Description</w:t>
      </w:r>
      <w:r>
        <w:rPr>
          <w:rFonts w:ascii="Verdana" w:hAnsi="Verdana" w:cs="Verdana"/>
          <w:sz w:val="20"/>
          <w:szCs w:val="20"/>
        </w:rPr>
        <w:t xml:space="preserve">:  </w:t>
      </w:r>
    </w:p>
    <w:p w:rsidR="00110FB0" w:rsidRDefault="00110FB0" w:rsidP="00110FB0">
      <w:pPr>
        <w:tabs>
          <w:tab w:val="left" w:pos="2340"/>
          <w:tab w:val="left" w:pos="2520"/>
        </w:tabs>
        <w:jc w:val="both"/>
        <w:rPr>
          <w:rFonts w:ascii="Verdana" w:hAnsi="Verdana" w:cs="Verdana"/>
          <w:sz w:val="20"/>
          <w:szCs w:val="20"/>
        </w:rPr>
      </w:pPr>
    </w:p>
    <w:p w:rsidR="00110FB0" w:rsidRDefault="00D66175" w:rsidP="00110FB0">
      <w:pPr>
        <w:tabs>
          <w:tab w:val="left" w:pos="2340"/>
          <w:tab w:val="left" w:pos="2520"/>
        </w:tabs>
        <w:spacing w:line="360" w:lineRule="auto"/>
        <w:jc w:val="both"/>
        <w:rPr>
          <w:rFonts w:ascii="Verdana" w:hAnsi="Verdana" w:cs="Verdana"/>
          <w:sz w:val="20"/>
          <w:szCs w:val="20"/>
        </w:rPr>
      </w:pPr>
      <w:r>
        <w:rPr>
          <w:rFonts w:ascii="Verdana" w:hAnsi="Verdana" w:cs="Verdana"/>
          <w:sz w:val="20"/>
          <w:szCs w:val="20"/>
        </w:rPr>
        <w:t xml:space="preserve">     Portal2.0 is a web based application. The application i</w:t>
      </w:r>
      <w:r>
        <w:rPr>
          <w:rFonts w:ascii="Verdana" w:hAnsi="Verdana" w:cs="Verdana"/>
          <w:sz w:val="20"/>
          <w:szCs w:val="20"/>
        </w:rPr>
        <w:t>s used by Pharmacies to communicate with patients regarding prescription acceptance. It will also inform the patients regarding the pharmacy / insurance company decisions regarding patient claims through Email and SMS Notifications.</w:t>
      </w:r>
    </w:p>
    <w:p w:rsidR="00110FB0" w:rsidRDefault="00110FB0" w:rsidP="00110FB0">
      <w:pPr>
        <w:tabs>
          <w:tab w:val="left" w:pos="2340"/>
          <w:tab w:val="left" w:pos="2520"/>
        </w:tabs>
        <w:jc w:val="both"/>
        <w:rPr>
          <w:rFonts w:ascii="Verdana" w:hAnsi="Verdana" w:cs="Verdana"/>
          <w:sz w:val="20"/>
          <w:szCs w:val="20"/>
        </w:rPr>
      </w:pPr>
    </w:p>
    <w:p w:rsidR="00110FB0" w:rsidRDefault="00D66175" w:rsidP="00110FB0">
      <w:pPr>
        <w:rPr>
          <w:rFonts w:ascii="Verdana" w:hAnsi="Verdana" w:cs="Verdana"/>
          <w:b/>
          <w:sz w:val="20"/>
          <w:szCs w:val="20"/>
        </w:rPr>
      </w:pPr>
      <w:r>
        <w:rPr>
          <w:rFonts w:ascii="Verdana" w:hAnsi="Verdana" w:cs="Verdana"/>
          <w:b/>
          <w:sz w:val="20"/>
          <w:szCs w:val="20"/>
        </w:rPr>
        <w:t>Requirement:</w:t>
      </w:r>
      <w:r>
        <w:rPr>
          <w:rFonts w:ascii="Verdana" w:hAnsi="Verdana" w:cs="Verdana"/>
          <w:sz w:val="20"/>
          <w:szCs w:val="20"/>
        </w:rPr>
        <w:t xml:space="preserve"> .Net Fram</w:t>
      </w:r>
      <w:r>
        <w:rPr>
          <w:rFonts w:ascii="Verdana" w:hAnsi="Verdana" w:cs="Verdana"/>
          <w:sz w:val="20"/>
          <w:szCs w:val="20"/>
        </w:rPr>
        <w:t>ework 4.5 and Angular2.</w:t>
      </w:r>
    </w:p>
    <w:p w:rsidR="00110FB0" w:rsidRDefault="00110FB0" w:rsidP="00110FB0">
      <w:pPr>
        <w:tabs>
          <w:tab w:val="left" w:pos="2340"/>
          <w:tab w:val="left" w:pos="2520"/>
        </w:tabs>
        <w:jc w:val="both"/>
        <w:rPr>
          <w:rFonts w:ascii="Verdana" w:hAnsi="Verdana" w:cs="Verdana"/>
          <w:b/>
          <w:sz w:val="20"/>
          <w:szCs w:val="20"/>
        </w:rPr>
      </w:pPr>
    </w:p>
    <w:p w:rsidR="00110FB0" w:rsidRDefault="00D66175" w:rsidP="00110FB0">
      <w:pPr>
        <w:rPr>
          <w:rFonts w:ascii="Verdana" w:hAnsi="Verdana" w:cs="Verdana"/>
          <w:b/>
          <w:sz w:val="20"/>
          <w:szCs w:val="20"/>
        </w:rPr>
      </w:pPr>
      <w:r>
        <w:rPr>
          <w:rFonts w:ascii="Verdana" w:hAnsi="Verdana" w:cs="Verdana"/>
          <w:b/>
          <w:sz w:val="20"/>
          <w:szCs w:val="20"/>
        </w:rPr>
        <w:t xml:space="preserve">Responsibilities: </w:t>
      </w:r>
    </w:p>
    <w:p w:rsidR="00110FB0" w:rsidRDefault="00110FB0" w:rsidP="00110FB0">
      <w:pPr>
        <w:rPr>
          <w:rFonts w:ascii="Verdana" w:hAnsi="Verdana" w:cs="Verdana"/>
          <w:b/>
          <w:sz w:val="20"/>
          <w:szCs w:val="20"/>
        </w:rPr>
      </w:pPr>
    </w:p>
    <w:p w:rsidR="00110FB0" w:rsidRDefault="00D66175" w:rsidP="00110FB0">
      <w:pPr>
        <w:numPr>
          <w:ilvl w:val="0"/>
          <w:numId w:val="2"/>
        </w:numPr>
        <w:tabs>
          <w:tab w:val="left" w:pos="720"/>
        </w:tabs>
        <w:jc w:val="both"/>
        <w:rPr>
          <w:rFonts w:ascii="Verdana" w:hAnsi="Verdana" w:cs="Verdana"/>
          <w:sz w:val="20"/>
          <w:szCs w:val="20"/>
        </w:rPr>
      </w:pPr>
      <w:r>
        <w:rPr>
          <w:rFonts w:ascii="Verdana" w:hAnsi="Verdana" w:cs="Verdana"/>
          <w:sz w:val="20"/>
          <w:szCs w:val="20"/>
        </w:rPr>
        <w:t>Involved in design the web forms using.</w:t>
      </w:r>
    </w:p>
    <w:p w:rsidR="00110FB0" w:rsidRDefault="00D66175" w:rsidP="00110FB0">
      <w:pPr>
        <w:numPr>
          <w:ilvl w:val="0"/>
          <w:numId w:val="2"/>
        </w:numPr>
        <w:tabs>
          <w:tab w:val="left" w:pos="720"/>
        </w:tabs>
        <w:jc w:val="both"/>
        <w:rPr>
          <w:rFonts w:ascii="Verdana" w:hAnsi="Verdana" w:cs="Verdana"/>
          <w:sz w:val="20"/>
          <w:szCs w:val="20"/>
        </w:rPr>
      </w:pPr>
      <w:r>
        <w:rPr>
          <w:rFonts w:ascii="Verdana" w:hAnsi="Verdana" w:cs="Verdana"/>
          <w:bCs/>
          <w:sz w:val="20"/>
          <w:szCs w:val="20"/>
        </w:rPr>
        <w:t>Involved in Unit and Integrated Testing of the application</w:t>
      </w:r>
      <w:r>
        <w:rPr>
          <w:rFonts w:ascii="Verdana" w:hAnsi="Verdana" w:cs="Verdana"/>
          <w:sz w:val="20"/>
          <w:szCs w:val="20"/>
        </w:rPr>
        <w:t xml:space="preserve">. </w:t>
      </w:r>
    </w:p>
    <w:p w:rsidR="00110FB0" w:rsidRDefault="00D66175" w:rsidP="00110FB0">
      <w:pPr>
        <w:numPr>
          <w:ilvl w:val="0"/>
          <w:numId w:val="2"/>
        </w:numPr>
        <w:tabs>
          <w:tab w:val="left" w:pos="720"/>
        </w:tabs>
        <w:jc w:val="both"/>
        <w:rPr>
          <w:rFonts w:ascii="Verdana" w:hAnsi="Verdana" w:cs="Verdana"/>
          <w:sz w:val="20"/>
          <w:szCs w:val="20"/>
        </w:rPr>
      </w:pPr>
      <w:r>
        <w:rPr>
          <w:rFonts w:ascii="Verdana" w:hAnsi="Verdana" w:cs="Verdana"/>
          <w:sz w:val="20"/>
          <w:szCs w:val="20"/>
        </w:rPr>
        <w:t>Involved in creating stored procedures and Web API services.</w:t>
      </w:r>
    </w:p>
    <w:p w:rsidR="000216ED" w:rsidRDefault="000216ED" w:rsidP="002314C5">
      <w:pPr>
        <w:rPr>
          <w:rFonts w:ascii="Verdana" w:hAnsi="Verdana" w:cs="Verdana"/>
          <w:b/>
          <w:bCs/>
          <w:sz w:val="20"/>
          <w:szCs w:val="20"/>
          <w:u w:val="single"/>
        </w:rPr>
      </w:pPr>
    </w:p>
    <w:p w:rsidR="000216ED" w:rsidRDefault="000216ED" w:rsidP="002314C5">
      <w:pPr>
        <w:rPr>
          <w:rFonts w:ascii="Verdana" w:hAnsi="Verdana" w:cs="Verdana"/>
          <w:b/>
          <w:bCs/>
          <w:sz w:val="20"/>
          <w:szCs w:val="20"/>
          <w:u w:val="single"/>
        </w:rPr>
      </w:pPr>
    </w:p>
    <w:p w:rsidR="002314C5" w:rsidRDefault="00D66175" w:rsidP="002314C5">
      <w:pPr>
        <w:rPr>
          <w:rFonts w:ascii="Verdana" w:hAnsi="Verdana" w:cs="Verdana"/>
          <w:b/>
          <w:bCs/>
          <w:sz w:val="20"/>
          <w:szCs w:val="20"/>
          <w:u w:val="single"/>
        </w:rPr>
      </w:pPr>
      <w:r>
        <w:rPr>
          <w:rFonts w:ascii="Verdana" w:hAnsi="Verdana" w:cs="Verdana"/>
          <w:b/>
          <w:bCs/>
          <w:sz w:val="20"/>
          <w:szCs w:val="20"/>
          <w:u w:val="single"/>
        </w:rPr>
        <w:t>Project #3</w:t>
      </w:r>
      <w:r w:rsidRPr="00B43C7C">
        <w:rPr>
          <w:rFonts w:ascii="Verdana" w:hAnsi="Verdana" w:cs="Verdana"/>
          <w:b/>
          <w:bCs/>
          <w:sz w:val="20"/>
          <w:szCs w:val="20"/>
        </w:rPr>
        <w:t xml:space="preserve">                                                                          </w:t>
      </w:r>
      <w:r>
        <w:rPr>
          <w:rFonts w:ascii="Verdana" w:hAnsi="Verdana" w:cs="Verdana"/>
          <w:b/>
          <w:bCs/>
          <w:sz w:val="20"/>
          <w:szCs w:val="20"/>
        </w:rPr>
        <w:t xml:space="preserve">  </w:t>
      </w:r>
      <w:r>
        <w:rPr>
          <w:rFonts w:ascii="Verdana" w:hAnsi="Verdana" w:cs="Verdana"/>
          <w:b/>
          <w:sz w:val="20"/>
          <w:szCs w:val="20"/>
        </w:rPr>
        <w:t xml:space="preserve"> Aug 2018 to Oct </w:t>
      </w:r>
      <w:r w:rsidR="00C06B24">
        <w:rPr>
          <w:rFonts w:ascii="Verdana" w:hAnsi="Verdana" w:cs="Verdana"/>
          <w:b/>
          <w:sz w:val="20"/>
          <w:szCs w:val="20"/>
        </w:rPr>
        <w:t>2018</w:t>
      </w:r>
    </w:p>
    <w:p w:rsidR="002314C5" w:rsidRDefault="002314C5" w:rsidP="002314C5">
      <w:pPr>
        <w:rPr>
          <w:rFonts w:ascii="Verdana" w:hAnsi="Verdana" w:cs="Verdana"/>
          <w:b/>
          <w:bCs/>
          <w:sz w:val="20"/>
          <w:szCs w:val="20"/>
          <w:u w:val="single"/>
        </w:rPr>
      </w:pPr>
    </w:p>
    <w:p w:rsidR="002314C5" w:rsidRDefault="00D66175" w:rsidP="002314C5">
      <w:pPr>
        <w:rPr>
          <w:rFonts w:ascii="Verdana" w:hAnsi="Verdana" w:cs="Verdana"/>
          <w:b/>
          <w:sz w:val="20"/>
          <w:szCs w:val="20"/>
        </w:rPr>
      </w:pPr>
      <w:r>
        <w:rPr>
          <w:rFonts w:ascii="Verdana" w:hAnsi="Verdana" w:cs="Verdana"/>
          <w:b/>
          <w:sz w:val="20"/>
          <w:szCs w:val="20"/>
        </w:rPr>
        <w:t>Title:</w:t>
      </w:r>
      <w:r>
        <w:rPr>
          <w:rFonts w:ascii="Verdana" w:hAnsi="Verdana" w:cs="Verdana"/>
          <w:sz w:val="20"/>
          <w:szCs w:val="20"/>
        </w:rPr>
        <w:t xml:space="preserve">               </w:t>
      </w:r>
      <w:r>
        <w:rPr>
          <w:rFonts w:ascii="Verdana" w:hAnsi="Verdana" w:cs="Verdana"/>
          <w:b/>
          <w:sz w:val="20"/>
          <w:szCs w:val="20"/>
        </w:rPr>
        <w:t>Hosptial Waste Management System</w:t>
      </w:r>
    </w:p>
    <w:p w:rsidR="002314C5" w:rsidRDefault="00D66175" w:rsidP="002314C5">
      <w:pPr>
        <w:rPr>
          <w:rFonts w:ascii="Verdana" w:hAnsi="Verdana" w:cs="Verdana"/>
          <w:b/>
          <w:sz w:val="20"/>
          <w:szCs w:val="20"/>
        </w:rPr>
      </w:pPr>
      <w:r>
        <w:rPr>
          <w:rFonts w:ascii="Verdana" w:hAnsi="Verdana" w:cs="Verdana"/>
          <w:b/>
          <w:sz w:val="20"/>
          <w:szCs w:val="20"/>
        </w:rPr>
        <w:t>Client:</w:t>
      </w:r>
      <w:r>
        <w:rPr>
          <w:rFonts w:ascii="Verdana" w:hAnsi="Verdana" w:cs="Verdana"/>
          <w:sz w:val="20"/>
          <w:szCs w:val="20"/>
        </w:rPr>
        <w:t xml:space="preserve">             MedWaste (Stericycle).</w:t>
      </w:r>
    </w:p>
    <w:p w:rsidR="002314C5" w:rsidRDefault="00D66175" w:rsidP="002314C5">
      <w:pPr>
        <w:spacing w:before="40" w:after="40"/>
        <w:rPr>
          <w:rFonts w:ascii="Verdana" w:hAnsi="Verdana" w:cs="Verdana"/>
          <w:b/>
          <w:sz w:val="20"/>
          <w:szCs w:val="20"/>
        </w:rPr>
      </w:pPr>
      <w:r>
        <w:rPr>
          <w:rFonts w:ascii="Verdana" w:hAnsi="Verdana" w:cs="Verdana"/>
          <w:b/>
          <w:sz w:val="20"/>
          <w:szCs w:val="20"/>
        </w:rPr>
        <w:t xml:space="preserve">Team Size:      </w:t>
      </w:r>
      <w:r>
        <w:rPr>
          <w:rFonts w:ascii="Verdana" w:hAnsi="Verdana" w:cs="Verdana"/>
          <w:sz w:val="20"/>
          <w:szCs w:val="20"/>
        </w:rPr>
        <w:t>2.</w:t>
      </w:r>
    </w:p>
    <w:p w:rsidR="002314C5" w:rsidRDefault="00D66175" w:rsidP="002314C5">
      <w:pPr>
        <w:rPr>
          <w:rFonts w:ascii="Verdana" w:hAnsi="Verdana" w:cs="Verdana"/>
          <w:sz w:val="20"/>
          <w:szCs w:val="20"/>
        </w:rPr>
      </w:pPr>
      <w:r>
        <w:rPr>
          <w:rFonts w:ascii="Verdana" w:hAnsi="Verdana" w:cs="Verdana"/>
          <w:b/>
          <w:sz w:val="20"/>
          <w:szCs w:val="20"/>
        </w:rPr>
        <w:t xml:space="preserve">Environment: </w:t>
      </w:r>
      <w:r>
        <w:rPr>
          <w:rFonts w:ascii="Verdana" w:hAnsi="Verdana" w:cs="Verdana"/>
          <w:sz w:val="20"/>
          <w:szCs w:val="20"/>
        </w:rPr>
        <w:t>Voxeo Files,</w:t>
      </w:r>
      <w:r>
        <w:rPr>
          <w:rFonts w:ascii="Verdana" w:hAnsi="Verdana" w:cs="Verdana"/>
          <w:b/>
          <w:sz w:val="20"/>
          <w:szCs w:val="20"/>
        </w:rPr>
        <w:t xml:space="preserve"> </w:t>
      </w:r>
      <w:r>
        <w:rPr>
          <w:rFonts w:ascii="Verdana" w:hAnsi="Verdana" w:cs="Verdana"/>
          <w:sz w:val="20"/>
          <w:szCs w:val="20"/>
        </w:rPr>
        <w:t>C# and SQL Serv</w:t>
      </w:r>
      <w:r>
        <w:rPr>
          <w:rFonts w:ascii="Verdana" w:hAnsi="Verdana" w:cs="Verdana"/>
          <w:sz w:val="20"/>
          <w:szCs w:val="20"/>
        </w:rPr>
        <w:t xml:space="preserve">er.                     </w:t>
      </w:r>
    </w:p>
    <w:p w:rsidR="002314C5" w:rsidRDefault="002314C5" w:rsidP="002314C5">
      <w:pPr>
        <w:tabs>
          <w:tab w:val="left" w:pos="2340"/>
          <w:tab w:val="left" w:pos="2520"/>
        </w:tabs>
        <w:jc w:val="both"/>
        <w:rPr>
          <w:rFonts w:ascii="Verdana" w:hAnsi="Verdana" w:cs="Verdana"/>
          <w:sz w:val="20"/>
          <w:szCs w:val="20"/>
        </w:rPr>
      </w:pPr>
    </w:p>
    <w:p w:rsidR="002314C5" w:rsidRDefault="00D66175" w:rsidP="002314C5">
      <w:pPr>
        <w:tabs>
          <w:tab w:val="left" w:pos="2340"/>
          <w:tab w:val="left" w:pos="2520"/>
        </w:tabs>
        <w:jc w:val="both"/>
        <w:rPr>
          <w:rFonts w:ascii="Verdana" w:hAnsi="Verdana" w:cs="Verdana"/>
          <w:sz w:val="20"/>
          <w:szCs w:val="20"/>
        </w:rPr>
      </w:pPr>
      <w:r>
        <w:rPr>
          <w:rFonts w:ascii="Verdana" w:hAnsi="Verdana" w:cs="Verdana"/>
          <w:b/>
          <w:sz w:val="20"/>
          <w:szCs w:val="20"/>
        </w:rPr>
        <w:t>Description</w:t>
      </w:r>
      <w:r>
        <w:rPr>
          <w:rFonts w:ascii="Verdana" w:hAnsi="Verdana" w:cs="Verdana"/>
          <w:sz w:val="20"/>
          <w:szCs w:val="20"/>
        </w:rPr>
        <w:t xml:space="preserve">:  </w:t>
      </w:r>
    </w:p>
    <w:p w:rsidR="002314C5" w:rsidRDefault="002314C5" w:rsidP="002314C5">
      <w:pPr>
        <w:tabs>
          <w:tab w:val="left" w:pos="2340"/>
          <w:tab w:val="left" w:pos="2520"/>
        </w:tabs>
        <w:jc w:val="both"/>
        <w:rPr>
          <w:rFonts w:ascii="Verdana" w:hAnsi="Verdana" w:cs="Verdana"/>
          <w:sz w:val="20"/>
          <w:szCs w:val="20"/>
        </w:rPr>
      </w:pPr>
    </w:p>
    <w:p w:rsidR="002314C5" w:rsidRDefault="00D66175" w:rsidP="009B2505">
      <w:pPr>
        <w:tabs>
          <w:tab w:val="left" w:pos="2340"/>
          <w:tab w:val="left" w:pos="2520"/>
        </w:tabs>
        <w:spacing w:line="360" w:lineRule="auto"/>
        <w:jc w:val="both"/>
        <w:rPr>
          <w:rFonts w:ascii="Verdana" w:hAnsi="Verdana" w:cs="Verdana"/>
          <w:sz w:val="20"/>
          <w:szCs w:val="20"/>
        </w:rPr>
      </w:pPr>
      <w:r>
        <w:rPr>
          <w:rFonts w:ascii="Verdana" w:hAnsi="Verdana" w:cs="Verdana"/>
          <w:sz w:val="20"/>
          <w:szCs w:val="20"/>
        </w:rPr>
        <w:t xml:space="preserve">  </w:t>
      </w:r>
      <w:r w:rsidR="0065473E">
        <w:rPr>
          <w:rFonts w:ascii="Verdana" w:hAnsi="Verdana" w:cs="Verdana"/>
          <w:sz w:val="20"/>
          <w:szCs w:val="20"/>
        </w:rPr>
        <w:t>Stericycle company has Hospital Waste Management System Application.</w:t>
      </w:r>
      <w:r w:rsidR="005213C9">
        <w:rPr>
          <w:rFonts w:ascii="Verdana" w:hAnsi="Verdana" w:cs="Verdana"/>
          <w:sz w:val="20"/>
          <w:szCs w:val="20"/>
        </w:rPr>
        <w:t xml:space="preserve"> </w:t>
      </w:r>
      <w:r w:rsidR="0065473E">
        <w:rPr>
          <w:rFonts w:ascii="Verdana" w:hAnsi="Verdana" w:cs="Verdana"/>
          <w:sz w:val="20"/>
          <w:szCs w:val="20"/>
        </w:rPr>
        <w:t xml:space="preserve">A voice call is routed to all the stericycle clients </w:t>
      </w:r>
      <w:r w:rsidR="008100DD">
        <w:rPr>
          <w:rFonts w:ascii="Verdana" w:hAnsi="Verdana" w:cs="Verdana"/>
          <w:sz w:val="20"/>
          <w:szCs w:val="20"/>
        </w:rPr>
        <w:t xml:space="preserve">to inform them that they would be visiting their hospital on the next day at a specified time to collect the medical waste. We have developed the application using Voxeo tool to place calls. Also generated daily, weekly and monthly call log  reports. </w:t>
      </w:r>
    </w:p>
    <w:p w:rsidR="002314C5" w:rsidRDefault="002314C5" w:rsidP="002314C5">
      <w:pPr>
        <w:tabs>
          <w:tab w:val="left" w:pos="2340"/>
          <w:tab w:val="left" w:pos="2520"/>
        </w:tabs>
        <w:jc w:val="both"/>
        <w:rPr>
          <w:rFonts w:ascii="Verdana" w:hAnsi="Verdana" w:cs="Verdana"/>
          <w:sz w:val="20"/>
          <w:szCs w:val="20"/>
        </w:rPr>
      </w:pPr>
    </w:p>
    <w:p w:rsidR="002314C5" w:rsidRDefault="00D66175" w:rsidP="002314C5">
      <w:pPr>
        <w:rPr>
          <w:rFonts w:ascii="Verdana" w:hAnsi="Verdana" w:cs="Verdana"/>
          <w:b/>
          <w:sz w:val="20"/>
          <w:szCs w:val="20"/>
        </w:rPr>
      </w:pPr>
      <w:r>
        <w:rPr>
          <w:rFonts w:ascii="Verdana" w:hAnsi="Verdana" w:cs="Verdana"/>
          <w:b/>
          <w:sz w:val="20"/>
          <w:szCs w:val="20"/>
        </w:rPr>
        <w:t>Req</w:t>
      </w:r>
      <w:r>
        <w:rPr>
          <w:rFonts w:ascii="Verdana" w:hAnsi="Verdana" w:cs="Verdana"/>
          <w:b/>
          <w:sz w:val="20"/>
          <w:szCs w:val="20"/>
        </w:rPr>
        <w:t>uirement:</w:t>
      </w:r>
      <w:r w:rsidR="005213C9">
        <w:rPr>
          <w:rFonts w:ascii="Verdana" w:hAnsi="Verdana" w:cs="Verdana"/>
          <w:sz w:val="20"/>
          <w:szCs w:val="20"/>
        </w:rPr>
        <w:t xml:space="preserve"> .Net Framework 4.6</w:t>
      </w:r>
      <w:r>
        <w:rPr>
          <w:rFonts w:ascii="Verdana" w:hAnsi="Verdana" w:cs="Verdana"/>
          <w:sz w:val="20"/>
          <w:szCs w:val="20"/>
        </w:rPr>
        <w:t>.</w:t>
      </w:r>
    </w:p>
    <w:p w:rsidR="002314C5" w:rsidRDefault="002314C5" w:rsidP="002314C5">
      <w:pPr>
        <w:tabs>
          <w:tab w:val="left" w:pos="2340"/>
          <w:tab w:val="left" w:pos="2520"/>
        </w:tabs>
        <w:jc w:val="both"/>
        <w:rPr>
          <w:rFonts w:ascii="Verdana" w:hAnsi="Verdana" w:cs="Verdana"/>
          <w:b/>
          <w:sz w:val="20"/>
          <w:szCs w:val="20"/>
        </w:rPr>
      </w:pPr>
    </w:p>
    <w:p w:rsidR="002314C5" w:rsidRDefault="00D66175" w:rsidP="002314C5">
      <w:pPr>
        <w:rPr>
          <w:rFonts w:ascii="Verdana" w:hAnsi="Verdana" w:cs="Verdana"/>
          <w:b/>
          <w:sz w:val="20"/>
          <w:szCs w:val="20"/>
        </w:rPr>
      </w:pPr>
      <w:r>
        <w:rPr>
          <w:rFonts w:ascii="Verdana" w:hAnsi="Verdana" w:cs="Verdana"/>
          <w:b/>
          <w:sz w:val="20"/>
          <w:szCs w:val="20"/>
        </w:rPr>
        <w:t xml:space="preserve">Responsibilities: </w:t>
      </w:r>
    </w:p>
    <w:p w:rsidR="002314C5" w:rsidRDefault="002314C5" w:rsidP="002314C5">
      <w:pPr>
        <w:rPr>
          <w:rFonts w:ascii="Verdana" w:hAnsi="Verdana" w:cs="Verdana"/>
          <w:b/>
          <w:sz w:val="20"/>
          <w:szCs w:val="20"/>
        </w:rPr>
      </w:pPr>
    </w:p>
    <w:p w:rsidR="002314C5" w:rsidRDefault="00D66175" w:rsidP="002314C5">
      <w:pPr>
        <w:numPr>
          <w:ilvl w:val="0"/>
          <w:numId w:val="2"/>
        </w:numPr>
        <w:tabs>
          <w:tab w:val="left" w:pos="720"/>
        </w:tabs>
        <w:jc w:val="both"/>
        <w:rPr>
          <w:rFonts w:ascii="Verdana" w:hAnsi="Verdana" w:cs="Verdana"/>
          <w:sz w:val="20"/>
          <w:szCs w:val="20"/>
        </w:rPr>
      </w:pPr>
      <w:r>
        <w:rPr>
          <w:rFonts w:ascii="Verdana" w:hAnsi="Verdana" w:cs="Verdana"/>
          <w:sz w:val="20"/>
          <w:szCs w:val="20"/>
        </w:rPr>
        <w:t xml:space="preserve">Involved in </w:t>
      </w:r>
      <w:r w:rsidR="005213C9">
        <w:rPr>
          <w:rFonts w:ascii="Verdana" w:hAnsi="Verdana" w:cs="Verdana"/>
          <w:sz w:val="20"/>
          <w:szCs w:val="20"/>
        </w:rPr>
        <w:t>creating report task scheduler and voxeo xml for calls</w:t>
      </w:r>
      <w:r>
        <w:rPr>
          <w:rFonts w:ascii="Verdana" w:hAnsi="Verdana" w:cs="Verdana"/>
          <w:sz w:val="20"/>
          <w:szCs w:val="20"/>
        </w:rPr>
        <w:t>.</w:t>
      </w:r>
    </w:p>
    <w:p w:rsidR="002314C5" w:rsidRDefault="00D66175" w:rsidP="002314C5">
      <w:pPr>
        <w:numPr>
          <w:ilvl w:val="0"/>
          <w:numId w:val="2"/>
        </w:numPr>
        <w:tabs>
          <w:tab w:val="left" w:pos="720"/>
        </w:tabs>
        <w:jc w:val="both"/>
        <w:rPr>
          <w:rFonts w:ascii="Verdana" w:hAnsi="Verdana" w:cs="Verdana"/>
          <w:sz w:val="20"/>
          <w:szCs w:val="20"/>
        </w:rPr>
      </w:pPr>
      <w:r>
        <w:rPr>
          <w:rFonts w:ascii="Verdana" w:hAnsi="Verdana" w:cs="Verdana"/>
          <w:bCs/>
          <w:sz w:val="20"/>
          <w:szCs w:val="20"/>
        </w:rPr>
        <w:t>Involved in Unit and Integrated Testing of the application</w:t>
      </w:r>
      <w:r>
        <w:rPr>
          <w:rFonts w:ascii="Verdana" w:hAnsi="Verdana" w:cs="Verdana"/>
          <w:sz w:val="20"/>
          <w:szCs w:val="20"/>
        </w:rPr>
        <w:t xml:space="preserve">. </w:t>
      </w:r>
    </w:p>
    <w:p w:rsidR="00F80E32" w:rsidRPr="00F80E32" w:rsidRDefault="00D66175" w:rsidP="00F80E32">
      <w:pPr>
        <w:pStyle w:val="ListParagraph"/>
        <w:numPr>
          <w:ilvl w:val="0"/>
          <w:numId w:val="2"/>
        </w:numPr>
        <w:rPr>
          <w:rFonts w:ascii="Verdana" w:hAnsi="Verdana" w:cs="Verdana"/>
          <w:bCs/>
          <w:sz w:val="20"/>
          <w:szCs w:val="20"/>
        </w:rPr>
      </w:pPr>
      <w:r w:rsidRPr="00F80E32">
        <w:rPr>
          <w:rFonts w:ascii="Verdana" w:hAnsi="Verdana" w:cs="Verdana"/>
          <w:sz w:val="20"/>
          <w:szCs w:val="20"/>
        </w:rPr>
        <w:t>Involved in creating stored procedures and Webapi services.</w:t>
      </w:r>
    </w:p>
    <w:p w:rsidR="00F80E32" w:rsidRDefault="00F80E32" w:rsidP="00F80E32">
      <w:pPr>
        <w:ind w:left="720"/>
        <w:jc w:val="both"/>
        <w:rPr>
          <w:rFonts w:ascii="Verdana" w:hAnsi="Verdana" w:cs="Verdana"/>
          <w:sz w:val="20"/>
          <w:szCs w:val="20"/>
        </w:rPr>
      </w:pPr>
    </w:p>
    <w:p w:rsidR="004503A0" w:rsidRDefault="004503A0">
      <w:pPr>
        <w:rPr>
          <w:rFonts w:ascii="Verdana" w:hAnsi="Verdana" w:cs="Verdana"/>
          <w:b/>
          <w:bCs/>
          <w:sz w:val="20"/>
          <w:szCs w:val="20"/>
          <w:u w:val="single"/>
        </w:rPr>
      </w:pPr>
    </w:p>
    <w:p w:rsidR="003848E3" w:rsidRDefault="003848E3" w:rsidP="00867B46">
      <w:pPr>
        <w:rPr>
          <w:rFonts w:ascii="Verdana" w:hAnsi="Verdana" w:cs="Verdana"/>
          <w:b/>
          <w:bCs/>
          <w:sz w:val="20"/>
          <w:szCs w:val="20"/>
          <w:u w:val="single"/>
        </w:rPr>
      </w:pPr>
    </w:p>
    <w:p w:rsidR="003848E3" w:rsidRDefault="003848E3" w:rsidP="00867B46">
      <w:pPr>
        <w:rPr>
          <w:rFonts w:ascii="Verdana" w:hAnsi="Verdana" w:cs="Verdana"/>
          <w:b/>
          <w:bCs/>
          <w:sz w:val="20"/>
          <w:szCs w:val="20"/>
          <w:u w:val="single"/>
        </w:rPr>
      </w:pPr>
    </w:p>
    <w:p w:rsidR="00867B46" w:rsidRDefault="00867B46">
      <w:pPr>
        <w:rPr>
          <w:rFonts w:ascii="Verdana" w:hAnsi="Verdana" w:cs="Verdana"/>
          <w:b/>
          <w:bCs/>
          <w:sz w:val="20"/>
          <w:szCs w:val="20"/>
          <w:u w:val="single"/>
        </w:rPr>
      </w:pPr>
    </w:p>
    <w:p w:rsidR="00867B46" w:rsidRDefault="00867B46">
      <w:pPr>
        <w:rPr>
          <w:rFonts w:ascii="Verdana" w:hAnsi="Verdana" w:cs="Verdana"/>
          <w:b/>
          <w:bCs/>
          <w:sz w:val="20"/>
          <w:szCs w:val="20"/>
          <w:u w:val="single"/>
        </w:rPr>
      </w:pPr>
    </w:p>
    <w:p w:rsidR="003848E3" w:rsidRDefault="003848E3" w:rsidP="004503A0">
      <w:pPr>
        <w:rPr>
          <w:rFonts w:ascii="Verdana" w:hAnsi="Verdana" w:cs="Verdana"/>
          <w:b/>
          <w:bCs/>
          <w:sz w:val="20"/>
          <w:szCs w:val="20"/>
          <w:u w:val="single"/>
        </w:rPr>
      </w:pPr>
    </w:p>
    <w:p w:rsidR="003848E3" w:rsidRDefault="003848E3" w:rsidP="004503A0">
      <w:pPr>
        <w:rPr>
          <w:rFonts w:ascii="Verdana" w:hAnsi="Verdana" w:cs="Verdana"/>
          <w:b/>
          <w:bCs/>
          <w:sz w:val="20"/>
          <w:szCs w:val="20"/>
          <w:u w:val="single"/>
        </w:rPr>
      </w:pPr>
    </w:p>
    <w:p w:rsidR="00362093" w:rsidRDefault="00362093" w:rsidP="004503A0">
      <w:pPr>
        <w:rPr>
          <w:rFonts w:ascii="Verdana" w:hAnsi="Verdana" w:cs="Verdana"/>
          <w:b/>
          <w:bCs/>
          <w:sz w:val="20"/>
          <w:szCs w:val="20"/>
          <w:u w:val="single"/>
        </w:rPr>
      </w:pPr>
    </w:p>
    <w:p w:rsidR="004503A0" w:rsidRDefault="00D66175" w:rsidP="004503A0">
      <w:pPr>
        <w:rPr>
          <w:rFonts w:ascii="Verdana" w:hAnsi="Verdana" w:cs="Verdana"/>
          <w:b/>
          <w:bCs/>
          <w:sz w:val="20"/>
          <w:szCs w:val="20"/>
          <w:u w:val="single"/>
        </w:rPr>
      </w:pPr>
      <w:r>
        <w:rPr>
          <w:rFonts w:ascii="Verdana" w:hAnsi="Verdana" w:cs="Verdana"/>
          <w:b/>
          <w:bCs/>
          <w:sz w:val="20"/>
          <w:szCs w:val="20"/>
          <w:u w:val="single"/>
        </w:rPr>
        <w:t>Project</w:t>
      </w:r>
      <w:r>
        <w:rPr>
          <w:rFonts w:ascii="Verdana" w:hAnsi="Verdana" w:cs="Verdana"/>
          <w:b/>
          <w:bCs/>
          <w:sz w:val="20"/>
          <w:szCs w:val="20"/>
          <w:u w:val="single"/>
        </w:rPr>
        <w:t xml:space="preserve"> #</w:t>
      </w:r>
      <w:r w:rsidR="006961A8">
        <w:rPr>
          <w:rFonts w:ascii="Verdana" w:hAnsi="Verdana" w:cs="Verdana"/>
          <w:b/>
          <w:bCs/>
          <w:sz w:val="20"/>
          <w:szCs w:val="20"/>
          <w:u w:val="single"/>
        </w:rPr>
        <w:t>4</w:t>
      </w:r>
      <w:r w:rsidRPr="00B43C7C">
        <w:rPr>
          <w:rFonts w:ascii="Verdana" w:hAnsi="Verdana" w:cs="Verdana"/>
          <w:b/>
          <w:bCs/>
          <w:sz w:val="20"/>
          <w:szCs w:val="20"/>
        </w:rPr>
        <w:t xml:space="preserve">                                                                          </w:t>
      </w:r>
      <w:r>
        <w:rPr>
          <w:rFonts w:ascii="Verdana" w:hAnsi="Verdana" w:cs="Verdana"/>
          <w:b/>
          <w:sz w:val="20"/>
          <w:szCs w:val="20"/>
        </w:rPr>
        <w:t xml:space="preserve"> Dec 2016 to </w:t>
      </w:r>
      <w:r w:rsidR="00A4008E">
        <w:rPr>
          <w:rFonts w:ascii="Verdana" w:hAnsi="Verdana" w:cs="Verdana"/>
          <w:b/>
          <w:sz w:val="20"/>
          <w:szCs w:val="20"/>
        </w:rPr>
        <w:t>Oct 2018</w:t>
      </w:r>
    </w:p>
    <w:p w:rsidR="004503A0" w:rsidRDefault="004503A0" w:rsidP="004503A0">
      <w:pPr>
        <w:rPr>
          <w:rFonts w:ascii="Verdana" w:hAnsi="Verdana" w:cs="Verdana"/>
          <w:b/>
          <w:bCs/>
          <w:sz w:val="20"/>
          <w:szCs w:val="20"/>
          <w:u w:val="single"/>
        </w:rPr>
      </w:pPr>
    </w:p>
    <w:p w:rsidR="004503A0" w:rsidRDefault="00D66175" w:rsidP="004503A0">
      <w:pPr>
        <w:rPr>
          <w:rFonts w:ascii="Verdana" w:hAnsi="Verdana" w:cs="Verdana"/>
          <w:b/>
          <w:sz w:val="20"/>
          <w:szCs w:val="20"/>
        </w:rPr>
      </w:pPr>
      <w:r>
        <w:rPr>
          <w:rFonts w:ascii="Verdana" w:hAnsi="Verdana" w:cs="Verdana"/>
          <w:b/>
          <w:sz w:val="20"/>
          <w:szCs w:val="20"/>
        </w:rPr>
        <w:t>Title:</w:t>
      </w:r>
      <w:r>
        <w:rPr>
          <w:rFonts w:ascii="Verdana" w:hAnsi="Verdana" w:cs="Verdana"/>
          <w:sz w:val="20"/>
          <w:szCs w:val="20"/>
        </w:rPr>
        <w:t xml:space="preserve">               </w:t>
      </w:r>
      <w:r w:rsidRPr="00564A41">
        <w:rPr>
          <w:rFonts w:ascii="Verdana" w:hAnsi="Verdana" w:cs="Verdana"/>
          <w:b/>
          <w:sz w:val="20"/>
          <w:szCs w:val="20"/>
        </w:rPr>
        <w:t xml:space="preserve">Continuous Integration </w:t>
      </w:r>
      <w:r w:rsidR="00564A41">
        <w:rPr>
          <w:rFonts w:ascii="Verdana" w:hAnsi="Verdana" w:cs="Verdana"/>
          <w:b/>
          <w:sz w:val="20"/>
          <w:szCs w:val="20"/>
        </w:rPr>
        <w:t>(Devops)</w:t>
      </w:r>
    </w:p>
    <w:p w:rsidR="004503A0" w:rsidRDefault="00D66175" w:rsidP="004503A0">
      <w:pPr>
        <w:rPr>
          <w:rFonts w:ascii="Verdana" w:hAnsi="Verdana" w:cs="Verdana"/>
          <w:b/>
          <w:sz w:val="20"/>
          <w:szCs w:val="20"/>
        </w:rPr>
      </w:pPr>
      <w:r>
        <w:rPr>
          <w:rFonts w:ascii="Verdana" w:hAnsi="Verdana" w:cs="Verdana"/>
          <w:b/>
          <w:sz w:val="20"/>
          <w:szCs w:val="20"/>
        </w:rPr>
        <w:t>Client:</w:t>
      </w:r>
      <w:r>
        <w:rPr>
          <w:rFonts w:ascii="Verdana" w:hAnsi="Verdana" w:cs="Verdana"/>
          <w:sz w:val="20"/>
          <w:szCs w:val="20"/>
        </w:rPr>
        <w:t xml:space="preserve">             Stericycle.</w:t>
      </w:r>
    </w:p>
    <w:p w:rsidR="004503A0" w:rsidRDefault="00D66175" w:rsidP="004503A0">
      <w:pPr>
        <w:spacing w:before="40" w:after="40"/>
        <w:rPr>
          <w:rFonts w:ascii="Verdana" w:hAnsi="Verdana" w:cs="Verdana"/>
          <w:b/>
          <w:sz w:val="20"/>
          <w:szCs w:val="20"/>
        </w:rPr>
      </w:pPr>
      <w:r>
        <w:rPr>
          <w:rFonts w:ascii="Verdana" w:hAnsi="Verdana" w:cs="Verdana"/>
          <w:b/>
          <w:sz w:val="20"/>
          <w:szCs w:val="20"/>
        </w:rPr>
        <w:t xml:space="preserve">Team Size:      </w:t>
      </w:r>
      <w:r>
        <w:rPr>
          <w:rFonts w:ascii="Verdana" w:hAnsi="Verdana" w:cs="Verdana"/>
          <w:sz w:val="20"/>
          <w:szCs w:val="20"/>
        </w:rPr>
        <w:t>1.</w:t>
      </w:r>
    </w:p>
    <w:p w:rsidR="004503A0" w:rsidRDefault="00D66175" w:rsidP="004503A0">
      <w:pPr>
        <w:rPr>
          <w:rFonts w:ascii="Verdana" w:hAnsi="Verdana" w:cs="Verdana"/>
          <w:sz w:val="20"/>
          <w:szCs w:val="20"/>
        </w:rPr>
      </w:pPr>
      <w:r>
        <w:rPr>
          <w:rFonts w:ascii="Verdana" w:hAnsi="Verdana" w:cs="Verdana"/>
          <w:b/>
          <w:sz w:val="20"/>
          <w:szCs w:val="20"/>
        </w:rPr>
        <w:t xml:space="preserve">Environment: </w:t>
      </w:r>
      <w:r w:rsidR="00564A41">
        <w:rPr>
          <w:rFonts w:ascii="Verdana" w:hAnsi="Verdana" w:cs="Verdana"/>
          <w:sz w:val="20"/>
          <w:szCs w:val="20"/>
        </w:rPr>
        <w:t>Jenkins</w:t>
      </w:r>
      <w:r w:rsidR="00864BFC">
        <w:rPr>
          <w:rFonts w:ascii="Verdana" w:hAnsi="Verdana" w:cs="Verdana"/>
          <w:sz w:val="20"/>
          <w:szCs w:val="20"/>
        </w:rPr>
        <w:t xml:space="preserve"> Server, IIS Server and Windows Azure environment</w:t>
      </w:r>
      <w:r>
        <w:rPr>
          <w:rFonts w:ascii="Verdana" w:hAnsi="Verdana" w:cs="Verdana"/>
          <w:sz w:val="20"/>
          <w:szCs w:val="20"/>
        </w:rPr>
        <w:t xml:space="preserve">.                     </w:t>
      </w:r>
    </w:p>
    <w:p w:rsidR="004503A0" w:rsidRDefault="004503A0" w:rsidP="004503A0">
      <w:pPr>
        <w:tabs>
          <w:tab w:val="left" w:pos="2340"/>
          <w:tab w:val="left" w:pos="2520"/>
        </w:tabs>
        <w:jc w:val="both"/>
        <w:rPr>
          <w:rFonts w:ascii="Verdana" w:hAnsi="Verdana" w:cs="Verdana"/>
          <w:sz w:val="20"/>
          <w:szCs w:val="20"/>
        </w:rPr>
      </w:pPr>
    </w:p>
    <w:p w:rsidR="009B2505" w:rsidRDefault="009B2505" w:rsidP="009B2505">
      <w:pPr>
        <w:tabs>
          <w:tab w:val="left" w:pos="2340"/>
          <w:tab w:val="left" w:pos="2520"/>
        </w:tabs>
        <w:spacing w:line="480" w:lineRule="auto"/>
        <w:jc w:val="both"/>
        <w:rPr>
          <w:rFonts w:ascii="Verdana" w:hAnsi="Verdana" w:cs="Verdana"/>
          <w:b/>
          <w:sz w:val="20"/>
          <w:szCs w:val="20"/>
        </w:rPr>
      </w:pPr>
    </w:p>
    <w:p w:rsidR="009B2505" w:rsidRDefault="00D66175" w:rsidP="009B2505">
      <w:pPr>
        <w:tabs>
          <w:tab w:val="left" w:pos="2340"/>
          <w:tab w:val="left" w:pos="2520"/>
        </w:tabs>
        <w:spacing w:line="480" w:lineRule="auto"/>
        <w:jc w:val="both"/>
        <w:rPr>
          <w:rFonts w:ascii="Verdana" w:hAnsi="Verdana" w:cs="Verdana"/>
          <w:sz w:val="20"/>
          <w:szCs w:val="20"/>
        </w:rPr>
      </w:pPr>
      <w:r>
        <w:rPr>
          <w:rFonts w:ascii="Verdana" w:hAnsi="Verdana" w:cs="Verdana"/>
          <w:b/>
          <w:sz w:val="20"/>
          <w:szCs w:val="20"/>
        </w:rPr>
        <w:lastRenderedPageBreak/>
        <w:t>Description</w:t>
      </w:r>
      <w:r>
        <w:rPr>
          <w:rFonts w:ascii="Verdana" w:hAnsi="Verdana" w:cs="Verdana"/>
          <w:sz w:val="20"/>
          <w:szCs w:val="20"/>
        </w:rPr>
        <w:t xml:space="preserve">:    </w:t>
      </w:r>
    </w:p>
    <w:p w:rsidR="004503A0" w:rsidRDefault="00D66175" w:rsidP="009B2505">
      <w:pPr>
        <w:tabs>
          <w:tab w:val="left" w:pos="2340"/>
          <w:tab w:val="left" w:pos="2520"/>
        </w:tabs>
        <w:spacing w:line="480" w:lineRule="auto"/>
        <w:jc w:val="both"/>
        <w:rPr>
          <w:rFonts w:ascii="Verdana" w:hAnsi="Verdana" w:cs="Verdana"/>
          <w:sz w:val="20"/>
          <w:szCs w:val="20"/>
        </w:rPr>
      </w:pPr>
      <w:r>
        <w:rPr>
          <w:rFonts w:ascii="Verdana" w:hAnsi="Verdana" w:cs="Verdana"/>
          <w:sz w:val="20"/>
          <w:szCs w:val="20"/>
        </w:rPr>
        <w:t xml:space="preserve"> Automated the process of </w:t>
      </w:r>
      <w:r w:rsidR="00011556">
        <w:rPr>
          <w:rFonts w:ascii="Verdana" w:hAnsi="Verdana" w:cs="Verdana"/>
          <w:sz w:val="20"/>
          <w:szCs w:val="20"/>
        </w:rPr>
        <w:t>Creating C</w:t>
      </w:r>
      <w:r>
        <w:rPr>
          <w:rFonts w:ascii="Verdana" w:hAnsi="Verdana" w:cs="Verdana"/>
          <w:sz w:val="20"/>
          <w:szCs w:val="20"/>
        </w:rPr>
        <w:t xml:space="preserve">ontinuous </w:t>
      </w:r>
      <w:r w:rsidR="00011556">
        <w:rPr>
          <w:rFonts w:ascii="Verdana" w:hAnsi="Verdana" w:cs="Verdana"/>
          <w:sz w:val="20"/>
          <w:szCs w:val="20"/>
        </w:rPr>
        <w:t>I</w:t>
      </w:r>
      <w:r>
        <w:rPr>
          <w:rFonts w:ascii="Verdana" w:hAnsi="Verdana" w:cs="Verdana"/>
          <w:sz w:val="20"/>
          <w:szCs w:val="20"/>
        </w:rPr>
        <w:t>ntegration (CI)</w:t>
      </w:r>
      <w:r w:rsidR="00011556">
        <w:rPr>
          <w:rFonts w:ascii="Verdana" w:hAnsi="Verdana" w:cs="Verdana"/>
          <w:sz w:val="20"/>
          <w:szCs w:val="20"/>
        </w:rPr>
        <w:t xml:space="preserve"> build</w:t>
      </w:r>
      <w:r>
        <w:rPr>
          <w:rFonts w:ascii="Verdana" w:hAnsi="Verdana" w:cs="Verdana"/>
          <w:sz w:val="20"/>
          <w:szCs w:val="20"/>
        </w:rPr>
        <w:t>s and deployment</w:t>
      </w:r>
      <w:r w:rsidR="00011556">
        <w:rPr>
          <w:rFonts w:ascii="Verdana" w:hAnsi="Verdana" w:cs="Verdana"/>
          <w:sz w:val="20"/>
          <w:szCs w:val="20"/>
        </w:rPr>
        <w:t xml:space="preserve"> </w:t>
      </w:r>
      <w:r>
        <w:rPr>
          <w:rFonts w:ascii="Verdana" w:hAnsi="Verdana" w:cs="Verdana"/>
          <w:sz w:val="20"/>
          <w:szCs w:val="20"/>
        </w:rPr>
        <w:t xml:space="preserve">on to IIS server / Windows Azure environment or to any specific web server </w:t>
      </w:r>
      <w:r w:rsidR="00011556">
        <w:rPr>
          <w:rFonts w:ascii="Verdana" w:hAnsi="Verdana" w:cs="Verdana"/>
          <w:sz w:val="20"/>
          <w:szCs w:val="20"/>
        </w:rPr>
        <w:t xml:space="preserve">using Jenkins server to Hosted server </w:t>
      </w:r>
    </w:p>
    <w:p w:rsidR="004503A0" w:rsidRDefault="004503A0" w:rsidP="004503A0">
      <w:pPr>
        <w:tabs>
          <w:tab w:val="left" w:pos="2340"/>
          <w:tab w:val="left" w:pos="2520"/>
        </w:tabs>
        <w:jc w:val="both"/>
        <w:rPr>
          <w:rFonts w:ascii="Verdana" w:hAnsi="Verdana" w:cs="Verdana"/>
          <w:sz w:val="20"/>
          <w:szCs w:val="20"/>
        </w:rPr>
      </w:pPr>
    </w:p>
    <w:p w:rsidR="004503A0" w:rsidRDefault="00D66175" w:rsidP="004503A0">
      <w:pPr>
        <w:rPr>
          <w:rFonts w:ascii="Verdana" w:hAnsi="Verdana" w:cs="Verdana"/>
          <w:b/>
          <w:sz w:val="20"/>
          <w:szCs w:val="20"/>
        </w:rPr>
      </w:pPr>
      <w:r>
        <w:rPr>
          <w:rFonts w:ascii="Verdana" w:hAnsi="Verdana" w:cs="Verdana"/>
          <w:b/>
          <w:sz w:val="20"/>
          <w:szCs w:val="20"/>
        </w:rPr>
        <w:t>Requirement:</w:t>
      </w:r>
      <w:r>
        <w:rPr>
          <w:rFonts w:ascii="Verdana" w:hAnsi="Verdana" w:cs="Verdana"/>
          <w:sz w:val="20"/>
          <w:szCs w:val="20"/>
        </w:rPr>
        <w:t xml:space="preserve"> </w:t>
      </w:r>
      <w:r w:rsidR="00564A41">
        <w:rPr>
          <w:rFonts w:ascii="Verdana" w:hAnsi="Verdana" w:cs="Verdana"/>
          <w:sz w:val="20"/>
          <w:szCs w:val="20"/>
        </w:rPr>
        <w:t>Jenkins</w:t>
      </w:r>
      <w:r w:rsidR="00864BFC">
        <w:rPr>
          <w:rFonts w:ascii="Verdana" w:hAnsi="Verdana" w:cs="Verdana"/>
          <w:sz w:val="20"/>
          <w:szCs w:val="20"/>
        </w:rPr>
        <w:t xml:space="preserve"> Server, IIS Server</w:t>
      </w:r>
      <w:r w:rsidR="00564A41">
        <w:rPr>
          <w:rFonts w:ascii="Verdana" w:hAnsi="Verdana" w:cs="Verdana"/>
          <w:sz w:val="20"/>
          <w:szCs w:val="20"/>
        </w:rPr>
        <w:t xml:space="preserve"> and Windows Azure environment</w:t>
      </w:r>
      <w:r>
        <w:rPr>
          <w:rFonts w:ascii="Verdana" w:hAnsi="Verdana" w:cs="Verdana"/>
          <w:sz w:val="20"/>
          <w:szCs w:val="20"/>
        </w:rPr>
        <w:t>.</w:t>
      </w:r>
    </w:p>
    <w:p w:rsidR="004503A0" w:rsidRDefault="004503A0" w:rsidP="004503A0">
      <w:pPr>
        <w:tabs>
          <w:tab w:val="left" w:pos="2340"/>
          <w:tab w:val="left" w:pos="2520"/>
        </w:tabs>
        <w:jc w:val="both"/>
        <w:rPr>
          <w:rFonts w:ascii="Verdana" w:hAnsi="Verdana" w:cs="Verdana"/>
          <w:b/>
          <w:sz w:val="20"/>
          <w:szCs w:val="20"/>
        </w:rPr>
      </w:pPr>
    </w:p>
    <w:p w:rsidR="004503A0" w:rsidRDefault="004503A0" w:rsidP="004503A0">
      <w:pPr>
        <w:tabs>
          <w:tab w:val="left" w:pos="6030"/>
        </w:tabs>
        <w:jc w:val="both"/>
        <w:rPr>
          <w:rFonts w:ascii="Verdana" w:hAnsi="Verdana" w:cs="Verdana"/>
          <w:sz w:val="20"/>
          <w:szCs w:val="20"/>
        </w:rPr>
      </w:pPr>
    </w:p>
    <w:p w:rsidR="00B43C7C" w:rsidRDefault="00B43C7C">
      <w:pPr>
        <w:rPr>
          <w:rFonts w:ascii="Verdana" w:hAnsi="Verdana" w:cs="Verdana"/>
          <w:b/>
          <w:bCs/>
          <w:sz w:val="20"/>
          <w:szCs w:val="20"/>
          <w:u w:val="single"/>
        </w:rPr>
      </w:pPr>
    </w:p>
    <w:p w:rsidR="004503A0" w:rsidRDefault="004503A0">
      <w:pPr>
        <w:rPr>
          <w:rFonts w:ascii="Verdana" w:hAnsi="Verdana" w:cs="Verdana"/>
          <w:b/>
          <w:bCs/>
          <w:sz w:val="20"/>
          <w:szCs w:val="20"/>
          <w:u w:val="single"/>
        </w:rPr>
      </w:pPr>
    </w:p>
    <w:p w:rsidR="00362093" w:rsidRDefault="00362093">
      <w:pPr>
        <w:rPr>
          <w:rFonts w:ascii="Verdana" w:hAnsi="Verdana" w:cs="Verdana"/>
          <w:b/>
          <w:bCs/>
          <w:sz w:val="20"/>
          <w:szCs w:val="20"/>
          <w:u w:val="single"/>
        </w:rPr>
      </w:pPr>
    </w:p>
    <w:p w:rsidR="00B43C7C" w:rsidRDefault="00D66175">
      <w:pPr>
        <w:rPr>
          <w:rFonts w:ascii="Verdana" w:hAnsi="Verdana" w:cs="Verdana"/>
          <w:b/>
          <w:bCs/>
          <w:sz w:val="20"/>
          <w:szCs w:val="20"/>
          <w:u w:val="single"/>
        </w:rPr>
      </w:pPr>
      <w:r>
        <w:rPr>
          <w:rFonts w:ascii="Verdana" w:hAnsi="Verdana" w:cs="Verdana"/>
          <w:b/>
          <w:bCs/>
          <w:sz w:val="20"/>
          <w:szCs w:val="20"/>
          <w:u w:val="single"/>
        </w:rPr>
        <w:t>Project #</w:t>
      </w:r>
      <w:r w:rsidR="00D47DBE">
        <w:rPr>
          <w:rFonts w:ascii="Verdana" w:hAnsi="Verdana" w:cs="Verdana"/>
          <w:b/>
          <w:bCs/>
          <w:sz w:val="20"/>
          <w:szCs w:val="20"/>
          <w:u w:val="single"/>
        </w:rPr>
        <w:t>5</w:t>
      </w:r>
      <w:r w:rsidRPr="00B43C7C">
        <w:rPr>
          <w:rFonts w:ascii="Verdana" w:hAnsi="Verdana" w:cs="Verdana"/>
          <w:b/>
          <w:bCs/>
          <w:sz w:val="20"/>
          <w:szCs w:val="20"/>
        </w:rPr>
        <w:t xml:space="preserve">                                                                          </w:t>
      </w:r>
      <w:r>
        <w:rPr>
          <w:rFonts w:ascii="Verdana" w:hAnsi="Verdana" w:cs="Verdana"/>
          <w:b/>
          <w:sz w:val="20"/>
          <w:szCs w:val="20"/>
        </w:rPr>
        <w:t xml:space="preserve"> May 2016 to </w:t>
      </w:r>
      <w:r w:rsidR="004503A0">
        <w:rPr>
          <w:rFonts w:ascii="Verdana" w:hAnsi="Verdana" w:cs="Verdana"/>
          <w:b/>
          <w:sz w:val="20"/>
          <w:szCs w:val="20"/>
        </w:rPr>
        <w:t>Nov 2016</w:t>
      </w:r>
    </w:p>
    <w:p w:rsidR="00562953" w:rsidRDefault="00562953">
      <w:pPr>
        <w:rPr>
          <w:rFonts w:ascii="Verdana" w:hAnsi="Verdana" w:cs="Verdana"/>
          <w:b/>
          <w:bCs/>
          <w:sz w:val="20"/>
          <w:szCs w:val="20"/>
          <w:u w:val="single"/>
        </w:rPr>
      </w:pPr>
    </w:p>
    <w:p w:rsidR="00B43C7C" w:rsidRDefault="00D66175" w:rsidP="00B43C7C">
      <w:pPr>
        <w:rPr>
          <w:rFonts w:ascii="Verdana" w:hAnsi="Verdana" w:cs="Verdana"/>
          <w:b/>
          <w:sz w:val="20"/>
          <w:szCs w:val="20"/>
        </w:rPr>
      </w:pPr>
      <w:r>
        <w:rPr>
          <w:rFonts w:ascii="Verdana" w:hAnsi="Verdana" w:cs="Verdana"/>
          <w:b/>
          <w:sz w:val="20"/>
          <w:szCs w:val="20"/>
        </w:rPr>
        <w:t>Title:</w:t>
      </w:r>
      <w:r>
        <w:rPr>
          <w:rFonts w:ascii="Verdana" w:hAnsi="Verdana" w:cs="Verdana"/>
          <w:sz w:val="20"/>
          <w:szCs w:val="20"/>
        </w:rPr>
        <w:t xml:space="preserve">               </w:t>
      </w:r>
      <w:r>
        <w:rPr>
          <w:rFonts w:ascii="Verdana" w:hAnsi="Verdana" w:cs="Verdana"/>
          <w:b/>
          <w:sz w:val="20"/>
          <w:szCs w:val="20"/>
        </w:rPr>
        <w:t xml:space="preserve">SFTPConnector </w:t>
      </w:r>
    </w:p>
    <w:p w:rsidR="00B43C7C" w:rsidRDefault="00D66175" w:rsidP="00B43C7C">
      <w:pPr>
        <w:rPr>
          <w:rFonts w:ascii="Verdana" w:hAnsi="Verdana" w:cs="Verdana"/>
          <w:b/>
          <w:sz w:val="20"/>
          <w:szCs w:val="20"/>
        </w:rPr>
      </w:pPr>
      <w:r>
        <w:rPr>
          <w:rFonts w:ascii="Verdana" w:hAnsi="Verdana" w:cs="Verdana"/>
          <w:b/>
          <w:sz w:val="20"/>
          <w:szCs w:val="20"/>
        </w:rPr>
        <w:t>Client:</w:t>
      </w:r>
      <w:r>
        <w:rPr>
          <w:rFonts w:ascii="Verdana" w:hAnsi="Verdana" w:cs="Verdana"/>
          <w:sz w:val="20"/>
          <w:szCs w:val="20"/>
        </w:rPr>
        <w:t xml:space="preserve">             </w:t>
      </w:r>
      <w:r w:rsidR="00490DA6">
        <w:rPr>
          <w:rFonts w:ascii="Verdana" w:hAnsi="Verdana" w:cs="Verdana"/>
          <w:sz w:val="20"/>
          <w:szCs w:val="20"/>
        </w:rPr>
        <w:t>CVS (</w:t>
      </w:r>
      <w:r>
        <w:rPr>
          <w:rFonts w:ascii="Verdana" w:hAnsi="Verdana" w:cs="Verdana"/>
          <w:sz w:val="20"/>
          <w:szCs w:val="20"/>
        </w:rPr>
        <w:t>Stericycle</w:t>
      </w:r>
      <w:r w:rsidR="00490DA6">
        <w:rPr>
          <w:rFonts w:ascii="Verdana" w:hAnsi="Verdana" w:cs="Verdana"/>
          <w:sz w:val="20"/>
          <w:szCs w:val="20"/>
        </w:rPr>
        <w:t>)</w:t>
      </w:r>
      <w:r>
        <w:rPr>
          <w:rFonts w:ascii="Verdana" w:hAnsi="Verdana" w:cs="Verdana"/>
          <w:sz w:val="20"/>
          <w:szCs w:val="20"/>
        </w:rPr>
        <w:t>.</w:t>
      </w:r>
    </w:p>
    <w:p w:rsidR="00B43C7C" w:rsidRDefault="00D66175" w:rsidP="00B43C7C">
      <w:pPr>
        <w:spacing w:before="40" w:after="40"/>
        <w:rPr>
          <w:rFonts w:ascii="Verdana" w:hAnsi="Verdana" w:cs="Verdana"/>
          <w:b/>
          <w:sz w:val="20"/>
          <w:szCs w:val="20"/>
        </w:rPr>
      </w:pPr>
      <w:r>
        <w:rPr>
          <w:rFonts w:ascii="Verdana" w:hAnsi="Verdana" w:cs="Verdana"/>
          <w:b/>
          <w:sz w:val="20"/>
          <w:szCs w:val="20"/>
        </w:rPr>
        <w:t xml:space="preserve">Team Size:      </w:t>
      </w:r>
      <w:r>
        <w:rPr>
          <w:rFonts w:ascii="Verdana" w:hAnsi="Verdana" w:cs="Verdana"/>
          <w:sz w:val="20"/>
          <w:szCs w:val="20"/>
        </w:rPr>
        <w:t>2.</w:t>
      </w:r>
    </w:p>
    <w:p w:rsidR="00B43C7C" w:rsidRDefault="00D66175" w:rsidP="00B43C7C">
      <w:pPr>
        <w:rPr>
          <w:rFonts w:ascii="Verdana" w:hAnsi="Verdana" w:cs="Verdana"/>
          <w:sz w:val="20"/>
          <w:szCs w:val="20"/>
        </w:rPr>
      </w:pPr>
      <w:r>
        <w:rPr>
          <w:rFonts w:ascii="Verdana" w:hAnsi="Verdana" w:cs="Verdana"/>
          <w:b/>
          <w:sz w:val="20"/>
          <w:szCs w:val="20"/>
        </w:rPr>
        <w:t xml:space="preserve">Environment: </w:t>
      </w:r>
      <w:r>
        <w:rPr>
          <w:rFonts w:ascii="Verdana" w:hAnsi="Verdana" w:cs="Verdana"/>
          <w:sz w:val="20"/>
          <w:szCs w:val="20"/>
        </w:rPr>
        <w:t xml:space="preserve">C# and SQL Server.                     </w:t>
      </w:r>
    </w:p>
    <w:p w:rsidR="00B43C7C" w:rsidRDefault="00B43C7C" w:rsidP="00B43C7C">
      <w:pPr>
        <w:tabs>
          <w:tab w:val="left" w:pos="2340"/>
          <w:tab w:val="left" w:pos="2520"/>
        </w:tabs>
        <w:jc w:val="both"/>
        <w:rPr>
          <w:rFonts w:ascii="Verdana" w:hAnsi="Verdana" w:cs="Verdana"/>
          <w:sz w:val="20"/>
          <w:szCs w:val="20"/>
        </w:rPr>
      </w:pPr>
    </w:p>
    <w:p w:rsidR="00B43C7C" w:rsidRDefault="00D66175" w:rsidP="00B43C7C">
      <w:pPr>
        <w:tabs>
          <w:tab w:val="left" w:pos="2340"/>
          <w:tab w:val="left" w:pos="2520"/>
        </w:tabs>
        <w:jc w:val="both"/>
        <w:rPr>
          <w:rFonts w:ascii="Verdana" w:hAnsi="Verdana" w:cs="Verdana"/>
          <w:sz w:val="20"/>
          <w:szCs w:val="20"/>
        </w:rPr>
      </w:pPr>
      <w:r>
        <w:rPr>
          <w:rFonts w:ascii="Verdana" w:hAnsi="Verdana" w:cs="Verdana"/>
          <w:b/>
          <w:sz w:val="20"/>
          <w:szCs w:val="20"/>
        </w:rPr>
        <w:t>Description</w:t>
      </w:r>
      <w:r>
        <w:rPr>
          <w:rFonts w:ascii="Verdana" w:hAnsi="Verdana" w:cs="Verdana"/>
          <w:sz w:val="20"/>
          <w:szCs w:val="20"/>
        </w:rPr>
        <w:t xml:space="preserve">:  </w:t>
      </w:r>
    </w:p>
    <w:p w:rsidR="00B43C7C" w:rsidRDefault="00B43C7C" w:rsidP="00B43C7C">
      <w:pPr>
        <w:tabs>
          <w:tab w:val="left" w:pos="2340"/>
          <w:tab w:val="left" w:pos="2520"/>
        </w:tabs>
        <w:jc w:val="both"/>
        <w:rPr>
          <w:rFonts w:ascii="Verdana" w:hAnsi="Verdana" w:cs="Verdana"/>
          <w:sz w:val="20"/>
          <w:szCs w:val="20"/>
        </w:rPr>
      </w:pPr>
    </w:p>
    <w:p w:rsidR="00B43C7C" w:rsidRDefault="00D66175" w:rsidP="009B2505">
      <w:pPr>
        <w:tabs>
          <w:tab w:val="left" w:pos="2340"/>
          <w:tab w:val="left" w:pos="2520"/>
        </w:tabs>
        <w:spacing w:line="360" w:lineRule="auto"/>
        <w:jc w:val="both"/>
        <w:rPr>
          <w:rFonts w:ascii="Verdana" w:hAnsi="Verdana" w:cs="Verdana"/>
          <w:sz w:val="20"/>
          <w:szCs w:val="20"/>
        </w:rPr>
      </w:pPr>
      <w:r>
        <w:rPr>
          <w:rFonts w:ascii="Verdana" w:hAnsi="Verdana" w:cs="Verdana"/>
          <w:sz w:val="20"/>
          <w:szCs w:val="20"/>
        </w:rPr>
        <w:t xml:space="preserve">     </w:t>
      </w:r>
      <w:r w:rsidR="00BB762A">
        <w:rPr>
          <w:rFonts w:ascii="Verdana" w:hAnsi="Verdana" w:cs="Verdana"/>
          <w:sz w:val="20"/>
          <w:szCs w:val="20"/>
        </w:rPr>
        <w:t>SFTP</w:t>
      </w:r>
      <w:r w:rsidR="009B2505">
        <w:rPr>
          <w:rFonts w:ascii="Verdana" w:hAnsi="Verdana" w:cs="Verdana"/>
          <w:sz w:val="20"/>
          <w:szCs w:val="20"/>
        </w:rPr>
        <w:t xml:space="preserve"> </w:t>
      </w:r>
      <w:r w:rsidR="00BB762A">
        <w:rPr>
          <w:rFonts w:ascii="Verdana" w:hAnsi="Verdana" w:cs="Verdana"/>
          <w:sz w:val="20"/>
          <w:szCs w:val="20"/>
        </w:rPr>
        <w:t>Connector</w:t>
      </w:r>
      <w:r w:rsidRPr="00FD5772">
        <w:rPr>
          <w:rFonts w:ascii="Verdana" w:hAnsi="Verdana" w:cs="Verdana"/>
          <w:sz w:val="20"/>
          <w:szCs w:val="20"/>
        </w:rPr>
        <w:t xml:space="preserve"> is a </w:t>
      </w:r>
      <w:r w:rsidR="00BB762A">
        <w:rPr>
          <w:rFonts w:ascii="Verdana" w:hAnsi="Verdana" w:cs="Verdana"/>
          <w:sz w:val="20"/>
          <w:szCs w:val="20"/>
        </w:rPr>
        <w:t>console application</w:t>
      </w:r>
      <w:r w:rsidRPr="00FD5772">
        <w:rPr>
          <w:rFonts w:ascii="Verdana" w:hAnsi="Verdana" w:cs="Verdana"/>
          <w:sz w:val="20"/>
          <w:szCs w:val="20"/>
        </w:rPr>
        <w:t xml:space="preserve">, used to communicate with the </w:t>
      </w:r>
      <w:r w:rsidR="00BB762A">
        <w:rPr>
          <w:rFonts w:ascii="Verdana" w:hAnsi="Verdana" w:cs="Verdana"/>
          <w:sz w:val="20"/>
          <w:szCs w:val="20"/>
        </w:rPr>
        <w:t>FTP</w:t>
      </w:r>
      <w:r w:rsidR="002C0B01">
        <w:rPr>
          <w:rFonts w:ascii="Verdana" w:hAnsi="Verdana" w:cs="Verdana"/>
          <w:sz w:val="20"/>
          <w:szCs w:val="20"/>
        </w:rPr>
        <w:t xml:space="preserve"> server</w:t>
      </w:r>
      <w:r w:rsidR="00BB762A">
        <w:rPr>
          <w:rFonts w:ascii="Verdana" w:hAnsi="Verdana" w:cs="Verdana"/>
          <w:sz w:val="20"/>
          <w:szCs w:val="20"/>
        </w:rPr>
        <w:t xml:space="preserve">  and pick the call</w:t>
      </w:r>
      <w:r w:rsidR="009B2505">
        <w:rPr>
          <w:rFonts w:ascii="Verdana" w:hAnsi="Verdana" w:cs="Verdana"/>
          <w:sz w:val="20"/>
          <w:szCs w:val="20"/>
        </w:rPr>
        <w:t xml:space="preserve"> </w:t>
      </w:r>
      <w:r w:rsidR="00BB762A">
        <w:rPr>
          <w:rFonts w:ascii="Verdana" w:hAnsi="Verdana" w:cs="Verdana"/>
          <w:sz w:val="20"/>
          <w:szCs w:val="20"/>
        </w:rPr>
        <w:t>list files(text files) from the FTP folder</w:t>
      </w:r>
      <w:r w:rsidRPr="00FD5772">
        <w:rPr>
          <w:rFonts w:ascii="Verdana" w:hAnsi="Verdana" w:cs="Verdana"/>
          <w:sz w:val="20"/>
          <w:szCs w:val="20"/>
        </w:rPr>
        <w:t xml:space="preserve"> </w:t>
      </w:r>
      <w:r w:rsidR="002C0B01">
        <w:rPr>
          <w:rFonts w:ascii="Verdana" w:hAnsi="Verdana" w:cs="Verdana"/>
          <w:sz w:val="20"/>
          <w:szCs w:val="20"/>
        </w:rPr>
        <w:t>and validate the text file and save the data into database using Web</w:t>
      </w:r>
      <w:r w:rsidR="009B2505">
        <w:rPr>
          <w:rFonts w:ascii="Verdana" w:hAnsi="Verdana" w:cs="Verdana"/>
          <w:sz w:val="20"/>
          <w:szCs w:val="20"/>
        </w:rPr>
        <w:t xml:space="preserve"> A</w:t>
      </w:r>
      <w:r w:rsidR="002C0B01">
        <w:rPr>
          <w:rFonts w:ascii="Verdana" w:hAnsi="Verdana" w:cs="Verdana"/>
          <w:sz w:val="20"/>
          <w:szCs w:val="20"/>
        </w:rPr>
        <w:t>pi service.</w:t>
      </w:r>
      <w:r w:rsidR="00F82F00">
        <w:rPr>
          <w:rFonts w:ascii="Verdana" w:hAnsi="Verdana" w:cs="Verdana"/>
          <w:sz w:val="20"/>
          <w:szCs w:val="20"/>
        </w:rPr>
        <w:t xml:space="preserve"> </w:t>
      </w:r>
      <w:r w:rsidR="0034567F">
        <w:rPr>
          <w:rFonts w:ascii="Verdana" w:hAnsi="Verdana" w:cs="Verdana"/>
          <w:sz w:val="20"/>
          <w:szCs w:val="20"/>
        </w:rPr>
        <w:t>Creating Window Azure web</w:t>
      </w:r>
      <w:r w:rsidR="009B2505">
        <w:rPr>
          <w:rFonts w:ascii="Verdana" w:hAnsi="Verdana" w:cs="Verdana"/>
          <w:sz w:val="20"/>
          <w:szCs w:val="20"/>
        </w:rPr>
        <w:t xml:space="preserve"> </w:t>
      </w:r>
      <w:r w:rsidR="0034567F">
        <w:rPr>
          <w:rFonts w:ascii="Verdana" w:hAnsi="Verdana" w:cs="Verdana"/>
          <w:sz w:val="20"/>
          <w:szCs w:val="20"/>
        </w:rPr>
        <w:t>job and hosting in Windows Azure environment</w:t>
      </w:r>
    </w:p>
    <w:p w:rsidR="00B43C7C" w:rsidRDefault="00B43C7C" w:rsidP="00B43C7C">
      <w:pPr>
        <w:tabs>
          <w:tab w:val="left" w:pos="2340"/>
          <w:tab w:val="left" w:pos="2520"/>
        </w:tabs>
        <w:jc w:val="both"/>
        <w:rPr>
          <w:rFonts w:ascii="Verdana" w:hAnsi="Verdana" w:cs="Verdana"/>
          <w:sz w:val="20"/>
          <w:szCs w:val="20"/>
        </w:rPr>
      </w:pPr>
    </w:p>
    <w:p w:rsidR="00B43C7C" w:rsidRDefault="00D66175" w:rsidP="00B43C7C">
      <w:pPr>
        <w:rPr>
          <w:rFonts w:ascii="Verdana" w:hAnsi="Verdana" w:cs="Verdana"/>
          <w:b/>
          <w:sz w:val="20"/>
          <w:szCs w:val="20"/>
        </w:rPr>
      </w:pPr>
      <w:r>
        <w:rPr>
          <w:rFonts w:ascii="Verdana" w:hAnsi="Verdana" w:cs="Verdana"/>
          <w:b/>
          <w:sz w:val="20"/>
          <w:szCs w:val="20"/>
        </w:rPr>
        <w:t>Requirement:</w:t>
      </w:r>
      <w:r>
        <w:rPr>
          <w:rFonts w:ascii="Verdana" w:hAnsi="Verdana" w:cs="Verdana"/>
          <w:sz w:val="20"/>
          <w:szCs w:val="20"/>
        </w:rPr>
        <w:t xml:space="preserve"> .Net Framework 4.</w:t>
      </w:r>
      <w:r w:rsidR="00887734">
        <w:rPr>
          <w:rFonts w:ascii="Verdana" w:hAnsi="Verdana" w:cs="Verdana"/>
          <w:sz w:val="20"/>
          <w:szCs w:val="20"/>
        </w:rPr>
        <w:t>5</w:t>
      </w:r>
      <w:r>
        <w:rPr>
          <w:rFonts w:ascii="Verdana" w:hAnsi="Verdana" w:cs="Verdana"/>
          <w:sz w:val="20"/>
          <w:szCs w:val="20"/>
        </w:rPr>
        <w:t xml:space="preserve"> and </w:t>
      </w:r>
      <w:r w:rsidR="002C0B01">
        <w:rPr>
          <w:rFonts w:ascii="Verdana" w:hAnsi="Verdana" w:cs="Verdana"/>
          <w:sz w:val="20"/>
          <w:szCs w:val="20"/>
        </w:rPr>
        <w:t>Renci-SSHNet dll</w:t>
      </w:r>
      <w:r>
        <w:rPr>
          <w:rFonts w:ascii="Verdana" w:hAnsi="Verdana" w:cs="Verdana"/>
          <w:sz w:val="20"/>
          <w:szCs w:val="20"/>
        </w:rPr>
        <w:t>.</w:t>
      </w:r>
    </w:p>
    <w:p w:rsidR="00B43C7C" w:rsidRDefault="00B43C7C" w:rsidP="00B43C7C">
      <w:pPr>
        <w:tabs>
          <w:tab w:val="left" w:pos="2340"/>
          <w:tab w:val="left" w:pos="2520"/>
        </w:tabs>
        <w:jc w:val="both"/>
        <w:rPr>
          <w:rFonts w:ascii="Verdana" w:hAnsi="Verdana" w:cs="Verdana"/>
          <w:b/>
          <w:sz w:val="20"/>
          <w:szCs w:val="20"/>
        </w:rPr>
      </w:pPr>
    </w:p>
    <w:p w:rsidR="00B43C7C" w:rsidRDefault="00D66175" w:rsidP="00B43C7C">
      <w:pPr>
        <w:rPr>
          <w:rFonts w:ascii="Verdana" w:hAnsi="Verdana" w:cs="Verdana"/>
          <w:b/>
          <w:sz w:val="20"/>
          <w:szCs w:val="20"/>
        </w:rPr>
      </w:pPr>
      <w:r>
        <w:rPr>
          <w:rFonts w:ascii="Verdana" w:hAnsi="Verdana" w:cs="Verdana"/>
          <w:b/>
          <w:sz w:val="20"/>
          <w:szCs w:val="20"/>
        </w:rPr>
        <w:t xml:space="preserve">Responsibilities: </w:t>
      </w:r>
    </w:p>
    <w:p w:rsidR="00B43C7C" w:rsidRDefault="00B43C7C" w:rsidP="00B43C7C">
      <w:pPr>
        <w:rPr>
          <w:rFonts w:ascii="Verdana" w:hAnsi="Verdana" w:cs="Verdana"/>
          <w:b/>
          <w:sz w:val="20"/>
          <w:szCs w:val="20"/>
        </w:rPr>
      </w:pPr>
    </w:p>
    <w:p w:rsidR="00B43C7C" w:rsidRDefault="00D66175" w:rsidP="00B43C7C">
      <w:pPr>
        <w:numPr>
          <w:ilvl w:val="0"/>
          <w:numId w:val="2"/>
        </w:numPr>
        <w:tabs>
          <w:tab w:val="left" w:pos="720"/>
        </w:tabs>
        <w:jc w:val="both"/>
        <w:rPr>
          <w:rFonts w:ascii="Verdana" w:hAnsi="Verdana" w:cs="Verdana"/>
          <w:sz w:val="20"/>
          <w:szCs w:val="20"/>
        </w:rPr>
      </w:pPr>
      <w:r>
        <w:rPr>
          <w:rFonts w:ascii="Verdana" w:hAnsi="Verdana" w:cs="Verdana"/>
          <w:sz w:val="20"/>
          <w:szCs w:val="20"/>
        </w:rPr>
        <w:t xml:space="preserve">Involved in </w:t>
      </w:r>
      <w:r w:rsidR="00F82F00">
        <w:rPr>
          <w:rFonts w:ascii="Verdana" w:hAnsi="Verdana" w:cs="Verdana"/>
          <w:sz w:val="20"/>
          <w:szCs w:val="20"/>
        </w:rPr>
        <w:t>coding using console application</w:t>
      </w:r>
      <w:r>
        <w:rPr>
          <w:rFonts w:ascii="Verdana" w:hAnsi="Verdana" w:cs="Verdana"/>
          <w:sz w:val="20"/>
          <w:szCs w:val="20"/>
        </w:rPr>
        <w:t>.</w:t>
      </w:r>
    </w:p>
    <w:p w:rsidR="00B43C7C" w:rsidRDefault="00D66175" w:rsidP="00B43C7C">
      <w:pPr>
        <w:numPr>
          <w:ilvl w:val="0"/>
          <w:numId w:val="2"/>
        </w:numPr>
        <w:tabs>
          <w:tab w:val="left" w:pos="720"/>
        </w:tabs>
        <w:jc w:val="both"/>
        <w:rPr>
          <w:rFonts w:ascii="Verdana" w:hAnsi="Verdana" w:cs="Verdana"/>
          <w:sz w:val="20"/>
          <w:szCs w:val="20"/>
        </w:rPr>
      </w:pPr>
      <w:r>
        <w:rPr>
          <w:rFonts w:ascii="Verdana" w:hAnsi="Verdana" w:cs="Verdana"/>
          <w:bCs/>
          <w:sz w:val="20"/>
          <w:szCs w:val="20"/>
        </w:rPr>
        <w:t>Involved in Unit and Integrated Testing of the application</w:t>
      </w:r>
      <w:r>
        <w:rPr>
          <w:rFonts w:ascii="Verdana" w:hAnsi="Verdana" w:cs="Verdana"/>
          <w:sz w:val="20"/>
          <w:szCs w:val="20"/>
        </w:rPr>
        <w:t xml:space="preserve">. </w:t>
      </w:r>
    </w:p>
    <w:p w:rsidR="00B43C7C" w:rsidRDefault="00D66175" w:rsidP="00B43C7C">
      <w:pPr>
        <w:numPr>
          <w:ilvl w:val="0"/>
          <w:numId w:val="2"/>
        </w:numPr>
        <w:tabs>
          <w:tab w:val="left" w:pos="720"/>
        </w:tabs>
        <w:jc w:val="both"/>
        <w:rPr>
          <w:rFonts w:ascii="Verdana" w:hAnsi="Verdana" w:cs="Verdana"/>
          <w:sz w:val="20"/>
          <w:szCs w:val="20"/>
        </w:rPr>
      </w:pPr>
      <w:r>
        <w:rPr>
          <w:rFonts w:ascii="Verdana" w:hAnsi="Verdana" w:cs="Verdana"/>
          <w:sz w:val="20"/>
          <w:szCs w:val="20"/>
        </w:rPr>
        <w:t xml:space="preserve">Involved in creating stored procedures and </w:t>
      </w:r>
      <w:r w:rsidR="002C0B01">
        <w:rPr>
          <w:rFonts w:ascii="Verdana" w:hAnsi="Verdana" w:cs="Verdana"/>
          <w:sz w:val="20"/>
          <w:szCs w:val="20"/>
        </w:rPr>
        <w:t>Webapi</w:t>
      </w:r>
      <w:r>
        <w:rPr>
          <w:rFonts w:ascii="Verdana" w:hAnsi="Verdana" w:cs="Verdana"/>
          <w:sz w:val="20"/>
          <w:szCs w:val="20"/>
        </w:rPr>
        <w:t xml:space="preserve"> services.</w:t>
      </w:r>
    </w:p>
    <w:p w:rsidR="00F82F00" w:rsidRDefault="00D66175" w:rsidP="00B43C7C">
      <w:pPr>
        <w:numPr>
          <w:ilvl w:val="0"/>
          <w:numId w:val="2"/>
        </w:numPr>
        <w:tabs>
          <w:tab w:val="left" w:pos="720"/>
        </w:tabs>
        <w:jc w:val="both"/>
        <w:rPr>
          <w:rFonts w:ascii="Verdana" w:hAnsi="Verdana" w:cs="Verdana"/>
          <w:sz w:val="20"/>
          <w:szCs w:val="20"/>
        </w:rPr>
      </w:pPr>
      <w:r>
        <w:rPr>
          <w:rFonts w:ascii="Verdana" w:hAnsi="Verdana" w:cs="Verdana"/>
          <w:sz w:val="20"/>
          <w:szCs w:val="20"/>
        </w:rPr>
        <w:t>Involved in creating Window Azure webjob</w:t>
      </w:r>
      <w:r w:rsidR="007E288E">
        <w:rPr>
          <w:rFonts w:ascii="Verdana" w:hAnsi="Verdana" w:cs="Verdana"/>
          <w:sz w:val="20"/>
          <w:szCs w:val="20"/>
        </w:rPr>
        <w:t xml:space="preserve"> and hosting in Azure </w:t>
      </w:r>
      <w:r w:rsidR="00761D5F">
        <w:rPr>
          <w:rFonts w:ascii="Verdana" w:hAnsi="Verdana" w:cs="Verdana"/>
          <w:sz w:val="20"/>
          <w:szCs w:val="20"/>
        </w:rPr>
        <w:t>environment</w:t>
      </w:r>
      <w:r w:rsidR="007E288E">
        <w:rPr>
          <w:rFonts w:ascii="Verdana" w:hAnsi="Verdana" w:cs="Verdana"/>
          <w:sz w:val="20"/>
          <w:szCs w:val="20"/>
        </w:rPr>
        <w:t>.</w:t>
      </w:r>
      <w:r>
        <w:rPr>
          <w:rFonts w:ascii="Verdana" w:hAnsi="Verdana" w:cs="Verdana"/>
          <w:sz w:val="20"/>
          <w:szCs w:val="20"/>
        </w:rPr>
        <w:t xml:space="preserve"> </w:t>
      </w:r>
    </w:p>
    <w:p w:rsidR="00B43C7C" w:rsidRDefault="00B43C7C" w:rsidP="002C0B01">
      <w:pPr>
        <w:ind w:left="720"/>
        <w:jc w:val="both"/>
        <w:rPr>
          <w:rFonts w:ascii="Verdana" w:hAnsi="Verdana" w:cs="Verdana"/>
          <w:sz w:val="20"/>
          <w:szCs w:val="20"/>
        </w:rPr>
      </w:pPr>
    </w:p>
    <w:p w:rsidR="002C0B01" w:rsidRDefault="002C0B01">
      <w:pPr>
        <w:tabs>
          <w:tab w:val="left" w:pos="6030"/>
        </w:tabs>
        <w:jc w:val="both"/>
        <w:rPr>
          <w:rFonts w:ascii="Verdana" w:hAnsi="Verdana" w:cs="Verdana"/>
          <w:sz w:val="20"/>
          <w:szCs w:val="20"/>
        </w:rPr>
      </w:pPr>
    </w:p>
    <w:p w:rsidR="00362093" w:rsidRDefault="00362093">
      <w:pPr>
        <w:tabs>
          <w:tab w:val="left" w:pos="6030"/>
        </w:tabs>
        <w:jc w:val="both"/>
        <w:rPr>
          <w:rFonts w:ascii="Verdana" w:hAnsi="Verdana" w:cs="Verdana"/>
          <w:b/>
          <w:sz w:val="20"/>
          <w:szCs w:val="20"/>
          <w:u w:val="single"/>
        </w:rPr>
      </w:pPr>
    </w:p>
    <w:p w:rsidR="00362093" w:rsidRDefault="00362093">
      <w:pPr>
        <w:tabs>
          <w:tab w:val="left" w:pos="6030"/>
        </w:tabs>
        <w:jc w:val="both"/>
        <w:rPr>
          <w:rFonts w:ascii="Verdana" w:hAnsi="Verdana" w:cs="Verdana"/>
          <w:b/>
          <w:sz w:val="20"/>
          <w:szCs w:val="20"/>
          <w:u w:val="single"/>
        </w:rPr>
      </w:pPr>
    </w:p>
    <w:p w:rsidR="00362093" w:rsidRDefault="00362093">
      <w:pPr>
        <w:tabs>
          <w:tab w:val="left" w:pos="6030"/>
        </w:tabs>
        <w:jc w:val="both"/>
        <w:rPr>
          <w:rFonts w:ascii="Verdana" w:hAnsi="Verdana" w:cs="Verdana"/>
          <w:b/>
          <w:sz w:val="20"/>
          <w:szCs w:val="20"/>
          <w:u w:val="single"/>
        </w:rPr>
      </w:pPr>
    </w:p>
    <w:p w:rsidR="00362093" w:rsidRDefault="00362093">
      <w:pPr>
        <w:tabs>
          <w:tab w:val="left" w:pos="6030"/>
        </w:tabs>
        <w:jc w:val="both"/>
        <w:rPr>
          <w:rFonts w:ascii="Verdana" w:hAnsi="Verdana" w:cs="Verdana"/>
          <w:b/>
          <w:sz w:val="20"/>
          <w:szCs w:val="20"/>
          <w:u w:val="single"/>
        </w:rPr>
      </w:pPr>
    </w:p>
    <w:p w:rsidR="00562953" w:rsidRDefault="00D66175">
      <w:pPr>
        <w:tabs>
          <w:tab w:val="left" w:pos="6030"/>
        </w:tabs>
        <w:jc w:val="both"/>
        <w:rPr>
          <w:rFonts w:ascii="Verdana" w:hAnsi="Verdana" w:cs="Verdana"/>
          <w:sz w:val="20"/>
          <w:szCs w:val="20"/>
        </w:rPr>
      </w:pPr>
      <w:r>
        <w:rPr>
          <w:rFonts w:ascii="Verdana" w:hAnsi="Verdana" w:cs="Verdana"/>
          <w:b/>
          <w:sz w:val="20"/>
          <w:szCs w:val="20"/>
          <w:u w:val="single"/>
        </w:rPr>
        <w:t>Project</w:t>
      </w:r>
      <w:r>
        <w:rPr>
          <w:rFonts w:ascii="Verdana" w:hAnsi="Verdana" w:cs="Verdana"/>
          <w:b/>
          <w:sz w:val="20"/>
          <w:szCs w:val="20"/>
          <w:u w:val="single"/>
        </w:rPr>
        <w:t xml:space="preserve"> #</w:t>
      </w:r>
      <w:r w:rsidR="00770123">
        <w:rPr>
          <w:rFonts w:ascii="Verdana" w:hAnsi="Verdana" w:cs="Verdana"/>
          <w:b/>
          <w:sz w:val="20"/>
          <w:szCs w:val="20"/>
          <w:u w:val="single"/>
        </w:rPr>
        <w:t>6</w:t>
      </w:r>
      <w:r>
        <w:rPr>
          <w:rFonts w:ascii="Verdana" w:hAnsi="Verdana" w:cs="Verdana"/>
          <w:b/>
          <w:sz w:val="20"/>
          <w:szCs w:val="20"/>
        </w:rPr>
        <w:t xml:space="preserve">                                                            </w:t>
      </w:r>
      <w:r w:rsidR="00D4664F">
        <w:rPr>
          <w:rFonts w:ascii="Verdana" w:hAnsi="Verdana" w:cs="Verdana"/>
          <w:b/>
          <w:sz w:val="20"/>
          <w:szCs w:val="20"/>
        </w:rPr>
        <w:t xml:space="preserve">           Mar 2011 to Oct 2018</w:t>
      </w:r>
    </w:p>
    <w:p w:rsidR="00562953" w:rsidRDefault="00562953">
      <w:pPr>
        <w:rPr>
          <w:rFonts w:ascii="Verdana" w:hAnsi="Verdana" w:cs="Verdana"/>
          <w:sz w:val="20"/>
          <w:szCs w:val="20"/>
        </w:rPr>
      </w:pPr>
    </w:p>
    <w:p w:rsidR="00562953" w:rsidRPr="00490DA6" w:rsidRDefault="00D66175">
      <w:pPr>
        <w:rPr>
          <w:rFonts w:ascii="Verdana" w:hAnsi="Verdana" w:cs="Verdana"/>
          <w:sz w:val="20"/>
          <w:szCs w:val="20"/>
        </w:rPr>
      </w:pPr>
      <w:r>
        <w:rPr>
          <w:rFonts w:ascii="Verdana" w:hAnsi="Verdana" w:cs="Verdana"/>
          <w:b/>
          <w:sz w:val="20"/>
          <w:szCs w:val="20"/>
        </w:rPr>
        <w:t>Title:</w:t>
      </w:r>
      <w:r>
        <w:rPr>
          <w:rFonts w:ascii="Verdana" w:hAnsi="Verdana" w:cs="Verdana"/>
          <w:sz w:val="20"/>
          <w:szCs w:val="20"/>
        </w:rPr>
        <w:t xml:space="preserve">               </w:t>
      </w:r>
      <w:r w:rsidR="00490DA6">
        <w:rPr>
          <w:rFonts w:ascii="Verdana" w:hAnsi="Verdana" w:cs="Verdana"/>
          <w:b/>
          <w:sz w:val="20"/>
          <w:szCs w:val="20"/>
        </w:rPr>
        <w:t xml:space="preserve">VConnectMD </w:t>
      </w:r>
    </w:p>
    <w:p w:rsidR="00562953" w:rsidRDefault="00D66175">
      <w:pPr>
        <w:rPr>
          <w:rFonts w:ascii="Verdana" w:hAnsi="Verdana" w:cs="Verdana"/>
          <w:b/>
          <w:sz w:val="20"/>
          <w:szCs w:val="20"/>
        </w:rPr>
      </w:pPr>
      <w:r>
        <w:rPr>
          <w:rFonts w:ascii="Verdana" w:hAnsi="Verdana" w:cs="Verdana"/>
          <w:b/>
          <w:sz w:val="20"/>
          <w:szCs w:val="20"/>
        </w:rPr>
        <w:t>Client:</w:t>
      </w:r>
      <w:r>
        <w:rPr>
          <w:rFonts w:ascii="Verdana" w:hAnsi="Verdana" w:cs="Verdana"/>
          <w:sz w:val="20"/>
          <w:szCs w:val="20"/>
        </w:rPr>
        <w:t xml:space="preserve">             Doc Net.</w:t>
      </w:r>
    </w:p>
    <w:p w:rsidR="00562953" w:rsidRPr="00490DA6" w:rsidRDefault="00D66175">
      <w:pPr>
        <w:spacing w:before="40" w:after="40"/>
        <w:rPr>
          <w:rFonts w:ascii="Verdana" w:hAnsi="Verdana" w:cs="Verdana"/>
          <w:b/>
          <w:sz w:val="20"/>
          <w:szCs w:val="20"/>
        </w:rPr>
      </w:pPr>
      <w:r>
        <w:rPr>
          <w:rFonts w:ascii="Verdana" w:hAnsi="Verdana" w:cs="Verdana"/>
          <w:b/>
          <w:sz w:val="20"/>
          <w:szCs w:val="20"/>
        </w:rPr>
        <w:t xml:space="preserve">Team Size:      </w:t>
      </w:r>
      <w:r>
        <w:rPr>
          <w:rFonts w:ascii="Verdana" w:hAnsi="Verdana" w:cs="Verdana"/>
          <w:sz w:val="20"/>
          <w:szCs w:val="20"/>
        </w:rPr>
        <w:t>6.</w:t>
      </w:r>
    </w:p>
    <w:p w:rsidR="00562953" w:rsidRDefault="00D66175">
      <w:pPr>
        <w:rPr>
          <w:rFonts w:ascii="Verdana" w:hAnsi="Verdana" w:cs="Verdana"/>
          <w:sz w:val="20"/>
          <w:szCs w:val="20"/>
        </w:rPr>
      </w:pPr>
      <w:r>
        <w:rPr>
          <w:rFonts w:ascii="Verdana" w:hAnsi="Verdana" w:cs="Verdana"/>
          <w:b/>
          <w:sz w:val="20"/>
          <w:szCs w:val="20"/>
        </w:rPr>
        <w:t xml:space="preserve">Environment:  </w:t>
      </w:r>
      <w:r w:rsidR="00FD5772">
        <w:rPr>
          <w:rFonts w:ascii="Verdana" w:hAnsi="Verdana" w:cs="Verdana"/>
          <w:sz w:val="20"/>
          <w:szCs w:val="20"/>
        </w:rPr>
        <w:t>ASP.NET WITH C#,</w:t>
      </w:r>
      <w:r w:rsidR="00A84321">
        <w:rPr>
          <w:rFonts w:ascii="Verdana" w:hAnsi="Verdana" w:cs="Verdana"/>
          <w:sz w:val="20"/>
          <w:szCs w:val="20"/>
        </w:rPr>
        <w:t xml:space="preserve"> MVC and</w:t>
      </w:r>
      <w:r w:rsidR="00FD5772">
        <w:rPr>
          <w:rFonts w:ascii="Verdana" w:hAnsi="Verdana" w:cs="Verdana"/>
          <w:sz w:val="20"/>
          <w:szCs w:val="20"/>
        </w:rPr>
        <w:t xml:space="preserve"> SQL Server</w:t>
      </w:r>
      <w:r>
        <w:rPr>
          <w:rFonts w:ascii="Verdana" w:hAnsi="Verdana" w:cs="Verdana"/>
          <w:sz w:val="20"/>
          <w:szCs w:val="20"/>
        </w:rPr>
        <w:t xml:space="preserve">.                     </w:t>
      </w:r>
    </w:p>
    <w:p w:rsidR="00562953" w:rsidRDefault="00562953">
      <w:pPr>
        <w:tabs>
          <w:tab w:val="left" w:pos="2340"/>
          <w:tab w:val="left" w:pos="2520"/>
        </w:tabs>
        <w:jc w:val="both"/>
        <w:rPr>
          <w:rFonts w:ascii="Verdana" w:hAnsi="Verdana" w:cs="Verdana"/>
          <w:sz w:val="20"/>
          <w:szCs w:val="20"/>
        </w:rPr>
      </w:pPr>
    </w:p>
    <w:p w:rsidR="00FD5772" w:rsidRDefault="00D66175">
      <w:pPr>
        <w:tabs>
          <w:tab w:val="left" w:pos="2340"/>
          <w:tab w:val="left" w:pos="2520"/>
        </w:tabs>
        <w:jc w:val="both"/>
        <w:rPr>
          <w:rFonts w:ascii="Verdana" w:hAnsi="Verdana" w:cs="Verdana"/>
          <w:sz w:val="20"/>
          <w:szCs w:val="20"/>
        </w:rPr>
      </w:pPr>
      <w:r>
        <w:rPr>
          <w:rFonts w:ascii="Verdana" w:hAnsi="Verdana" w:cs="Verdana"/>
          <w:b/>
          <w:sz w:val="20"/>
          <w:szCs w:val="20"/>
        </w:rPr>
        <w:lastRenderedPageBreak/>
        <w:t>Description</w:t>
      </w:r>
      <w:r>
        <w:rPr>
          <w:rFonts w:ascii="Verdana" w:hAnsi="Verdana" w:cs="Verdana"/>
          <w:sz w:val="20"/>
          <w:szCs w:val="20"/>
        </w:rPr>
        <w:t xml:space="preserve">:  </w:t>
      </w:r>
    </w:p>
    <w:p w:rsidR="00FD5772" w:rsidRDefault="00FD5772">
      <w:pPr>
        <w:tabs>
          <w:tab w:val="left" w:pos="2340"/>
          <w:tab w:val="left" w:pos="2520"/>
        </w:tabs>
        <w:jc w:val="both"/>
        <w:rPr>
          <w:rFonts w:ascii="Verdana" w:hAnsi="Verdana" w:cs="Verdana"/>
          <w:sz w:val="20"/>
          <w:szCs w:val="20"/>
        </w:rPr>
      </w:pPr>
    </w:p>
    <w:p w:rsidR="00562953" w:rsidRDefault="00D66175" w:rsidP="000216ED">
      <w:pPr>
        <w:tabs>
          <w:tab w:val="left" w:pos="2340"/>
          <w:tab w:val="left" w:pos="2520"/>
        </w:tabs>
        <w:spacing w:line="360" w:lineRule="auto"/>
        <w:jc w:val="both"/>
        <w:rPr>
          <w:rFonts w:ascii="Verdana" w:hAnsi="Verdana" w:cs="Verdana"/>
          <w:sz w:val="20"/>
          <w:szCs w:val="20"/>
        </w:rPr>
      </w:pPr>
      <w:r>
        <w:rPr>
          <w:rFonts w:ascii="Verdana" w:hAnsi="Verdana" w:cs="Verdana"/>
          <w:sz w:val="20"/>
          <w:szCs w:val="20"/>
        </w:rPr>
        <w:t xml:space="preserve">     </w:t>
      </w:r>
      <w:r w:rsidRPr="00FD5772">
        <w:rPr>
          <w:rFonts w:ascii="Verdana" w:hAnsi="Verdana" w:cs="Verdana"/>
          <w:sz w:val="20"/>
          <w:szCs w:val="20"/>
        </w:rPr>
        <w:t>VConnectMD is a web based</w:t>
      </w:r>
      <w:r w:rsidR="000216ED">
        <w:rPr>
          <w:rFonts w:ascii="Verdana" w:hAnsi="Verdana" w:cs="Verdana"/>
          <w:sz w:val="20"/>
          <w:szCs w:val="20"/>
        </w:rPr>
        <w:t xml:space="preserve"> Application. It is </w:t>
      </w:r>
      <w:r w:rsidRPr="00FD5772">
        <w:rPr>
          <w:rFonts w:ascii="Verdana" w:hAnsi="Verdana" w:cs="Verdana"/>
          <w:sz w:val="20"/>
          <w:szCs w:val="20"/>
        </w:rPr>
        <w:t xml:space="preserve">used to </w:t>
      </w:r>
      <w:r w:rsidR="000216ED">
        <w:rPr>
          <w:rFonts w:ascii="Verdana" w:hAnsi="Verdana" w:cs="Verdana"/>
          <w:sz w:val="20"/>
          <w:szCs w:val="20"/>
        </w:rPr>
        <w:t xml:space="preserve">automate and establish </w:t>
      </w:r>
      <w:r w:rsidRPr="00FD5772">
        <w:rPr>
          <w:rFonts w:ascii="Verdana" w:hAnsi="Verdana" w:cs="Verdana"/>
          <w:sz w:val="20"/>
          <w:szCs w:val="20"/>
        </w:rPr>
        <w:t>communicat</w:t>
      </w:r>
      <w:r w:rsidR="000216ED">
        <w:rPr>
          <w:rFonts w:ascii="Verdana" w:hAnsi="Verdana" w:cs="Verdana"/>
          <w:sz w:val="20"/>
          <w:szCs w:val="20"/>
        </w:rPr>
        <w:t>ion</w:t>
      </w:r>
      <w:r w:rsidRPr="00FD5772">
        <w:rPr>
          <w:rFonts w:ascii="Verdana" w:hAnsi="Verdana" w:cs="Verdana"/>
          <w:sz w:val="20"/>
          <w:szCs w:val="20"/>
        </w:rPr>
        <w:t xml:space="preserve"> </w:t>
      </w:r>
      <w:r w:rsidR="000216ED">
        <w:rPr>
          <w:rFonts w:ascii="Verdana" w:hAnsi="Verdana" w:cs="Verdana"/>
          <w:sz w:val="20"/>
          <w:szCs w:val="20"/>
        </w:rPr>
        <w:t xml:space="preserve">between </w:t>
      </w:r>
      <w:r w:rsidRPr="00FD5772">
        <w:rPr>
          <w:rFonts w:ascii="Verdana" w:hAnsi="Verdana" w:cs="Verdana"/>
          <w:sz w:val="20"/>
          <w:szCs w:val="20"/>
        </w:rPr>
        <w:t>the hospital physicians, physician extenders through messages or emails. Communication is also possible through IVRS, Test to Speech etc. Using this application, hospital users can login to the system and call to the required physician from web page. The s</w:t>
      </w:r>
      <w:r w:rsidRPr="00FD5772">
        <w:rPr>
          <w:rFonts w:ascii="Verdana" w:hAnsi="Verdana" w:cs="Verdana"/>
          <w:sz w:val="20"/>
          <w:szCs w:val="20"/>
        </w:rPr>
        <w:t xml:space="preserve">ystem </w:t>
      </w:r>
      <w:r>
        <w:rPr>
          <w:rFonts w:ascii="Verdana" w:hAnsi="Verdana" w:cs="Verdana"/>
          <w:sz w:val="20"/>
          <w:szCs w:val="20"/>
        </w:rPr>
        <w:t xml:space="preserve">is </w:t>
      </w:r>
      <w:r w:rsidRPr="00FD5772">
        <w:rPr>
          <w:rFonts w:ascii="Verdana" w:hAnsi="Verdana" w:cs="Verdana"/>
          <w:sz w:val="20"/>
          <w:szCs w:val="20"/>
        </w:rPr>
        <w:t xml:space="preserve">able to </w:t>
      </w:r>
      <w:r>
        <w:rPr>
          <w:rFonts w:ascii="Verdana" w:hAnsi="Verdana" w:cs="Verdana"/>
          <w:sz w:val="20"/>
          <w:szCs w:val="20"/>
        </w:rPr>
        <w:t>store</w:t>
      </w:r>
      <w:r w:rsidRPr="00FD5772">
        <w:rPr>
          <w:rFonts w:ascii="Verdana" w:hAnsi="Verdana" w:cs="Verdana"/>
          <w:sz w:val="20"/>
          <w:szCs w:val="20"/>
        </w:rPr>
        <w:t xml:space="preserve"> the schedules of physicians and send the messages according to the schedules. This software </w:t>
      </w:r>
      <w:r w:rsidR="000216ED">
        <w:rPr>
          <w:rFonts w:ascii="Verdana" w:hAnsi="Verdana" w:cs="Verdana"/>
          <w:sz w:val="20"/>
          <w:szCs w:val="20"/>
        </w:rPr>
        <w:t>also</w:t>
      </w:r>
      <w:r w:rsidRPr="00FD5772">
        <w:rPr>
          <w:rFonts w:ascii="Verdana" w:hAnsi="Verdana" w:cs="Verdana"/>
          <w:sz w:val="20"/>
          <w:szCs w:val="20"/>
        </w:rPr>
        <w:t xml:space="preserve"> maintains for the multiple hospital groups and physician groups and acts as a Multitenant application.</w:t>
      </w:r>
    </w:p>
    <w:p w:rsidR="00FD5772" w:rsidRDefault="00FD5772">
      <w:pPr>
        <w:tabs>
          <w:tab w:val="left" w:pos="2340"/>
          <w:tab w:val="left" w:pos="2520"/>
        </w:tabs>
        <w:jc w:val="both"/>
        <w:rPr>
          <w:rFonts w:ascii="Verdana" w:hAnsi="Verdana" w:cs="Verdana"/>
          <w:sz w:val="20"/>
          <w:szCs w:val="20"/>
        </w:rPr>
      </w:pPr>
    </w:p>
    <w:p w:rsidR="00562953" w:rsidRDefault="00D66175">
      <w:pPr>
        <w:rPr>
          <w:rFonts w:ascii="Verdana" w:hAnsi="Verdana" w:cs="Verdana"/>
          <w:b/>
          <w:sz w:val="20"/>
          <w:szCs w:val="20"/>
        </w:rPr>
      </w:pPr>
      <w:r>
        <w:rPr>
          <w:rFonts w:ascii="Verdana" w:hAnsi="Verdana" w:cs="Verdana"/>
          <w:b/>
          <w:sz w:val="20"/>
          <w:szCs w:val="20"/>
        </w:rPr>
        <w:t>Requirement:</w:t>
      </w:r>
      <w:r>
        <w:rPr>
          <w:rFonts w:ascii="Verdana" w:hAnsi="Verdana" w:cs="Verdana"/>
          <w:sz w:val="20"/>
          <w:szCs w:val="20"/>
        </w:rPr>
        <w:t xml:space="preserve"> </w:t>
      </w:r>
      <w:r w:rsidR="00FD5772">
        <w:rPr>
          <w:rFonts w:ascii="Verdana" w:hAnsi="Verdana" w:cs="Verdana"/>
          <w:sz w:val="20"/>
          <w:szCs w:val="20"/>
        </w:rPr>
        <w:t>.</w:t>
      </w:r>
      <w:r>
        <w:rPr>
          <w:rFonts w:ascii="Verdana" w:hAnsi="Verdana" w:cs="Verdana"/>
          <w:sz w:val="20"/>
          <w:szCs w:val="20"/>
        </w:rPr>
        <w:t>Net Framework 4.0 and Telerik Controls.</w:t>
      </w:r>
    </w:p>
    <w:p w:rsidR="00562953" w:rsidRDefault="00562953">
      <w:pPr>
        <w:tabs>
          <w:tab w:val="left" w:pos="2340"/>
          <w:tab w:val="left" w:pos="2520"/>
        </w:tabs>
        <w:jc w:val="both"/>
        <w:rPr>
          <w:rFonts w:ascii="Verdana" w:hAnsi="Verdana" w:cs="Verdana"/>
          <w:b/>
          <w:sz w:val="20"/>
          <w:szCs w:val="20"/>
        </w:rPr>
      </w:pPr>
    </w:p>
    <w:p w:rsidR="00562953" w:rsidRDefault="00D66175">
      <w:pPr>
        <w:rPr>
          <w:rFonts w:ascii="Verdana" w:hAnsi="Verdana" w:cs="Verdana"/>
          <w:b/>
          <w:sz w:val="20"/>
          <w:szCs w:val="20"/>
        </w:rPr>
      </w:pPr>
      <w:r>
        <w:rPr>
          <w:rFonts w:ascii="Verdana" w:hAnsi="Verdana" w:cs="Verdana"/>
          <w:b/>
          <w:sz w:val="20"/>
          <w:szCs w:val="20"/>
        </w:rPr>
        <w:t xml:space="preserve">Responsibilities: </w:t>
      </w:r>
    </w:p>
    <w:p w:rsidR="00562953" w:rsidRDefault="00562953">
      <w:pPr>
        <w:rPr>
          <w:rFonts w:ascii="Verdana" w:hAnsi="Verdana" w:cs="Verdana"/>
          <w:b/>
          <w:sz w:val="20"/>
          <w:szCs w:val="20"/>
        </w:rPr>
      </w:pPr>
    </w:p>
    <w:p w:rsidR="00562953" w:rsidRDefault="00D66175">
      <w:pPr>
        <w:numPr>
          <w:ilvl w:val="0"/>
          <w:numId w:val="2"/>
        </w:numPr>
        <w:tabs>
          <w:tab w:val="left" w:pos="720"/>
        </w:tabs>
        <w:jc w:val="both"/>
        <w:rPr>
          <w:rFonts w:ascii="Verdana" w:hAnsi="Verdana" w:cs="Verdana"/>
          <w:sz w:val="20"/>
          <w:szCs w:val="20"/>
        </w:rPr>
      </w:pPr>
      <w:r>
        <w:rPr>
          <w:rFonts w:ascii="Verdana" w:hAnsi="Verdana" w:cs="Verdana"/>
          <w:sz w:val="20"/>
          <w:szCs w:val="20"/>
        </w:rPr>
        <w:t>Involved in design the web forms using GUI in web 2.0 development.</w:t>
      </w:r>
    </w:p>
    <w:p w:rsidR="00562953" w:rsidRDefault="00D66175">
      <w:pPr>
        <w:numPr>
          <w:ilvl w:val="0"/>
          <w:numId w:val="2"/>
        </w:numPr>
        <w:tabs>
          <w:tab w:val="left" w:pos="720"/>
        </w:tabs>
        <w:jc w:val="both"/>
        <w:rPr>
          <w:rFonts w:ascii="Verdana" w:hAnsi="Verdana" w:cs="Verdana"/>
          <w:bCs/>
          <w:sz w:val="20"/>
          <w:szCs w:val="20"/>
        </w:rPr>
      </w:pPr>
      <w:r>
        <w:rPr>
          <w:rFonts w:ascii="Verdana" w:hAnsi="Verdana" w:cs="Verdana"/>
          <w:sz w:val="20"/>
          <w:szCs w:val="20"/>
        </w:rPr>
        <w:t>Involved in coding and integration of Telerik Controls.</w:t>
      </w:r>
    </w:p>
    <w:p w:rsidR="00562953" w:rsidRDefault="00D66175">
      <w:pPr>
        <w:numPr>
          <w:ilvl w:val="0"/>
          <w:numId w:val="2"/>
        </w:numPr>
        <w:tabs>
          <w:tab w:val="left" w:pos="720"/>
        </w:tabs>
        <w:jc w:val="both"/>
        <w:rPr>
          <w:rFonts w:ascii="Verdana" w:hAnsi="Verdana" w:cs="Verdana"/>
          <w:sz w:val="20"/>
          <w:szCs w:val="20"/>
        </w:rPr>
      </w:pPr>
      <w:r>
        <w:rPr>
          <w:rFonts w:ascii="Verdana" w:hAnsi="Verdana" w:cs="Verdana"/>
          <w:bCs/>
          <w:sz w:val="20"/>
          <w:szCs w:val="20"/>
        </w:rPr>
        <w:t>Involved in Unit and Integrated Testing of the application</w:t>
      </w:r>
      <w:r>
        <w:rPr>
          <w:rFonts w:ascii="Verdana" w:hAnsi="Verdana" w:cs="Verdana"/>
          <w:sz w:val="20"/>
          <w:szCs w:val="20"/>
        </w:rPr>
        <w:t xml:space="preserve">. </w:t>
      </w:r>
    </w:p>
    <w:p w:rsidR="00562953" w:rsidRDefault="00D66175">
      <w:pPr>
        <w:numPr>
          <w:ilvl w:val="0"/>
          <w:numId w:val="2"/>
        </w:numPr>
        <w:tabs>
          <w:tab w:val="left" w:pos="720"/>
        </w:tabs>
        <w:jc w:val="both"/>
        <w:rPr>
          <w:rFonts w:ascii="Verdana" w:hAnsi="Verdana" w:cs="Verdana"/>
          <w:sz w:val="20"/>
          <w:szCs w:val="20"/>
        </w:rPr>
      </w:pPr>
      <w:r>
        <w:rPr>
          <w:rFonts w:ascii="Verdana" w:hAnsi="Verdana" w:cs="Verdana"/>
          <w:sz w:val="20"/>
          <w:szCs w:val="20"/>
        </w:rPr>
        <w:t>Involved in</w:t>
      </w:r>
      <w:r>
        <w:rPr>
          <w:rFonts w:ascii="Verdana" w:hAnsi="Verdana" w:cs="Verdana"/>
          <w:sz w:val="20"/>
          <w:szCs w:val="20"/>
        </w:rPr>
        <w:t xml:space="preserve"> creating stored procedures and </w:t>
      </w:r>
      <w:r w:rsidR="00FD5772">
        <w:rPr>
          <w:rFonts w:ascii="Verdana" w:hAnsi="Verdana" w:cs="Verdana"/>
          <w:sz w:val="20"/>
          <w:szCs w:val="20"/>
        </w:rPr>
        <w:t>WCF</w:t>
      </w:r>
      <w:r>
        <w:rPr>
          <w:rFonts w:ascii="Verdana" w:hAnsi="Verdana" w:cs="Verdana"/>
          <w:sz w:val="20"/>
          <w:szCs w:val="20"/>
        </w:rPr>
        <w:t xml:space="preserve"> services.</w:t>
      </w:r>
    </w:p>
    <w:p w:rsidR="00562953" w:rsidRDefault="00D66175">
      <w:pPr>
        <w:numPr>
          <w:ilvl w:val="0"/>
          <w:numId w:val="2"/>
        </w:numPr>
        <w:tabs>
          <w:tab w:val="left" w:pos="720"/>
        </w:tabs>
        <w:jc w:val="both"/>
        <w:rPr>
          <w:rFonts w:ascii="Verdana" w:hAnsi="Verdana" w:cs="Verdana"/>
          <w:sz w:val="20"/>
          <w:szCs w:val="20"/>
        </w:rPr>
      </w:pPr>
      <w:r>
        <w:rPr>
          <w:rFonts w:ascii="Verdana" w:hAnsi="Verdana" w:cs="Verdana"/>
          <w:sz w:val="20"/>
          <w:szCs w:val="20"/>
        </w:rPr>
        <w:t>Involved in wr</w:t>
      </w:r>
      <w:r w:rsidR="00FD5772">
        <w:rPr>
          <w:rFonts w:ascii="Verdana" w:hAnsi="Verdana" w:cs="Verdana"/>
          <w:sz w:val="20"/>
          <w:szCs w:val="20"/>
        </w:rPr>
        <w:t>iting services for Android and iP</w:t>
      </w:r>
      <w:r>
        <w:rPr>
          <w:rFonts w:ascii="Verdana" w:hAnsi="Verdana" w:cs="Verdana"/>
          <w:sz w:val="20"/>
          <w:szCs w:val="20"/>
        </w:rPr>
        <w:t>hone native apps.</w:t>
      </w:r>
    </w:p>
    <w:p w:rsidR="00A84321" w:rsidRDefault="00D66175">
      <w:pPr>
        <w:numPr>
          <w:ilvl w:val="0"/>
          <w:numId w:val="2"/>
        </w:numPr>
        <w:tabs>
          <w:tab w:val="left" w:pos="720"/>
        </w:tabs>
        <w:jc w:val="both"/>
        <w:rPr>
          <w:rFonts w:ascii="Verdana" w:hAnsi="Verdana" w:cs="Verdana"/>
          <w:sz w:val="20"/>
          <w:szCs w:val="20"/>
        </w:rPr>
      </w:pPr>
      <w:r>
        <w:rPr>
          <w:rFonts w:ascii="Verdana" w:hAnsi="Verdana" w:cs="Verdana"/>
          <w:sz w:val="20"/>
          <w:szCs w:val="20"/>
        </w:rPr>
        <w:t xml:space="preserve">Involved in creating hybrid mobile application with </w:t>
      </w:r>
      <w:r w:rsidRPr="00A84321">
        <w:rPr>
          <w:rFonts w:ascii="Verdana" w:hAnsi="Verdana" w:cs="Verdana"/>
          <w:b/>
          <w:sz w:val="20"/>
          <w:szCs w:val="20"/>
        </w:rPr>
        <w:t>ASP.NET MVC</w:t>
      </w:r>
      <w:r>
        <w:rPr>
          <w:rFonts w:ascii="Verdana" w:hAnsi="Verdana" w:cs="Verdana"/>
          <w:sz w:val="20"/>
          <w:szCs w:val="20"/>
        </w:rPr>
        <w:t xml:space="preserve"> and </w:t>
      </w:r>
      <w:r w:rsidRPr="00A84321">
        <w:rPr>
          <w:rFonts w:ascii="Verdana" w:hAnsi="Verdana" w:cs="Verdana"/>
          <w:b/>
          <w:sz w:val="20"/>
          <w:szCs w:val="20"/>
        </w:rPr>
        <w:t>JQuery Mobile</w:t>
      </w:r>
      <w:r>
        <w:rPr>
          <w:rFonts w:ascii="Verdana" w:hAnsi="Verdana" w:cs="Verdana"/>
          <w:sz w:val="20"/>
          <w:szCs w:val="20"/>
        </w:rPr>
        <w:t>.</w:t>
      </w:r>
    </w:p>
    <w:p w:rsidR="00562953" w:rsidRPr="00555D8A" w:rsidRDefault="00D66175" w:rsidP="00A84321">
      <w:pPr>
        <w:numPr>
          <w:ilvl w:val="0"/>
          <w:numId w:val="2"/>
        </w:numPr>
        <w:tabs>
          <w:tab w:val="left" w:pos="720"/>
        </w:tabs>
        <w:jc w:val="both"/>
        <w:rPr>
          <w:rFonts w:ascii="Verdana" w:hAnsi="Verdana" w:cs="Verdana"/>
          <w:sz w:val="20"/>
          <w:szCs w:val="20"/>
        </w:rPr>
      </w:pPr>
      <w:r w:rsidRPr="00555D8A">
        <w:rPr>
          <w:rFonts w:ascii="Verdana" w:hAnsi="Verdana" w:cs="Verdana"/>
          <w:sz w:val="20"/>
          <w:szCs w:val="20"/>
        </w:rPr>
        <w:t xml:space="preserve">Involved in creating </w:t>
      </w:r>
      <w:r w:rsidR="00A84321">
        <w:rPr>
          <w:rFonts w:ascii="Verdana" w:hAnsi="Verdana" w:cs="Verdana"/>
          <w:sz w:val="20"/>
          <w:szCs w:val="20"/>
        </w:rPr>
        <w:t xml:space="preserve">video </w:t>
      </w:r>
      <w:r w:rsidRPr="00555D8A">
        <w:rPr>
          <w:rFonts w:ascii="Verdana" w:hAnsi="Verdana" w:cs="Verdana"/>
          <w:sz w:val="20"/>
          <w:szCs w:val="20"/>
        </w:rPr>
        <w:t xml:space="preserve">chat </w:t>
      </w:r>
      <w:r w:rsidR="00A84321">
        <w:rPr>
          <w:rFonts w:ascii="Verdana" w:hAnsi="Verdana" w:cs="Verdana"/>
          <w:sz w:val="20"/>
          <w:szCs w:val="20"/>
        </w:rPr>
        <w:t>functionality</w:t>
      </w:r>
      <w:r w:rsidRPr="00555D8A">
        <w:rPr>
          <w:rFonts w:ascii="Verdana" w:hAnsi="Verdana" w:cs="Verdana"/>
          <w:sz w:val="20"/>
          <w:szCs w:val="20"/>
        </w:rPr>
        <w:t xml:space="preserve"> using</w:t>
      </w:r>
      <w:r w:rsidRPr="00A84321">
        <w:rPr>
          <w:rFonts w:ascii="Verdana" w:hAnsi="Verdana" w:cs="Verdana"/>
          <w:sz w:val="20"/>
          <w:szCs w:val="20"/>
        </w:rPr>
        <w:t xml:space="preserve"> </w:t>
      </w:r>
      <w:r w:rsidRPr="00A84321">
        <w:rPr>
          <w:rFonts w:ascii="Verdana" w:hAnsi="Verdana" w:cs="Verdana"/>
          <w:b/>
          <w:sz w:val="20"/>
          <w:szCs w:val="20"/>
        </w:rPr>
        <w:t xml:space="preserve">Microsoft </w:t>
      </w:r>
      <w:r w:rsidRPr="00A84321">
        <w:rPr>
          <w:rFonts w:ascii="Verdana" w:hAnsi="Verdana" w:cs="Verdana"/>
          <w:b/>
          <w:sz w:val="20"/>
          <w:szCs w:val="20"/>
        </w:rPr>
        <w:t>SignalR</w:t>
      </w:r>
      <w:r w:rsidRPr="00555D8A">
        <w:rPr>
          <w:rFonts w:ascii="Verdana" w:hAnsi="Verdana" w:cs="Verdana"/>
          <w:sz w:val="20"/>
          <w:szCs w:val="20"/>
        </w:rPr>
        <w:t xml:space="preserve"> </w:t>
      </w:r>
      <w:r w:rsidR="00A84321">
        <w:rPr>
          <w:rFonts w:ascii="Verdana" w:hAnsi="Verdana" w:cs="Verdana"/>
          <w:sz w:val="20"/>
          <w:szCs w:val="20"/>
        </w:rPr>
        <w:t xml:space="preserve">and </w:t>
      </w:r>
      <w:r w:rsidR="00A84321" w:rsidRPr="00A84321">
        <w:rPr>
          <w:rFonts w:ascii="Verdana" w:hAnsi="Verdana" w:cs="Verdana"/>
          <w:b/>
          <w:sz w:val="20"/>
          <w:szCs w:val="20"/>
        </w:rPr>
        <w:t>WebRTC</w:t>
      </w:r>
      <w:r w:rsidR="00A84321">
        <w:rPr>
          <w:rFonts w:ascii="Verdana" w:hAnsi="Verdana" w:cs="Verdana"/>
          <w:b/>
          <w:sz w:val="20"/>
          <w:szCs w:val="20"/>
        </w:rPr>
        <w:t>.</w:t>
      </w:r>
    </w:p>
    <w:p w:rsidR="00562953" w:rsidRDefault="00562953"/>
    <w:p w:rsidR="00562953" w:rsidRDefault="00562953">
      <w:pPr>
        <w:rPr>
          <w:b/>
        </w:rPr>
      </w:pPr>
    </w:p>
    <w:p w:rsidR="000006B9" w:rsidRDefault="000006B9">
      <w:pPr>
        <w:tabs>
          <w:tab w:val="left" w:pos="6030"/>
        </w:tabs>
        <w:jc w:val="both"/>
        <w:rPr>
          <w:rFonts w:ascii="Verdana" w:hAnsi="Verdana" w:cs="Verdana"/>
          <w:b/>
          <w:sz w:val="20"/>
          <w:szCs w:val="20"/>
          <w:u w:val="single"/>
        </w:rPr>
      </w:pPr>
    </w:p>
    <w:p w:rsidR="00562953" w:rsidRDefault="00D66175">
      <w:pPr>
        <w:tabs>
          <w:tab w:val="left" w:pos="6030"/>
        </w:tabs>
        <w:jc w:val="both"/>
        <w:rPr>
          <w:rFonts w:ascii="Verdana" w:hAnsi="Verdana" w:cs="Verdana"/>
          <w:sz w:val="20"/>
          <w:szCs w:val="20"/>
        </w:rPr>
      </w:pPr>
      <w:r>
        <w:rPr>
          <w:rFonts w:ascii="Verdana" w:hAnsi="Verdana" w:cs="Verdana"/>
          <w:b/>
          <w:sz w:val="20"/>
          <w:szCs w:val="20"/>
          <w:u w:val="single"/>
        </w:rPr>
        <w:t>Project #</w:t>
      </w:r>
      <w:r w:rsidR="009F1534">
        <w:rPr>
          <w:rFonts w:ascii="Verdana" w:hAnsi="Verdana" w:cs="Verdana"/>
          <w:b/>
          <w:sz w:val="20"/>
          <w:szCs w:val="20"/>
          <w:u w:val="single"/>
        </w:rPr>
        <w:t>7</w:t>
      </w:r>
      <w:r>
        <w:rPr>
          <w:rFonts w:ascii="Verdana" w:hAnsi="Verdana" w:cs="Verdana"/>
          <w:b/>
          <w:sz w:val="20"/>
          <w:szCs w:val="20"/>
        </w:rPr>
        <w:t xml:space="preserve">                                                                       Nov 2010 to mar 2011</w:t>
      </w:r>
    </w:p>
    <w:p w:rsidR="00562953" w:rsidRDefault="00562953">
      <w:pPr>
        <w:rPr>
          <w:rFonts w:ascii="Verdana" w:hAnsi="Verdana" w:cs="Verdana"/>
          <w:sz w:val="20"/>
          <w:szCs w:val="20"/>
        </w:rPr>
      </w:pPr>
    </w:p>
    <w:p w:rsidR="00562953" w:rsidRDefault="00D66175">
      <w:pPr>
        <w:rPr>
          <w:rFonts w:ascii="Verdana" w:hAnsi="Verdana" w:cs="Verdana"/>
          <w:b/>
          <w:sz w:val="20"/>
          <w:szCs w:val="20"/>
        </w:rPr>
      </w:pPr>
      <w:r>
        <w:rPr>
          <w:rFonts w:ascii="Verdana" w:hAnsi="Verdana" w:cs="Verdana"/>
          <w:b/>
          <w:sz w:val="20"/>
          <w:szCs w:val="20"/>
        </w:rPr>
        <w:t>Title:</w:t>
      </w:r>
      <w:r>
        <w:rPr>
          <w:rFonts w:ascii="Verdana" w:hAnsi="Verdana" w:cs="Verdana"/>
          <w:sz w:val="20"/>
          <w:szCs w:val="20"/>
        </w:rPr>
        <w:t xml:space="preserve">               </w:t>
      </w:r>
      <w:r>
        <w:rPr>
          <w:rFonts w:ascii="Verdana" w:hAnsi="Verdana" w:cs="Verdana"/>
          <w:b/>
          <w:sz w:val="20"/>
          <w:szCs w:val="20"/>
        </w:rPr>
        <w:t>IVR System</w:t>
      </w:r>
    </w:p>
    <w:p w:rsidR="00562953" w:rsidRDefault="00D66175">
      <w:pPr>
        <w:rPr>
          <w:rFonts w:ascii="Verdana" w:hAnsi="Verdana" w:cs="Verdana"/>
          <w:b/>
          <w:sz w:val="20"/>
          <w:szCs w:val="20"/>
        </w:rPr>
      </w:pPr>
      <w:r>
        <w:rPr>
          <w:rFonts w:ascii="Verdana" w:hAnsi="Verdana" w:cs="Verdana"/>
          <w:b/>
          <w:sz w:val="20"/>
          <w:szCs w:val="20"/>
        </w:rPr>
        <w:t>Client:</w:t>
      </w:r>
      <w:r>
        <w:rPr>
          <w:rFonts w:ascii="Verdana" w:hAnsi="Verdana" w:cs="Verdana"/>
          <w:sz w:val="20"/>
          <w:szCs w:val="20"/>
        </w:rPr>
        <w:t xml:space="preserve">             Naval Dock Yard (YS and YU dept).</w:t>
      </w:r>
    </w:p>
    <w:p w:rsidR="00562953" w:rsidRDefault="00D66175">
      <w:pPr>
        <w:spacing w:before="40" w:after="40"/>
        <w:rPr>
          <w:rFonts w:ascii="Verdana" w:hAnsi="Verdana" w:cs="Verdana"/>
          <w:b/>
          <w:sz w:val="20"/>
          <w:szCs w:val="20"/>
        </w:rPr>
      </w:pPr>
      <w:r>
        <w:rPr>
          <w:rFonts w:ascii="Verdana" w:hAnsi="Verdana" w:cs="Verdana"/>
          <w:b/>
          <w:sz w:val="20"/>
          <w:szCs w:val="20"/>
        </w:rPr>
        <w:t xml:space="preserve">Team Size:       </w:t>
      </w:r>
      <w:r>
        <w:rPr>
          <w:rFonts w:ascii="Verdana" w:hAnsi="Verdana" w:cs="Verdana"/>
          <w:sz w:val="20"/>
          <w:szCs w:val="20"/>
        </w:rPr>
        <w:t>1.</w:t>
      </w:r>
    </w:p>
    <w:p w:rsidR="00562953" w:rsidRDefault="00D66175">
      <w:pPr>
        <w:rPr>
          <w:rFonts w:ascii="Verdana" w:hAnsi="Verdana" w:cs="Verdana"/>
          <w:sz w:val="20"/>
          <w:szCs w:val="20"/>
        </w:rPr>
      </w:pPr>
      <w:r>
        <w:rPr>
          <w:rFonts w:ascii="Verdana" w:hAnsi="Verdana" w:cs="Verdana"/>
          <w:b/>
          <w:sz w:val="20"/>
          <w:szCs w:val="20"/>
        </w:rPr>
        <w:t xml:space="preserve">Environment:  </w:t>
      </w:r>
      <w:r>
        <w:rPr>
          <w:rFonts w:ascii="Verdana" w:hAnsi="Verdana" w:cs="Verdana"/>
          <w:sz w:val="20"/>
          <w:szCs w:val="20"/>
        </w:rPr>
        <w:t xml:space="preserve">VB.NET, SQL Server 2005.                     </w:t>
      </w:r>
    </w:p>
    <w:p w:rsidR="00562953" w:rsidRDefault="00562953">
      <w:pPr>
        <w:tabs>
          <w:tab w:val="left" w:pos="2340"/>
          <w:tab w:val="left" w:pos="2520"/>
        </w:tabs>
        <w:jc w:val="both"/>
        <w:rPr>
          <w:rFonts w:ascii="Verdana" w:hAnsi="Verdana" w:cs="Verdana"/>
          <w:sz w:val="20"/>
          <w:szCs w:val="20"/>
        </w:rPr>
      </w:pPr>
    </w:p>
    <w:p w:rsidR="00FD5772" w:rsidRDefault="00D66175">
      <w:pPr>
        <w:tabs>
          <w:tab w:val="left" w:pos="2340"/>
          <w:tab w:val="left" w:pos="2520"/>
        </w:tabs>
        <w:jc w:val="both"/>
        <w:rPr>
          <w:rFonts w:ascii="Verdana" w:hAnsi="Verdana" w:cs="Verdana"/>
          <w:sz w:val="20"/>
          <w:szCs w:val="20"/>
        </w:rPr>
      </w:pPr>
      <w:r>
        <w:rPr>
          <w:rFonts w:ascii="Verdana" w:hAnsi="Verdana" w:cs="Verdana"/>
          <w:b/>
          <w:sz w:val="20"/>
          <w:szCs w:val="20"/>
        </w:rPr>
        <w:t>Description</w:t>
      </w:r>
      <w:r>
        <w:rPr>
          <w:rFonts w:ascii="Verdana" w:hAnsi="Verdana" w:cs="Verdana"/>
          <w:sz w:val="20"/>
          <w:szCs w:val="20"/>
        </w:rPr>
        <w:t xml:space="preserve">:   </w:t>
      </w:r>
    </w:p>
    <w:p w:rsidR="00FD5772" w:rsidRDefault="00D66175">
      <w:pPr>
        <w:tabs>
          <w:tab w:val="left" w:pos="2340"/>
          <w:tab w:val="left" w:pos="2520"/>
        </w:tabs>
        <w:jc w:val="both"/>
        <w:rPr>
          <w:rFonts w:ascii="Verdana" w:hAnsi="Verdana" w:cs="Verdana"/>
          <w:sz w:val="20"/>
          <w:szCs w:val="20"/>
        </w:rPr>
      </w:pPr>
      <w:r>
        <w:rPr>
          <w:rFonts w:ascii="Verdana" w:hAnsi="Verdana" w:cs="Verdana"/>
          <w:sz w:val="20"/>
          <w:szCs w:val="20"/>
        </w:rPr>
        <w:t xml:space="preserve"> </w:t>
      </w:r>
    </w:p>
    <w:p w:rsidR="00562953" w:rsidRDefault="00D66175" w:rsidP="000216ED">
      <w:pPr>
        <w:tabs>
          <w:tab w:val="left" w:pos="2340"/>
          <w:tab w:val="left" w:pos="2520"/>
        </w:tabs>
        <w:spacing w:line="360" w:lineRule="auto"/>
        <w:jc w:val="both"/>
        <w:rPr>
          <w:rFonts w:ascii="Verdana" w:hAnsi="Verdana" w:cs="Verdana"/>
          <w:sz w:val="20"/>
          <w:szCs w:val="20"/>
        </w:rPr>
      </w:pPr>
      <w:r>
        <w:rPr>
          <w:rFonts w:ascii="Verdana" w:hAnsi="Verdana" w:cs="Verdana"/>
          <w:sz w:val="20"/>
          <w:szCs w:val="20"/>
        </w:rPr>
        <w:t xml:space="preserve">  Interactive Voice Response System. Naval Dock yard using the IVR System for </w:t>
      </w:r>
      <w:r w:rsidR="000216ED">
        <w:rPr>
          <w:rFonts w:ascii="Verdana" w:hAnsi="Verdana" w:cs="Verdana"/>
          <w:sz w:val="20"/>
          <w:szCs w:val="20"/>
        </w:rPr>
        <w:t>placing</w:t>
      </w:r>
      <w:r>
        <w:rPr>
          <w:rFonts w:ascii="Verdana" w:hAnsi="Verdana" w:cs="Verdana"/>
          <w:sz w:val="20"/>
          <w:szCs w:val="20"/>
        </w:rPr>
        <w:t xml:space="preserve"> the requisition to book the Crane and know the status of the booked Crane and the caller id speech record</w:t>
      </w:r>
      <w:r>
        <w:rPr>
          <w:rFonts w:ascii="Verdana" w:hAnsi="Verdana" w:cs="Verdana"/>
          <w:sz w:val="20"/>
          <w:szCs w:val="20"/>
        </w:rPr>
        <w:t xml:space="preserve"> and save in the database and Mail sends to the Caller id.                      </w:t>
      </w:r>
    </w:p>
    <w:p w:rsidR="00562953" w:rsidRDefault="00562953">
      <w:pPr>
        <w:tabs>
          <w:tab w:val="left" w:pos="2340"/>
          <w:tab w:val="left" w:pos="2520"/>
        </w:tabs>
        <w:jc w:val="both"/>
        <w:rPr>
          <w:rFonts w:ascii="Verdana" w:hAnsi="Verdana" w:cs="Verdana"/>
          <w:sz w:val="20"/>
          <w:szCs w:val="20"/>
        </w:rPr>
      </w:pPr>
    </w:p>
    <w:p w:rsidR="00562953" w:rsidRDefault="00D66175">
      <w:pPr>
        <w:rPr>
          <w:rFonts w:ascii="Verdana" w:hAnsi="Verdana" w:cs="Verdana"/>
          <w:b/>
          <w:sz w:val="20"/>
          <w:szCs w:val="20"/>
        </w:rPr>
      </w:pPr>
      <w:r>
        <w:rPr>
          <w:rFonts w:ascii="Verdana" w:hAnsi="Verdana" w:cs="Verdana"/>
          <w:b/>
          <w:sz w:val="20"/>
          <w:szCs w:val="20"/>
        </w:rPr>
        <w:t>Requirement:</w:t>
      </w:r>
      <w:r>
        <w:rPr>
          <w:rFonts w:ascii="Verdana" w:hAnsi="Verdana" w:cs="Verdana"/>
          <w:sz w:val="20"/>
          <w:szCs w:val="20"/>
        </w:rPr>
        <w:t xml:space="preserve"> </w:t>
      </w:r>
      <w:r w:rsidR="00FD5772">
        <w:rPr>
          <w:rFonts w:ascii="Verdana" w:hAnsi="Verdana" w:cs="Verdana"/>
          <w:sz w:val="20"/>
          <w:szCs w:val="20"/>
        </w:rPr>
        <w:t>.</w:t>
      </w:r>
      <w:r>
        <w:rPr>
          <w:rFonts w:ascii="Verdana" w:hAnsi="Verdana" w:cs="Verdana"/>
          <w:sz w:val="20"/>
          <w:szCs w:val="20"/>
        </w:rPr>
        <w:t>Net Framework 3.5 and Dialogic Diva Card.</w:t>
      </w:r>
    </w:p>
    <w:p w:rsidR="00562953" w:rsidRDefault="00562953">
      <w:pPr>
        <w:tabs>
          <w:tab w:val="left" w:pos="2340"/>
          <w:tab w:val="left" w:pos="2520"/>
        </w:tabs>
        <w:jc w:val="both"/>
        <w:rPr>
          <w:rFonts w:ascii="Verdana" w:hAnsi="Verdana" w:cs="Verdana"/>
          <w:b/>
          <w:sz w:val="20"/>
          <w:szCs w:val="20"/>
        </w:rPr>
      </w:pPr>
    </w:p>
    <w:p w:rsidR="00562953" w:rsidRDefault="00D66175">
      <w:pPr>
        <w:rPr>
          <w:rFonts w:ascii="Verdana" w:hAnsi="Verdana" w:cs="Verdana"/>
          <w:b/>
          <w:sz w:val="20"/>
          <w:szCs w:val="20"/>
        </w:rPr>
      </w:pPr>
      <w:r>
        <w:rPr>
          <w:rFonts w:ascii="Verdana" w:hAnsi="Verdana" w:cs="Verdana"/>
          <w:b/>
          <w:sz w:val="20"/>
          <w:szCs w:val="20"/>
        </w:rPr>
        <w:t xml:space="preserve">Responsibilities: </w:t>
      </w:r>
    </w:p>
    <w:p w:rsidR="00562953" w:rsidRDefault="00562953">
      <w:pPr>
        <w:rPr>
          <w:rFonts w:ascii="Verdana" w:hAnsi="Verdana" w:cs="Verdana"/>
          <w:b/>
          <w:sz w:val="20"/>
          <w:szCs w:val="20"/>
        </w:rPr>
      </w:pPr>
    </w:p>
    <w:p w:rsidR="00562953" w:rsidRDefault="00D66175">
      <w:pPr>
        <w:numPr>
          <w:ilvl w:val="0"/>
          <w:numId w:val="2"/>
        </w:numPr>
        <w:tabs>
          <w:tab w:val="left" w:pos="720"/>
        </w:tabs>
        <w:jc w:val="both"/>
        <w:rPr>
          <w:rFonts w:ascii="Verdana" w:hAnsi="Verdana" w:cs="Verdana"/>
          <w:sz w:val="20"/>
          <w:szCs w:val="20"/>
        </w:rPr>
      </w:pPr>
      <w:r>
        <w:rPr>
          <w:rFonts w:ascii="Verdana" w:hAnsi="Verdana" w:cs="Verdana"/>
          <w:sz w:val="20"/>
          <w:szCs w:val="20"/>
        </w:rPr>
        <w:t xml:space="preserve">Involved in design the windows form using GUI. </w:t>
      </w:r>
    </w:p>
    <w:p w:rsidR="00562953" w:rsidRDefault="00D66175">
      <w:pPr>
        <w:numPr>
          <w:ilvl w:val="0"/>
          <w:numId w:val="2"/>
        </w:numPr>
        <w:tabs>
          <w:tab w:val="left" w:pos="720"/>
        </w:tabs>
        <w:jc w:val="both"/>
        <w:rPr>
          <w:rFonts w:ascii="Verdana" w:hAnsi="Verdana" w:cs="Verdana"/>
          <w:bCs/>
          <w:sz w:val="20"/>
          <w:szCs w:val="20"/>
        </w:rPr>
      </w:pPr>
      <w:r>
        <w:rPr>
          <w:rFonts w:ascii="Verdana" w:hAnsi="Verdana" w:cs="Verdana"/>
          <w:sz w:val="20"/>
          <w:szCs w:val="20"/>
        </w:rPr>
        <w:t>Involved in coding and integration of Dialogic Di</w:t>
      </w:r>
      <w:r>
        <w:rPr>
          <w:rFonts w:ascii="Verdana" w:hAnsi="Verdana" w:cs="Verdana"/>
          <w:sz w:val="20"/>
          <w:szCs w:val="20"/>
        </w:rPr>
        <w:t xml:space="preserve">va Card. </w:t>
      </w:r>
    </w:p>
    <w:p w:rsidR="00562953" w:rsidRDefault="00D66175">
      <w:pPr>
        <w:numPr>
          <w:ilvl w:val="0"/>
          <w:numId w:val="2"/>
        </w:numPr>
        <w:rPr>
          <w:rFonts w:ascii="Verdana" w:hAnsi="Verdana" w:cs="Verdana"/>
          <w:bCs/>
          <w:sz w:val="20"/>
          <w:szCs w:val="20"/>
        </w:rPr>
      </w:pPr>
      <w:r>
        <w:rPr>
          <w:rFonts w:ascii="Verdana" w:hAnsi="Verdana" w:cs="Verdana"/>
          <w:bCs/>
          <w:sz w:val="20"/>
          <w:szCs w:val="20"/>
        </w:rPr>
        <w:t>Involved in Unit and Integrated Testing of the application.</w:t>
      </w:r>
    </w:p>
    <w:p w:rsidR="00562953" w:rsidRPr="00FD5772" w:rsidRDefault="00D66175" w:rsidP="00FD5772">
      <w:pPr>
        <w:pStyle w:val="Header"/>
        <w:numPr>
          <w:ilvl w:val="0"/>
          <w:numId w:val="2"/>
        </w:numPr>
        <w:tabs>
          <w:tab w:val="clear" w:pos="4320"/>
          <w:tab w:val="clear" w:pos="8640"/>
          <w:tab w:val="left" w:pos="720"/>
        </w:tabs>
        <w:spacing w:line="360" w:lineRule="auto"/>
        <w:rPr>
          <w:rFonts w:ascii="Verdana" w:hAnsi="Verdana" w:cs="Verdana"/>
          <w:bCs/>
          <w:sz w:val="20"/>
          <w:szCs w:val="20"/>
        </w:rPr>
      </w:pPr>
      <w:r w:rsidRPr="00FD5772">
        <w:rPr>
          <w:rFonts w:ascii="Verdana" w:hAnsi="Verdana" w:cs="Verdana"/>
          <w:bCs/>
          <w:sz w:val="20"/>
          <w:szCs w:val="20"/>
        </w:rPr>
        <w:t>Involved in Database Creation, stored procedures and views.</w:t>
      </w:r>
    </w:p>
    <w:p w:rsidR="00562953" w:rsidRDefault="00562953">
      <w:pPr>
        <w:pStyle w:val="Header"/>
        <w:tabs>
          <w:tab w:val="clear" w:pos="4320"/>
          <w:tab w:val="clear" w:pos="8640"/>
          <w:tab w:val="left" w:pos="720"/>
        </w:tabs>
        <w:spacing w:line="360" w:lineRule="auto"/>
        <w:rPr>
          <w:rFonts w:ascii="Verdana" w:hAnsi="Verdana" w:cs="Verdana"/>
          <w:bCs/>
          <w:sz w:val="20"/>
          <w:szCs w:val="20"/>
        </w:rPr>
      </w:pPr>
    </w:p>
    <w:p w:rsidR="00562953" w:rsidRDefault="00562953">
      <w:pPr>
        <w:pStyle w:val="Header"/>
        <w:tabs>
          <w:tab w:val="clear" w:pos="4320"/>
          <w:tab w:val="clear" w:pos="8640"/>
          <w:tab w:val="left" w:pos="720"/>
        </w:tabs>
        <w:spacing w:line="360" w:lineRule="auto"/>
        <w:ind w:left="720"/>
        <w:rPr>
          <w:rFonts w:ascii="Verdana" w:hAnsi="Verdana" w:cs="Verdana"/>
          <w:bCs/>
          <w:sz w:val="20"/>
          <w:szCs w:val="20"/>
        </w:rPr>
      </w:pPr>
    </w:p>
    <w:p w:rsidR="00562953" w:rsidRDefault="00D66175">
      <w:pPr>
        <w:jc w:val="both"/>
        <w:rPr>
          <w:rFonts w:ascii="Verdana" w:hAnsi="Verdana" w:cs="Verdana"/>
          <w:sz w:val="20"/>
          <w:szCs w:val="20"/>
        </w:rPr>
      </w:pPr>
      <w:r>
        <w:rPr>
          <w:rFonts w:ascii="Verdana" w:hAnsi="Verdana" w:cs="Verdana"/>
          <w:b/>
          <w:sz w:val="20"/>
          <w:szCs w:val="20"/>
          <w:u w:val="single"/>
        </w:rPr>
        <w:t>Project #</w:t>
      </w:r>
      <w:r w:rsidR="00651C50">
        <w:rPr>
          <w:rFonts w:ascii="Verdana" w:hAnsi="Verdana" w:cs="Verdana"/>
          <w:b/>
          <w:sz w:val="20"/>
          <w:szCs w:val="20"/>
          <w:u w:val="single"/>
        </w:rPr>
        <w:t>8</w:t>
      </w:r>
      <w:r>
        <w:rPr>
          <w:rFonts w:ascii="Verdana" w:hAnsi="Verdana" w:cs="Verdana"/>
          <w:b/>
          <w:sz w:val="20"/>
          <w:szCs w:val="20"/>
        </w:rPr>
        <w:t xml:space="preserve">                                                                        July 2010 to Jan 2011</w:t>
      </w:r>
    </w:p>
    <w:p w:rsidR="00562953" w:rsidRDefault="00562953">
      <w:pPr>
        <w:rPr>
          <w:rFonts w:ascii="Verdana" w:hAnsi="Verdana" w:cs="Verdana"/>
          <w:sz w:val="20"/>
          <w:szCs w:val="20"/>
        </w:rPr>
      </w:pPr>
    </w:p>
    <w:p w:rsidR="00562953" w:rsidRDefault="00D66175">
      <w:pPr>
        <w:rPr>
          <w:rFonts w:ascii="Verdana" w:hAnsi="Verdana" w:cs="Verdana"/>
          <w:b/>
          <w:sz w:val="20"/>
          <w:szCs w:val="20"/>
        </w:rPr>
      </w:pPr>
      <w:r>
        <w:rPr>
          <w:rFonts w:ascii="Verdana" w:hAnsi="Verdana" w:cs="Verdana"/>
          <w:b/>
          <w:sz w:val="20"/>
          <w:szCs w:val="20"/>
        </w:rPr>
        <w:t>Title:</w:t>
      </w:r>
      <w:r>
        <w:rPr>
          <w:rFonts w:ascii="Verdana" w:hAnsi="Verdana" w:cs="Verdana"/>
          <w:sz w:val="20"/>
          <w:szCs w:val="20"/>
        </w:rPr>
        <w:t xml:space="preserve">               </w:t>
      </w:r>
      <w:r>
        <w:rPr>
          <w:rFonts w:ascii="Verdana" w:hAnsi="Verdana" w:cs="Verdana"/>
          <w:b/>
          <w:sz w:val="20"/>
          <w:szCs w:val="20"/>
        </w:rPr>
        <w:t>EFILE</w:t>
      </w:r>
    </w:p>
    <w:p w:rsidR="00562953" w:rsidRDefault="00D66175">
      <w:pPr>
        <w:rPr>
          <w:rFonts w:ascii="Verdana" w:hAnsi="Verdana" w:cs="Verdana"/>
          <w:b/>
          <w:sz w:val="20"/>
          <w:szCs w:val="20"/>
        </w:rPr>
      </w:pPr>
      <w:r>
        <w:rPr>
          <w:rFonts w:ascii="Verdana" w:hAnsi="Verdana" w:cs="Verdana"/>
          <w:b/>
          <w:sz w:val="20"/>
          <w:szCs w:val="20"/>
        </w:rPr>
        <w:t>Client:</w:t>
      </w:r>
      <w:r>
        <w:rPr>
          <w:rFonts w:ascii="Verdana" w:hAnsi="Verdana" w:cs="Verdana"/>
          <w:sz w:val="20"/>
          <w:szCs w:val="20"/>
        </w:rPr>
        <w:t xml:space="preserve">             </w:t>
      </w:r>
      <w:r w:rsidR="00C970C2">
        <w:rPr>
          <w:rFonts w:ascii="Verdana" w:hAnsi="Verdana" w:cs="Verdana"/>
          <w:sz w:val="20"/>
          <w:szCs w:val="20"/>
        </w:rPr>
        <w:t>CITO – ENC HQ</w:t>
      </w:r>
    </w:p>
    <w:p w:rsidR="00562953" w:rsidRDefault="00D66175">
      <w:pPr>
        <w:spacing w:before="40" w:after="40"/>
        <w:rPr>
          <w:rFonts w:ascii="Verdana" w:hAnsi="Verdana" w:cs="Verdana"/>
          <w:b/>
          <w:sz w:val="20"/>
          <w:szCs w:val="20"/>
        </w:rPr>
      </w:pPr>
      <w:r>
        <w:rPr>
          <w:rFonts w:ascii="Verdana" w:hAnsi="Verdana" w:cs="Verdana"/>
          <w:b/>
          <w:sz w:val="20"/>
          <w:szCs w:val="20"/>
        </w:rPr>
        <w:t xml:space="preserve">Team Size:       </w:t>
      </w:r>
      <w:r>
        <w:rPr>
          <w:rFonts w:ascii="Verdana" w:hAnsi="Verdana" w:cs="Verdana"/>
          <w:sz w:val="20"/>
          <w:szCs w:val="20"/>
        </w:rPr>
        <w:t>4.</w:t>
      </w:r>
    </w:p>
    <w:p w:rsidR="00562953" w:rsidRDefault="00D66175">
      <w:pPr>
        <w:rPr>
          <w:rFonts w:ascii="Verdana" w:hAnsi="Verdana" w:cs="Verdana"/>
          <w:sz w:val="20"/>
          <w:szCs w:val="20"/>
        </w:rPr>
      </w:pPr>
      <w:r>
        <w:rPr>
          <w:rFonts w:ascii="Verdana" w:hAnsi="Verdana" w:cs="Verdana"/>
          <w:b/>
          <w:sz w:val="20"/>
          <w:szCs w:val="20"/>
        </w:rPr>
        <w:t xml:space="preserve">Environment:  </w:t>
      </w:r>
      <w:r>
        <w:rPr>
          <w:rFonts w:ascii="Verdana" w:hAnsi="Verdana" w:cs="Verdana"/>
          <w:sz w:val="20"/>
          <w:szCs w:val="20"/>
        </w:rPr>
        <w:t xml:space="preserve">ASP.NET WITH C#, SQL Server 2005.                     </w:t>
      </w:r>
    </w:p>
    <w:p w:rsidR="00562953" w:rsidRDefault="00562953">
      <w:pPr>
        <w:tabs>
          <w:tab w:val="left" w:pos="2340"/>
          <w:tab w:val="left" w:pos="2520"/>
        </w:tabs>
        <w:jc w:val="both"/>
        <w:rPr>
          <w:rFonts w:ascii="Verdana" w:hAnsi="Verdana" w:cs="Verdana"/>
          <w:sz w:val="20"/>
          <w:szCs w:val="20"/>
        </w:rPr>
      </w:pPr>
    </w:p>
    <w:p w:rsidR="00FD5772" w:rsidRDefault="00D66175">
      <w:pPr>
        <w:tabs>
          <w:tab w:val="left" w:pos="2340"/>
          <w:tab w:val="left" w:pos="2520"/>
        </w:tabs>
        <w:jc w:val="both"/>
        <w:rPr>
          <w:rFonts w:ascii="Verdana" w:hAnsi="Verdana" w:cs="Verdana"/>
          <w:sz w:val="20"/>
          <w:szCs w:val="20"/>
        </w:rPr>
      </w:pPr>
      <w:r>
        <w:rPr>
          <w:rFonts w:ascii="Verdana" w:hAnsi="Verdana" w:cs="Verdana"/>
          <w:b/>
          <w:sz w:val="20"/>
          <w:szCs w:val="20"/>
        </w:rPr>
        <w:t>Description</w:t>
      </w:r>
      <w:r>
        <w:rPr>
          <w:rFonts w:ascii="Verdana" w:hAnsi="Verdana" w:cs="Verdana"/>
          <w:sz w:val="20"/>
          <w:szCs w:val="20"/>
        </w:rPr>
        <w:t xml:space="preserve">: </w:t>
      </w:r>
    </w:p>
    <w:p w:rsidR="00FD5772" w:rsidRDefault="00FD5772">
      <w:pPr>
        <w:tabs>
          <w:tab w:val="left" w:pos="2340"/>
          <w:tab w:val="left" w:pos="2520"/>
        </w:tabs>
        <w:jc w:val="both"/>
        <w:rPr>
          <w:rFonts w:ascii="Verdana" w:hAnsi="Verdana" w:cs="Verdana"/>
          <w:sz w:val="20"/>
          <w:szCs w:val="20"/>
        </w:rPr>
      </w:pPr>
    </w:p>
    <w:p w:rsidR="00562953" w:rsidRDefault="00D66175" w:rsidP="000216ED">
      <w:pPr>
        <w:tabs>
          <w:tab w:val="left" w:pos="2340"/>
          <w:tab w:val="left" w:pos="2520"/>
        </w:tabs>
        <w:spacing w:line="360" w:lineRule="auto"/>
        <w:jc w:val="both"/>
        <w:rPr>
          <w:rFonts w:ascii="Verdana" w:hAnsi="Verdana" w:cs="Verdana"/>
          <w:sz w:val="20"/>
          <w:szCs w:val="20"/>
        </w:rPr>
      </w:pPr>
      <w:r>
        <w:rPr>
          <w:rFonts w:ascii="Verdana" w:hAnsi="Verdana" w:cs="Verdana"/>
          <w:sz w:val="20"/>
          <w:szCs w:val="20"/>
        </w:rPr>
        <w:t xml:space="preserve">   EFILE is a web based application which has been developed based on the easy file transfer to </w:t>
      </w:r>
      <w:r>
        <w:rPr>
          <w:rFonts w:ascii="Verdana" w:hAnsi="Verdana" w:cs="Verdana"/>
          <w:sz w:val="20"/>
          <w:szCs w:val="20"/>
        </w:rPr>
        <w:t>multiple departments. This system is used to reduce the paper file transfer to multiple departments. By this system</w:t>
      </w:r>
      <w:r w:rsidR="00C970C2">
        <w:rPr>
          <w:rFonts w:ascii="Verdana" w:hAnsi="Verdana" w:cs="Verdana"/>
          <w:sz w:val="20"/>
          <w:szCs w:val="20"/>
        </w:rPr>
        <w:t>,</w:t>
      </w:r>
      <w:r>
        <w:rPr>
          <w:rFonts w:ascii="Verdana" w:hAnsi="Verdana" w:cs="Verdana"/>
          <w:sz w:val="20"/>
          <w:szCs w:val="20"/>
        </w:rPr>
        <w:t xml:space="preserve"> the file</w:t>
      </w:r>
      <w:r w:rsidR="00C970C2">
        <w:rPr>
          <w:rFonts w:ascii="Verdana" w:hAnsi="Verdana" w:cs="Verdana"/>
          <w:sz w:val="20"/>
          <w:szCs w:val="20"/>
        </w:rPr>
        <w:t>s</w:t>
      </w:r>
      <w:r>
        <w:rPr>
          <w:rFonts w:ascii="Verdana" w:hAnsi="Verdana" w:cs="Verdana"/>
          <w:sz w:val="20"/>
          <w:szCs w:val="20"/>
        </w:rPr>
        <w:t xml:space="preserve"> will</w:t>
      </w:r>
      <w:r w:rsidR="00C970C2">
        <w:rPr>
          <w:rFonts w:ascii="Verdana" w:hAnsi="Verdana" w:cs="Verdana"/>
          <w:sz w:val="20"/>
          <w:szCs w:val="20"/>
        </w:rPr>
        <w:t xml:space="preserve"> be</w:t>
      </w:r>
      <w:r>
        <w:rPr>
          <w:rFonts w:ascii="Verdana" w:hAnsi="Verdana" w:cs="Verdana"/>
          <w:sz w:val="20"/>
          <w:szCs w:val="20"/>
        </w:rPr>
        <w:t xml:space="preserve"> transfer</w:t>
      </w:r>
      <w:r w:rsidR="00C970C2">
        <w:rPr>
          <w:rFonts w:ascii="Verdana" w:hAnsi="Verdana" w:cs="Verdana"/>
          <w:sz w:val="20"/>
          <w:szCs w:val="20"/>
        </w:rPr>
        <w:t>red</w:t>
      </w:r>
      <w:r>
        <w:rPr>
          <w:rFonts w:ascii="Verdana" w:hAnsi="Verdana" w:cs="Verdana"/>
          <w:sz w:val="20"/>
          <w:szCs w:val="20"/>
        </w:rPr>
        <w:t xml:space="preserve"> to the other department easily </w:t>
      </w:r>
      <w:r w:rsidR="00C970C2">
        <w:rPr>
          <w:rFonts w:ascii="Verdana" w:hAnsi="Verdana" w:cs="Verdana"/>
          <w:sz w:val="20"/>
          <w:szCs w:val="20"/>
        </w:rPr>
        <w:t xml:space="preserve">based on the </w:t>
      </w:r>
      <w:r>
        <w:rPr>
          <w:rFonts w:ascii="Verdana" w:hAnsi="Verdana" w:cs="Verdana"/>
          <w:sz w:val="20"/>
          <w:szCs w:val="20"/>
        </w:rPr>
        <w:t xml:space="preserve">user permission and </w:t>
      </w:r>
      <w:r w:rsidR="00C970C2">
        <w:rPr>
          <w:rFonts w:ascii="Verdana" w:hAnsi="Verdana" w:cs="Verdana"/>
          <w:sz w:val="20"/>
          <w:szCs w:val="20"/>
        </w:rPr>
        <w:t>also has the capability to record th</w:t>
      </w:r>
      <w:r>
        <w:rPr>
          <w:rFonts w:ascii="Verdana" w:hAnsi="Verdana" w:cs="Verdana"/>
          <w:sz w:val="20"/>
          <w:szCs w:val="20"/>
        </w:rPr>
        <w:t>e comment</w:t>
      </w:r>
      <w:r>
        <w:rPr>
          <w:rFonts w:ascii="Verdana" w:hAnsi="Verdana" w:cs="Verdana"/>
          <w:sz w:val="20"/>
          <w:szCs w:val="20"/>
        </w:rPr>
        <w:t xml:space="preserve">s </w:t>
      </w:r>
      <w:r w:rsidR="00C970C2">
        <w:rPr>
          <w:rFonts w:ascii="Verdana" w:hAnsi="Verdana" w:cs="Verdana"/>
          <w:sz w:val="20"/>
          <w:szCs w:val="20"/>
        </w:rPr>
        <w:t xml:space="preserve">given by the user and then transfer the file to the appropriate user as per the workflow . </w:t>
      </w:r>
    </w:p>
    <w:p w:rsidR="00562953" w:rsidRDefault="00562953">
      <w:pPr>
        <w:tabs>
          <w:tab w:val="left" w:pos="2340"/>
          <w:tab w:val="left" w:pos="2520"/>
        </w:tabs>
        <w:jc w:val="both"/>
        <w:rPr>
          <w:rFonts w:ascii="Verdana" w:hAnsi="Verdana" w:cs="Verdana"/>
          <w:sz w:val="20"/>
          <w:szCs w:val="20"/>
        </w:rPr>
      </w:pPr>
    </w:p>
    <w:p w:rsidR="00562953" w:rsidRDefault="00D66175">
      <w:pPr>
        <w:rPr>
          <w:rFonts w:ascii="Verdana" w:hAnsi="Verdana" w:cs="Verdana"/>
          <w:b/>
          <w:sz w:val="20"/>
          <w:szCs w:val="20"/>
        </w:rPr>
      </w:pPr>
      <w:r>
        <w:rPr>
          <w:rFonts w:ascii="Verdana" w:hAnsi="Verdana" w:cs="Verdana"/>
          <w:b/>
          <w:sz w:val="20"/>
          <w:szCs w:val="20"/>
        </w:rPr>
        <w:t>Requirement:</w:t>
      </w:r>
      <w:r>
        <w:rPr>
          <w:rFonts w:ascii="Verdana" w:hAnsi="Verdana" w:cs="Verdana"/>
          <w:sz w:val="20"/>
          <w:szCs w:val="20"/>
        </w:rPr>
        <w:t xml:space="preserve"> </w:t>
      </w:r>
      <w:r w:rsidR="00FD5772">
        <w:rPr>
          <w:rFonts w:ascii="Verdana" w:hAnsi="Verdana" w:cs="Verdana"/>
          <w:sz w:val="20"/>
          <w:szCs w:val="20"/>
        </w:rPr>
        <w:t>.</w:t>
      </w:r>
      <w:r>
        <w:rPr>
          <w:rFonts w:ascii="Verdana" w:hAnsi="Verdana" w:cs="Verdana"/>
          <w:sz w:val="20"/>
          <w:szCs w:val="20"/>
        </w:rPr>
        <w:t>Net Framework 3.5 and SMART PEN device.</w:t>
      </w:r>
    </w:p>
    <w:p w:rsidR="00562953" w:rsidRDefault="00562953">
      <w:pPr>
        <w:tabs>
          <w:tab w:val="left" w:pos="2340"/>
          <w:tab w:val="left" w:pos="2520"/>
        </w:tabs>
        <w:jc w:val="both"/>
        <w:rPr>
          <w:rFonts w:ascii="Verdana" w:hAnsi="Verdana" w:cs="Verdana"/>
          <w:b/>
          <w:sz w:val="20"/>
          <w:szCs w:val="20"/>
        </w:rPr>
      </w:pPr>
    </w:p>
    <w:p w:rsidR="00562953" w:rsidRDefault="00D66175">
      <w:pPr>
        <w:rPr>
          <w:rFonts w:ascii="Verdana" w:hAnsi="Verdana" w:cs="Verdana"/>
          <w:b/>
          <w:sz w:val="20"/>
          <w:szCs w:val="20"/>
        </w:rPr>
      </w:pPr>
      <w:r>
        <w:rPr>
          <w:rFonts w:ascii="Verdana" w:hAnsi="Verdana" w:cs="Verdana"/>
          <w:b/>
          <w:sz w:val="20"/>
          <w:szCs w:val="20"/>
        </w:rPr>
        <w:t xml:space="preserve">Responsibilities: </w:t>
      </w:r>
    </w:p>
    <w:p w:rsidR="00562953" w:rsidRDefault="00562953">
      <w:pPr>
        <w:rPr>
          <w:rFonts w:ascii="Verdana" w:hAnsi="Verdana" w:cs="Verdana"/>
          <w:b/>
          <w:sz w:val="20"/>
          <w:szCs w:val="20"/>
        </w:rPr>
      </w:pPr>
    </w:p>
    <w:p w:rsidR="00562953" w:rsidRDefault="00D66175">
      <w:pPr>
        <w:numPr>
          <w:ilvl w:val="0"/>
          <w:numId w:val="2"/>
        </w:numPr>
        <w:tabs>
          <w:tab w:val="left" w:pos="720"/>
        </w:tabs>
        <w:jc w:val="both"/>
        <w:rPr>
          <w:rFonts w:ascii="Verdana" w:hAnsi="Verdana" w:cs="Verdana"/>
          <w:sz w:val="20"/>
          <w:szCs w:val="20"/>
        </w:rPr>
      </w:pPr>
      <w:r>
        <w:rPr>
          <w:rFonts w:ascii="Verdana" w:hAnsi="Verdana" w:cs="Verdana"/>
          <w:sz w:val="20"/>
          <w:szCs w:val="20"/>
        </w:rPr>
        <w:t>Involved in creating Activex control in vb 6.0 and integrating into the application.</w:t>
      </w:r>
    </w:p>
    <w:p w:rsidR="00562953" w:rsidRDefault="00D66175">
      <w:pPr>
        <w:numPr>
          <w:ilvl w:val="0"/>
          <w:numId w:val="2"/>
        </w:numPr>
        <w:tabs>
          <w:tab w:val="left" w:pos="720"/>
        </w:tabs>
        <w:jc w:val="both"/>
        <w:rPr>
          <w:rFonts w:ascii="Verdana" w:hAnsi="Verdana" w:cs="Verdana"/>
          <w:bCs/>
          <w:sz w:val="20"/>
          <w:szCs w:val="20"/>
        </w:rPr>
      </w:pPr>
      <w:r>
        <w:rPr>
          <w:rFonts w:ascii="Verdana" w:hAnsi="Verdana" w:cs="Verdana"/>
          <w:sz w:val="20"/>
          <w:szCs w:val="20"/>
        </w:rPr>
        <w:t>I</w:t>
      </w:r>
      <w:r>
        <w:rPr>
          <w:rFonts w:ascii="Verdana" w:hAnsi="Verdana" w:cs="Verdana"/>
          <w:sz w:val="20"/>
          <w:szCs w:val="20"/>
        </w:rPr>
        <w:t>nvolved in coding and integration of smart pen device.</w:t>
      </w:r>
    </w:p>
    <w:p w:rsidR="00562953" w:rsidRDefault="00D66175">
      <w:pPr>
        <w:numPr>
          <w:ilvl w:val="0"/>
          <w:numId w:val="2"/>
        </w:numPr>
        <w:tabs>
          <w:tab w:val="left" w:pos="720"/>
        </w:tabs>
        <w:jc w:val="both"/>
        <w:rPr>
          <w:rFonts w:ascii="Verdana" w:hAnsi="Verdana" w:cs="Verdana"/>
          <w:sz w:val="20"/>
          <w:szCs w:val="20"/>
        </w:rPr>
      </w:pPr>
      <w:r>
        <w:rPr>
          <w:rFonts w:ascii="Verdana" w:hAnsi="Verdana" w:cs="Verdana"/>
          <w:bCs/>
          <w:sz w:val="20"/>
          <w:szCs w:val="20"/>
        </w:rPr>
        <w:t>Involved in Unit and Integrated Testing of the components.</w:t>
      </w:r>
    </w:p>
    <w:p w:rsidR="00562953" w:rsidRDefault="00D66175">
      <w:pPr>
        <w:pStyle w:val="Header"/>
        <w:numPr>
          <w:ilvl w:val="0"/>
          <w:numId w:val="2"/>
        </w:numPr>
        <w:tabs>
          <w:tab w:val="clear" w:pos="4320"/>
          <w:tab w:val="clear" w:pos="8640"/>
          <w:tab w:val="left" w:pos="720"/>
        </w:tabs>
        <w:spacing w:line="360" w:lineRule="auto"/>
        <w:rPr>
          <w:rFonts w:ascii="Verdana" w:hAnsi="Verdana" w:cs="Verdana"/>
          <w:bCs/>
          <w:sz w:val="20"/>
          <w:szCs w:val="20"/>
        </w:rPr>
      </w:pPr>
      <w:r>
        <w:rPr>
          <w:rFonts w:ascii="Verdana" w:hAnsi="Verdana" w:cs="Verdana"/>
          <w:sz w:val="20"/>
          <w:szCs w:val="20"/>
        </w:rPr>
        <w:t>Involved in creating stored procedures</w:t>
      </w:r>
      <w:r>
        <w:rPr>
          <w:rFonts w:ascii="Verdana" w:hAnsi="Verdana" w:cs="Verdana"/>
          <w:bCs/>
          <w:sz w:val="20"/>
          <w:szCs w:val="20"/>
        </w:rPr>
        <w:t>.</w:t>
      </w:r>
    </w:p>
    <w:p w:rsidR="00562953" w:rsidRDefault="00562953">
      <w:pPr>
        <w:pStyle w:val="Header"/>
        <w:tabs>
          <w:tab w:val="clear" w:pos="4320"/>
          <w:tab w:val="clear" w:pos="8640"/>
          <w:tab w:val="left" w:pos="720"/>
        </w:tabs>
        <w:spacing w:line="360" w:lineRule="auto"/>
        <w:rPr>
          <w:rFonts w:ascii="Verdana" w:hAnsi="Verdana" w:cs="Verdana"/>
          <w:bCs/>
          <w:sz w:val="20"/>
          <w:szCs w:val="20"/>
        </w:rPr>
      </w:pPr>
    </w:p>
    <w:p w:rsidR="007B6DED" w:rsidRDefault="007B6DED">
      <w:pPr>
        <w:jc w:val="both"/>
        <w:rPr>
          <w:rFonts w:ascii="Verdana" w:hAnsi="Verdana" w:cs="Verdana"/>
          <w:b/>
          <w:sz w:val="20"/>
          <w:szCs w:val="20"/>
          <w:u w:val="single"/>
        </w:rPr>
      </w:pPr>
    </w:p>
    <w:p w:rsidR="007B6DED" w:rsidRDefault="007B6DED">
      <w:pPr>
        <w:jc w:val="both"/>
        <w:rPr>
          <w:rFonts w:ascii="Verdana" w:hAnsi="Verdana" w:cs="Verdana"/>
          <w:b/>
          <w:sz w:val="20"/>
          <w:szCs w:val="20"/>
          <w:u w:val="single"/>
        </w:rPr>
      </w:pPr>
    </w:p>
    <w:p w:rsidR="00562953" w:rsidRDefault="00D66175">
      <w:pPr>
        <w:jc w:val="both"/>
        <w:rPr>
          <w:rFonts w:ascii="Verdana" w:hAnsi="Verdana" w:cs="Verdana"/>
          <w:sz w:val="20"/>
          <w:szCs w:val="20"/>
        </w:rPr>
      </w:pPr>
      <w:r>
        <w:rPr>
          <w:rFonts w:ascii="Verdana" w:hAnsi="Verdana" w:cs="Verdana"/>
          <w:b/>
          <w:sz w:val="20"/>
          <w:szCs w:val="20"/>
          <w:u w:val="single"/>
        </w:rPr>
        <w:t>Project #</w:t>
      </w:r>
      <w:r w:rsidR="00D1124B">
        <w:rPr>
          <w:rFonts w:ascii="Verdana" w:hAnsi="Verdana" w:cs="Verdana"/>
          <w:b/>
          <w:sz w:val="20"/>
          <w:szCs w:val="20"/>
          <w:u w:val="single"/>
        </w:rPr>
        <w:t>9</w:t>
      </w:r>
      <w:r>
        <w:rPr>
          <w:rFonts w:ascii="Verdana" w:hAnsi="Verdana" w:cs="Verdana"/>
          <w:b/>
          <w:sz w:val="20"/>
          <w:szCs w:val="20"/>
        </w:rPr>
        <w:t xml:space="preserve">                                                                         May 2008 to July 2010</w:t>
      </w:r>
    </w:p>
    <w:p w:rsidR="00562953" w:rsidRDefault="00562953">
      <w:pPr>
        <w:rPr>
          <w:rFonts w:ascii="Verdana" w:hAnsi="Verdana" w:cs="Verdana"/>
          <w:sz w:val="20"/>
          <w:szCs w:val="20"/>
        </w:rPr>
      </w:pPr>
    </w:p>
    <w:p w:rsidR="00562953" w:rsidRDefault="00D66175">
      <w:pPr>
        <w:rPr>
          <w:rFonts w:ascii="Verdana" w:hAnsi="Verdana" w:cs="Verdana"/>
          <w:b/>
          <w:sz w:val="20"/>
          <w:szCs w:val="20"/>
        </w:rPr>
      </w:pPr>
      <w:r>
        <w:rPr>
          <w:rFonts w:ascii="Verdana" w:hAnsi="Verdana" w:cs="Verdana"/>
          <w:b/>
          <w:sz w:val="20"/>
          <w:szCs w:val="20"/>
        </w:rPr>
        <w:t>Title:</w:t>
      </w:r>
      <w:r>
        <w:rPr>
          <w:rFonts w:ascii="Verdana" w:hAnsi="Verdana" w:cs="Verdana"/>
          <w:sz w:val="20"/>
          <w:szCs w:val="20"/>
        </w:rPr>
        <w:tab/>
      </w:r>
      <w:r>
        <w:rPr>
          <w:rFonts w:ascii="Verdana" w:hAnsi="Verdana" w:cs="Verdana"/>
          <w:sz w:val="20"/>
          <w:szCs w:val="20"/>
        </w:rPr>
        <w:tab/>
        <w:t xml:space="preserve">  </w:t>
      </w:r>
      <w:r>
        <w:rPr>
          <w:rFonts w:ascii="Verdana" w:hAnsi="Verdana" w:cs="Verdana"/>
          <w:b/>
          <w:sz w:val="20"/>
          <w:szCs w:val="20"/>
        </w:rPr>
        <w:t xml:space="preserve">Enterprise Resource Planning </w:t>
      </w:r>
      <w:r w:rsidR="00E61F8F">
        <w:rPr>
          <w:rFonts w:ascii="Verdana" w:hAnsi="Verdana" w:cs="Verdana"/>
          <w:b/>
          <w:sz w:val="20"/>
          <w:szCs w:val="20"/>
        </w:rPr>
        <w:t>(Web Version)</w:t>
      </w:r>
    </w:p>
    <w:p w:rsidR="00562953" w:rsidRDefault="00D66175">
      <w:pPr>
        <w:rPr>
          <w:rFonts w:ascii="Verdana" w:hAnsi="Verdana" w:cs="Verdana"/>
          <w:sz w:val="20"/>
          <w:szCs w:val="20"/>
        </w:rPr>
      </w:pPr>
      <w:r>
        <w:rPr>
          <w:rFonts w:ascii="Verdana" w:hAnsi="Verdana" w:cs="Verdana"/>
          <w:b/>
          <w:sz w:val="20"/>
          <w:szCs w:val="20"/>
        </w:rPr>
        <w:t>Client:</w:t>
      </w:r>
      <w:r>
        <w:rPr>
          <w:rFonts w:ascii="Verdana" w:hAnsi="Verdana" w:cs="Verdana"/>
          <w:sz w:val="20"/>
          <w:szCs w:val="20"/>
        </w:rPr>
        <w:tab/>
        <w:t xml:space="preserve">  GBP Tanzania, Oil Com Tanzania,</w:t>
      </w:r>
    </w:p>
    <w:p w:rsidR="00562953" w:rsidRDefault="00D66175">
      <w:pPr>
        <w:rPr>
          <w:rFonts w:ascii="Verdana" w:hAnsi="Verdana" w:cs="Verdana"/>
          <w:b/>
          <w:sz w:val="20"/>
          <w:szCs w:val="20"/>
        </w:rPr>
      </w:pPr>
      <w:r>
        <w:rPr>
          <w:rFonts w:ascii="Verdana" w:hAnsi="Verdana" w:cs="Verdana"/>
          <w:sz w:val="20"/>
          <w:szCs w:val="20"/>
        </w:rPr>
        <w:t xml:space="preserve">          </w:t>
      </w:r>
      <w:r>
        <w:rPr>
          <w:rFonts w:ascii="Verdana" w:hAnsi="Verdana" w:cs="Verdana"/>
          <w:sz w:val="20"/>
          <w:szCs w:val="20"/>
        </w:rPr>
        <w:tab/>
      </w:r>
      <w:r>
        <w:rPr>
          <w:rFonts w:ascii="Verdana" w:hAnsi="Verdana" w:cs="Verdana"/>
          <w:sz w:val="20"/>
          <w:szCs w:val="20"/>
        </w:rPr>
        <w:tab/>
        <w:t xml:space="preserve">  United Petroleum Tanzania, Suban Petroleum Zambia.</w:t>
      </w:r>
    </w:p>
    <w:p w:rsidR="00562953" w:rsidRDefault="00D66175">
      <w:pPr>
        <w:spacing w:before="40" w:after="40"/>
        <w:rPr>
          <w:rFonts w:ascii="Verdana" w:hAnsi="Verdana" w:cs="Verdana"/>
          <w:b/>
          <w:sz w:val="20"/>
          <w:szCs w:val="20"/>
        </w:rPr>
      </w:pPr>
      <w:r>
        <w:rPr>
          <w:rFonts w:ascii="Verdana" w:hAnsi="Verdana" w:cs="Verdana"/>
          <w:b/>
          <w:sz w:val="20"/>
          <w:szCs w:val="20"/>
        </w:rPr>
        <w:t>Team Size:</w:t>
      </w:r>
      <w:r>
        <w:rPr>
          <w:rFonts w:ascii="Verdana" w:hAnsi="Verdana" w:cs="Verdana"/>
          <w:b/>
          <w:sz w:val="20"/>
          <w:szCs w:val="20"/>
        </w:rPr>
        <w:tab/>
        <w:t xml:space="preserve">  </w:t>
      </w:r>
      <w:r>
        <w:rPr>
          <w:rFonts w:ascii="Verdana" w:hAnsi="Verdana" w:cs="Verdana"/>
          <w:sz w:val="20"/>
          <w:szCs w:val="20"/>
        </w:rPr>
        <w:t>6.</w:t>
      </w:r>
    </w:p>
    <w:p w:rsidR="00562953" w:rsidRDefault="00D66175">
      <w:pPr>
        <w:rPr>
          <w:rFonts w:ascii="Verdana" w:hAnsi="Verdana" w:cs="Verdana"/>
          <w:sz w:val="20"/>
          <w:szCs w:val="20"/>
        </w:rPr>
      </w:pPr>
      <w:r>
        <w:rPr>
          <w:rFonts w:ascii="Verdana" w:hAnsi="Verdana" w:cs="Verdana"/>
          <w:b/>
          <w:sz w:val="20"/>
          <w:szCs w:val="20"/>
        </w:rPr>
        <w:t>Environment:</w:t>
      </w:r>
      <w:r>
        <w:rPr>
          <w:rFonts w:ascii="Verdana" w:hAnsi="Verdana" w:cs="Verdana"/>
          <w:sz w:val="20"/>
          <w:szCs w:val="20"/>
        </w:rPr>
        <w:t xml:space="preserve"> ASP.NET</w:t>
      </w:r>
      <w:r>
        <w:rPr>
          <w:rFonts w:ascii="Verdana" w:hAnsi="Verdana" w:cs="Verdana"/>
          <w:b/>
          <w:sz w:val="20"/>
          <w:szCs w:val="20"/>
        </w:rPr>
        <w:t xml:space="preserve">, </w:t>
      </w:r>
      <w:r>
        <w:rPr>
          <w:rFonts w:ascii="Verdana" w:hAnsi="Verdana" w:cs="Verdana"/>
          <w:sz w:val="20"/>
          <w:szCs w:val="20"/>
        </w:rPr>
        <w:t xml:space="preserve">C#.NET, Ado.Net, Ajax and SQL Server 2000.                     </w:t>
      </w:r>
    </w:p>
    <w:p w:rsidR="00562953" w:rsidRDefault="00562953">
      <w:pPr>
        <w:tabs>
          <w:tab w:val="left" w:pos="2340"/>
          <w:tab w:val="left" w:pos="2520"/>
        </w:tabs>
        <w:jc w:val="both"/>
        <w:rPr>
          <w:rFonts w:ascii="Verdana" w:hAnsi="Verdana" w:cs="Verdana"/>
          <w:sz w:val="20"/>
          <w:szCs w:val="20"/>
        </w:rPr>
      </w:pPr>
    </w:p>
    <w:p w:rsidR="00562953" w:rsidRDefault="00D66175">
      <w:pPr>
        <w:tabs>
          <w:tab w:val="left" w:pos="2340"/>
          <w:tab w:val="left" w:pos="2520"/>
        </w:tabs>
        <w:jc w:val="both"/>
        <w:rPr>
          <w:rFonts w:ascii="Verdana" w:hAnsi="Verdana" w:cs="Verdana"/>
          <w:b/>
          <w:sz w:val="20"/>
          <w:szCs w:val="20"/>
        </w:rPr>
      </w:pPr>
      <w:r>
        <w:rPr>
          <w:rFonts w:ascii="Verdana" w:hAnsi="Verdana" w:cs="Verdana"/>
          <w:b/>
          <w:sz w:val="20"/>
          <w:szCs w:val="20"/>
        </w:rPr>
        <w:t>Description:</w:t>
      </w:r>
    </w:p>
    <w:p w:rsidR="00E61F8F" w:rsidRDefault="00E61F8F">
      <w:pPr>
        <w:tabs>
          <w:tab w:val="left" w:pos="2340"/>
          <w:tab w:val="left" w:pos="2520"/>
        </w:tabs>
        <w:jc w:val="both"/>
        <w:rPr>
          <w:rFonts w:ascii="Verdana" w:hAnsi="Verdana" w:cs="Verdana"/>
          <w:b/>
          <w:sz w:val="20"/>
          <w:szCs w:val="20"/>
        </w:rPr>
      </w:pPr>
    </w:p>
    <w:p w:rsidR="00562953" w:rsidRDefault="00D66175" w:rsidP="00C970C2">
      <w:pPr>
        <w:tabs>
          <w:tab w:val="left" w:pos="2340"/>
          <w:tab w:val="left" w:pos="2520"/>
        </w:tabs>
        <w:spacing w:line="360" w:lineRule="auto"/>
        <w:jc w:val="both"/>
        <w:rPr>
          <w:rFonts w:ascii="Verdana" w:hAnsi="Verdana" w:cs="Verdana"/>
          <w:sz w:val="20"/>
          <w:szCs w:val="20"/>
        </w:rPr>
      </w:pPr>
      <w:r>
        <w:rPr>
          <w:rFonts w:ascii="Verdana" w:hAnsi="Verdana" w:cs="Verdana"/>
          <w:sz w:val="20"/>
          <w:szCs w:val="20"/>
        </w:rPr>
        <w:t xml:space="preserve">     </w:t>
      </w:r>
      <w:r w:rsidR="00E61F8F" w:rsidRPr="00E61F8F">
        <w:rPr>
          <w:rFonts w:ascii="Verdana" w:hAnsi="Verdana" w:cs="Verdana"/>
          <w:sz w:val="20"/>
          <w:szCs w:val="20"/>
        </w:rPr>
        <w:t>This system is designed with the help of experienced people having more</w:t>
      </w:r>
      <w:r w:rsidR="00E61F8F">
        <w:rPr>
          <w:rFonts w:ascii="Verdana" w:hAnsi="Verdana" w:cs="Verdana"/>
          <w:sz w:val="20"/>
          <w:szCs w:val="20"/>
        </w:rPr>
        <w:t xml:space="preserve"> </w:t>
      </w:r>
      <w:r w:rsidR="00E61F8F" w:rsidRPr="00E61F8F">
        <w:rPr>
          <w:rFonts w:ascii="Verdana" w:hAnsi="Verdana" w:cs="Verdana"/>
          <w:sz w:val="20"/>
          <w:szCs w:val="20"/>
        </w:rPr>
        <w:t xml:space="preserve">than 10 </w:t>
      </w:r>
      <w:r w:rsidR="00D4664F" w:rsidRPr="00E61F8F">
        <w:rPr>
          <w:rFonts w:ascii="Verdana" w:hAnsi="Verdana" w:cs="Verdana"/>
          <w:sz w:val="20"/>
          <w:szCs w:val="20"/>
        </w:rPr>
        <w:t>years’ experience</w:t>
      </w:r>
      <w:r w:rsidR="00E61F8F" w:rsidRPr="00E61F8F">
        <w:rPr>
          <w:rFonts w:ascii="Verdana" w:hAnsi="Verdana" w:cs="Verdana"/>
          <w:sz w:val="20"/>
          <w:szCs w:val="20"/>
        </w:rPr>
        <w:t xml:space="preserve"> in managing </w:t>
      </w:r>
      <w:r w:rsidR="00E61F8F">
        <w:rPr>
          <w:rFonts w:ascii="Verdana" w:hAnsi="Verdana" w:cs="Verdana"/>
          <w:sz w:val="20"/>
          <w:szCs w:val="20"/>
        </w:rPr>
        <w:t xml:space="preserve">petrol pumps and working in Oil </w:t>
      </w:r>
      <w:r>
        <w:rPr>
          <w:rFonts w:ascii="Verdana" w:hAnsi="Verdana" w:cs="Verdana"/>
          <w:sz w:val="20"/>
          <w:szCs w:val="20"/>
        </w:rPr>
        <w:t>companies.</w:t>
      </w:r>
      <w:r w:rsidR="00E61F8F" w:rsidRPr="00E61F8F">
        <w:rPr>
          <w:rFonts w:ascii="Verdana" w:hAnsi="Verdana" w:cs="Verdana"/>
          <w:sz w:val="20"/>
          <w:szCs w:val="20"/>
        </w:rPr>
        <w:t xml:space="preserve"> </w:t>
      </w:r>
      <w:r>
        <w:rPr>
          <w:rFonts w:ascii="Verdana" w:hAnsi="Verdana" w:cs="Verdana"/>
          <w:sz w:val="20"/>
          <w:szCs w:val="20"/>
        </w:rPr>
        <w:t>T</w:t>
      </w:r>
      <w:r w:rsidR="00E61F8F" w:rsidRPr="00E61F8F">
        <w:rPr>
          <w:rFonts w:ascii="Verdana" w:hAnsi="Verdana" w:cs="Verdana"/>
          <w:sz w:val="20"/>
          <w:szCs w:val="20"/>
        </w:rPr>
        <w:t xml:space="preserve">he main features are Item Creation like petrol, Diesel, gas and Lubricants, </w:t>
      </w:r>
      <w:r>
        <w:rPr>
          <w:rFonts w:ascii="Verdana" w:hAnsi="Verdana" w:cs="Verdana"/>
          <w:sz w:val="20"/>
          <w:szCs w:val="20"/>
        </w:rPr>
        <w:t>Categorized under</w:t>
      </w:r>
      <w:r w:rsidR="00E61F8F" w:rsidRPr="00E61F8F">
        <w:rPr>
          <w:rFonts w:ascii="Verdana" w:hAnsi="Verdana" w:cs="Verdana"/>
          <w:sz w:val="20"/>
          <w:szCs w:val="20"/>
        </w:rPr>
        <w:t xml:space="preserve"> fuel and lubricants. The main objective of this project is to take care of the admin, users, customers and services.</w:t>
      </w:r>
      <w:r w:rsidR="00E61F8F">
        <w:rPr>
          <w:rFonts w:ascii="Verdana" w:hAnsi="Verdana" w:cs="Verdana"/>
          <w:sz w:val="20"/>
          <w:szCs w:val="20"/>
        </w:rPr>
        <w:t xml:space="preserve"> </w:t>
      </w:r>
      <w:r>
        <w:rPr>
          <w:rFonts w:ascii="Verdana" w:hAnsi="Verdana" w:cs="Verdana"/>
          <w:sz w:val="20"/>
          <w:szCs w:val="20"/>
        </w:rPr>
        <w:t>T</w:t>
      </w:r>
      <w:r>
        <w:rPr>
          <w:rFonts w:ascii="Verdana" w:hAnsi="Verdana" w:cs="Verdana"/>
          <w:sz w:val="20"/>
          <w:szCs w:val="20"/>
        </w:rPr>
        <w:t xml:space="preserve">he Modules of this Project are </w:t>
      </w:r>
      <w:r w:rsidR="00E61F8F">
        <w:rPr>
          <w:rFonts w:ascii="Verdana" w:hAnsi="Verdana" w:cs="Verdana"/>
          <w:sz w:val="20"/>
          <w:szCs w:val="20"/>
        </w:rPr>
        <w:t xml:space="preserve">Procurement, Sales, Inventory, Payroll, </w:t>
      </w:r>
      <w:r>
        <w:rPr>
          <w:rFonts w:ascii="Verdana" w:hAnsi="Verdana" w:cs="Verdana"/>
          <w:sz w:val="20"/>
          <w:szCs w:val="20"/>
        </w:rPr>
        <w:t>Finance</w:t>
      </w:r>
      <w:r w:rsidR="00E61F8F">
        <w:rPr>
          <w:rFonts w:ascii="Verdana" w:hAnsi="Verdana" w:cs="Verdana"/>
          <w:sz w:val="20"/>
          <w:szCs w:val="20"/>
        </w:rPr>
        <w:t xml:space="preserve">, Fixed Assets, </w:t>
      </w:r>
      <w:r>
        <w:rPr>
          <w:rFonts w:ascii="Verdana" w:hAnsi="Verdana" w:cs="Verdana"/>
          <w:sz w:val="20"/>
          <w:szCs w:val="20"/>
        </w:rPr>
        <w:t>Securities and Reports.</w:t>
      </w:r>
    </w:p>
    <w:p w:rsidR="00562953" w:rsidRDefault="00D66175">
      <w:pPr>
        <w:rPr>
          <w:rFonts w:ascii="Verdana" w:hAnsi="Verdana" w:cs="Verdana"/>
          <w:sz w:val="20"/>
          <w:szCs w:val="20"/>
        </w:rPr>
      </w:pPr>
      <w:r>
        <w:rPr>
          <w:rFonts w:ascii="Verdana" w:hAnsi="Verdana" w:cs="Verdana"/>
          <w:sz w:val="20"/>
          <w:szCs w:val="20"/>
        </w:rPr>
        <w:t xml:space="preserve"> </w:t>
      </w:r>
    </w:p>
    <w:p w:rsidR="00C970C2" w:rsidRDefault="00C970C2">
      <w:pPr>
        <w:rPr>
          <w:rFonts w:ascii="Verdana" w:hAnsi="Verdana" w:cs="Verdana"/>
          <w:b/>
          <w:sz w:val="20"/>
          <w:szCs w:val="20"/>
        </w:rPr>
      </w:pPr>
    </w:p>
    <w:p w:rsidR="00562953" w:rsidRDefault="00D66175">
      <w:pPr>
        <w:rPr>
          <w:rFonts w:ascii="Verdana" w:hAnsi="Verdana" w:cs="Verdana"/>
          <w:b/>
          <w:sz w:val="20"/>
          <w:szCs w:val="20"/>
        </w:rPr>
      </w:pPr>
      <w:r>
        <w:rPr>
          <w:rFonts w:ascii="Verdana" w:hAnsi="Verdana" w:cs="Verdana"/>
          <w:b/>
          <w:sz w:val="20"/>
          <w:szCs w:val="20"/>
        </w:rPr>
        <w:lastRenderedPageBreak/>
        <w:t xml:space="preserve">Responsibilities: </w:t>
      </w:r>
    </w:p>
    <w:p w:rsidR="00562953" w:rsidRDefault="00562953">
      <w:pPr>
        <w:rPr>
          <w:rFonts w:ascii="Verdana" w:hAnsi="Verdana" w:cs="Verdana"/>
          <w:b/>
          <w:sz w:val="20"/>
          <w:szCs w:val="20"/>
        </w:rPr>
      </w:pPr>
    </w:p>
    <w:p w:rsidR="00562953" w:rsidRDefault="00D66175">
      <w:pPr>
        <w:numPr>
          <w:ilvl w:val="0"/>
          <w:numId w:val="2"/>
        </w:numPr>
        <w:tabs>
          <w:tab w:val="left" w:pos="720"/>
        </w:tabs>
        <w:jc w:val="both"/>
        <w:rPr>
          <w:rFonts w:ascii="Verdana" w:hAnsi="Verdana" w:cs="Verdana"/>
          <w:sz w:val="20"/>
          <w:szCs w:val="20"/>
        </w:rPr>
      </w:pPr>
      <w:r>
        <w:rPr>
          <w:rFonts w:ascii="Verdana" w:hAnsi="Verdana" w:cs="Verdana"/>
          <w:sz w:val="20"/>
          <w:szCs w:val="20"/>
        </w:rPr>
        <w:t>Involved in design the web forms using GUI.</w:t>
      </w:r>
    </w:p>
    <w:p w:rsidR="00562953" w:rsidRDefault="00D66175">
      <w:pPr>
        <w:numPr>
          <w:ilvl w:val="0"/>
          <w:numId w:val="2"/>
        </w:numPr>
        <w:tabs>
          <w:tab w:val="left" w:pos="720"/>
        </w:tabs>
        <w:jc w:val="both"/>
        <w:rPr>
          <w:rFonts w:ascii="Verdana" w:hAnsi="Verdana" w:cs="Verdana"/>
          <w:sz w:val="20"/>
          <w:szCs w:val="20"/>
        </w:rPr>
      </w:pPr>
      <w:r>
        <w:rPr>
          <w:rFonts w:ascii="Verdana" w:hAnsi="Verdana" w:cs="Verdana"/>
          <w:sz w:val="20"/>
          <w:szCs w:val="20"/>
        </w:rPr>
        <w:t xml:space="preserve">Involved in coding testing and integration. </w:t>
      </w:r>
    </w:p>
    <w:p w:rsidR="00562953" w:rsidRDefault="00D66175">
      <w:pPr>
        <w:pStyle w:val="BodyText"/>
        <w:widowControl/>
        <w:numPr>
          <w:ilvl w:val="0"/>
          <w:numId w:val="2"/>
        </w:numPr>
        <w:tabs>
          <w:tab w:val="left" w:pos="720"/>
        </w:tabs>
        <w:autoSpaceDE/>
        <w:spacing w:after="0"/>
        <w:rPr>
          <w:rFonts w:ascii="Verdana" w:hAnsi="Verdana" w:cs="Verdana"/>
          <w:sz w:val="20"/>
          <w:szCs w:val="20"/>
        </w:rPr>
      </w:pPr>
      <w:r>
        <w:rPr>
          <w:rFonts w:ascii="Verdana" w:hAnsi="Verdana" w:cs="Verdana"/>
          <w:sz w:val="20"/>
          <w:szCs w:val="20"/>
        </w:rPr>
        <w:t>Responsible for the Financ</w:t>
      </w:r>
      <w:r>
        <w:rPr>
          <w:rFonts w:ascii="Verdana" w:hAnsi="Verdana" w:cs="Verdana"/>
          <w:sz w:val="20"/>
          <w:szCs w:val="20"/>
        </w:rPr>
        <w:t>e Module, Securities Module and Procurement Module.</w:t>
      </w:r>
    </w:p>
    <w:p w:rsidR="00562953" w:rsidRDefault="00D66175">
      <w:pPr>
        <w:widowControl/>
        <w:numPr>
          <w:ilvl w:val="0"/>
          <w:numId w:val="2"/>
        </w:numPr>
        <w:tabs>
          <w:tab w:val="left" w:pos="720"/>
        </w:tabs>
        <w:autoSpaceDE/>
        <w:rPr>
          <w:rFonts w:ascii="Verdana" w:hAnsi="Verdana" w:cs="Verdana"/>
          <w:sz w:val="20"/>
          <w:szCs w:val="20"/>
        </w:rPr>
      </w:pPr>
      <w:r>
        <w:rPr>
          <w:rFonts w:ascii="Verdana" w:hAnsi="Verdana" w:cs="Verdana"/>
          <w:sz w:val="20"/>
          <w:szCs w:val="20"/>
        </w:rPr>
        <w:t>Responsible for hosting the application in IIS server.</w:t>
      </w:r>
    </w:p>
    <w:p w:rsidR="00562953" w:rsidRDefault="00D66175">
      <w:pPr>
        <w:widowControl/>
        <w:numPr>
          <w:ilvl w:val="0"/>
          <w:numId w:val="2"/>
        </w:numPr>
        <w:tabs>
          <w:tab w:val="left" w:pos="720"/>
        </w:tabs>
        <w:autoSpaceDE/>
        <w:rPr>
          <w:rFonts w:ascii="Verdana" w:hAnsi="Verdana" w:cs="Verdana"/>
          <w:sz w:val="20"/>
          <w:szCs w:val="20"/>
        </w:rPr>
      </w:pPr>
      <w:r>
        <w:rPr>
          <w:rFonts w:ascii="Verdana" w:hAnsi="Verdana" w:cs="Verdana"/>
          <w:sz w:val="20"/>
          <w:szCs w:val="20"/>
        </w:rPr>
        <w:t xml:space="preserve">Prepared the document for configuring customers and Import/Export instructions for </w:t>
      </w:r>
    </w:p>
    <w:p w:rsidR="00562953" w:rsidRDefault="00D66175">
      <w:pPr>
        <w:ind w:left="720"/>
        <w:rPr>
          <w:rFonts w:ascii="Verdana" w:hAnsi="Verdana" w:cs="Verdana"/>
          <w:bCs/>
          <w:sz w:val="20"/>
          <w:szCs w:val="20"/>
        </w:rPr>
      </w:pPr>
      <w:r>
        <w:rPr>
          <w:rFonts w:ascii="Verdana" w:hAnsi="Verdana" w:cs="Verdana"/>
          <w:sz w:val="20"/>
          <w:szCs w:val="20"/>
        </w:rPr>
        <w:t>Database dumps.</w:t>
      </w:r>
    </w:p>
    <w:p w:rsidR="00562953" w:rsidRPr="00E61F8F" w:rsidRDefault="00D66175" w:rsidP="00E61F8F">
      <w:pPr>
        <w:pStyle w:val="Header"/>
        <w:numPr>
          <w:ilvl w:val="0"/>
          <w:numId w:val="2"/>
        </w:numPr>
        <w:tabs>
          <w:tab w:val="clear" w:pos="4320"/>
          <w:tab w:val="clear" w:pos="8640"/>
          <w:tab w:val="left" w:pos="720"/>
        </w:tabs>
        <w:spacing w:line="360" w:lineRule="auto"/>
        <w:jc w:val="both"/>
        <w:rPr>
          <w:rFonts w:ascii="Verdana" w:hAnsi="Verdana" w:cs="Verdana"/>
          <w:b/>
          <w:sz w:val="20"/>
          <w:szCs w:val="20"/>
        </w:rPr>
      </w:pPr>
      <w:r w:rsidRPr="00E61F8F">
        <w:rPr>
          <w:rFonts w:ascii="Verdana" w:hAnsi="Verdana" w:cs="Verdana"/>
          <w:bCs/>
          <w:sz w:val="20"/>
          <w:szCs w:val="20"/>
        </w:rPr>
        <w:t xml:space="preserve">Involved in Unit and Integrated Testing of the </w:t>
      </w:r>
      <w:r w:rsidRPr="00E61F8F">
        <w:rPr>
          <w:rFonts w:ascii="Verdana" w:hAnsi="Verdana" w:cs="Verdana"/>
          <w:bCs/>
          <w:sz w:val="20"/>
          <w:szCs w:val="20"/>
        </w:rPr>
        <w:t>components.</w:t>
      </w:r>
    </w:p>
    <w:p w:rsidR="00562953" w:rsidRDefault="00562953">
      <w:pPr>
        <w:rPr>
          <w:rFonts w:ascii="Verdana" w:hAnsi="Verdana" w:cs="Verdana"/>
          <w:b/>
          <w:sz w:val="20"/>
          <w:szCs w:val="20"/>
        </w:rPr>
      </w:pPr>
    </w:p>
    <w:p w:rsidR="00562953" w:rsidRDefault="00562953">
      <w:pPr>
        <w:rPr>
          <w:rFonts w:ascii="Verdana" w:hAnsi="Verdana" w:cs="Verdana"/>
          <w:sz w:val="20"/>
          <w:szCs w:val="20"/>
        </w:rPr>
      </w:pPr>
    </w:p>
    <w:p w:rsidR="00562953" w:rsidRDefault="00D66175">
      <w:pPr>
        <w:jc w:val="both"/>
        <w:rPr>
          <w:rFonts w:ascii="Verdana" w:hAnsi="Verdana" w:cs="Verdana"/>
          <w:sz w:val="20"/>
          <w:szCs w:val="20"/>
        </w:rPr>
      </w:pPr>
      <w:r>
        <w:rPr>
          <w:rFonts w:ascii="Verdana" w:hAnsi="Verdana" w:cs="Verdana"/>
          <w:b/>
          <w:sz w:val="20"/>
          <w:szCs w:val="20"/>
          <w:u w:val="single"/>
        </w:rPr>
        <w:t>Project #</w:t>
      </w:r>
      <w:r w:rsidR="002C5847">
        <w:rPr>
          <w:rFonts w:ascii="Verdana" w:hAnsi="Verdana" w:cs="Verdana"/>
          <w:b/>
          <w:sz w:val="20"/>
          <w:szCs w:val="20"/>
          <w:u w:val="single"/>
        </w:rPr>
        <w:t>10</w:t>
      </w:r>
      <w:r>
        <w:rPr>
          <w:rFonts w:ascii="Verdana" w:hAnsi="Verdana" w:cs="Verdana"/>
          <w:b/>
          <w:sz w:val="20"/>
          <w:szCs w:val="20"/>
        </w:rPr>
        <w:t xml:space="preserve">                                                                       Jan 2008 to May 2008</w:t>
      </w:r>
    </w:p>
    <w:p w:rsidR="00562953" w:rsidRDefault="00562953">
      <w:pPr>
        <w:rPr>
          <w:rFonts w:ascii="Verdana" w:hAnsi="Verdana" w:cs="Verdana"/>
          <w:sz w:val="20"/>
          <w:szCs w:val="20"/>
        </w:rPr>
      </w:pPr>
    </w:p>
    <w:p w:rsidR="00562953" w:rsidRDefault="00D66175">
      <w:pPr>
        <w:rPr>
          <w:rFonts w:ascii="Verdana" w:hAnsi="Verdana" w:cs="Verdana"/>
          <w:b/>
          <w:sz w:val="20"/>
          <w:szCs w:val="20"/>
        </w:rPr>
      </w:pPr>
      <w:r>
        <w:rPr>
          <w:rFonts w:ascii="Verdana" w:hAnsi="Verdana" w:cs="Verdana"/>
          <w:b/>
          <w:sz w:val="20"/>
          <w:szCs w:val="20"/>
        </w:rPr>
        <w:t>Title:</w:t>
      </w:r>
      <w:r>
        <w:rPr>
          <w:rFonts w:ascii="Verdana" w:hAnsi="Verdana" w:cs="Verdana"/>
          <w:sz w:val="20"/>
          <w:szCs w:val="20"/>
        </w:rPr>
        <w:t xml:space="preserve">               </w:t>
      </w:r>
      <w:r>
        <w:rPr>
          <w:rFonts w:ascii="Verdana" w:hAnsi="Verdana" w:cs="Verdana"/>
          <w:b/>
          <w:sz w:val="20"/>
          <w:szCs w:val="20"/>
        </w:rPr>
        <w:t xml:space="preserve">Enterprise Resource Planning </w:t>
      </w:r>
      <w:r w:rsidR="00E61F8F">
        <w:rPr>
          <w:rFonts w:ascii="Verdana" w:hAnsi="Verdana" w:cs="Verdana"/>
          <w:b/>
          <w:sz w:val="20"/>
          <w:szCs w:val="20"/>
        </w:rPr>
        <w:t>(Windows</w:t>
      </w:r>
      <w:r w:rsidR="007B6DED">
        <w:rPr>
          <w:rFonts w:ascii="Verdana" w:hAnsi="Verdana" w:cs="Verdana"/>
          <w:b/>
          <w:sz w:val="20"/>
          <w:szCs w:val="20"/>
        </w:rPr>
        <w:t xml:space="preserve"> </w:t>
      </w:r>
      <w:r w:rsidR="00E61F8F">
        <w:rPr>
          <w:rFonts w:ascii="Verdana" w:hAnsi="Verdana" w:cs="Verdana"/>
          <w:b/>
          <w:sz w:val="20"/>
          <w:szCs w:val="20"/>
        </w:rPr>
        <w:t>Version)</w:t>
      </w:r>
    </w:p>
    <w:p w:rsidR="00562953" w:rsidRDefault="00D66175">
      <w:pPr>
        <w:rPr>
          <w:rFonts w:ascii="Verdana" w:hAnsi="Verdana" w:cs="Verdana"/>
          <w:b/>
          <w:sz w:val="20"/>
          <w:szCs w:val="20"/>
        </w:rPr>
      </w:pPr>
      <w:r>
        <w:rPr>
          <w:rFonts w:ascii="Verdana" w:hAnsi="Verdana" w:cs="Verdana"/>
          <w:b/>
          <w:sz w:val="20"/>
          <w:szCs w:val="20"/>
        </w:rPr>
        <w:t>Client:</w:t>
      </w:r>
      <w:r>
        <w:rPr>
          <w:rFonts w:ascii="Verdana" w:hAnsi="Verdana" w:cs="Verdana"/>
          <w:sz w:val="20"/>
          <w:szCs w:val="20"/>
        </w:rPr>
        <w:t xml:space="preserve">             MGS International, Camel Oil Tanzania.</w:t>
      </w:r>
    </w:p>
    <w:p w:rsidR="00562953" w:rsidRDefault="00D66175">
      <w:pPr>
        <w:spacing w:before="40" w:after="40"/>
        <w:rPr>
          <w:rFonts w:ascii="Verdana" w:hAnsi="Verdana" w:cs="Verdana"/>
          <w:b/>
          <w:sz w:val="20"/>
          <w:szCs w:val="20"/>
        </w:rPr>
      </w:pPr>
      <w:r>
        <w:rPr>
          <w:rFonts w:ascii="Verdana" w:hAnsi="Verdana" w:cs="Verdana"/>
          <w:b/>
          <w:sz w:val="20"/>
          <w:szCs w:val="20"/>
        </w:rPr>
        <w:t xml:space="preserve">Team Size:      </w:t>
      </w:r>
      <w:r>
        <w:rPr>
          <w:rFonts w:ascii="Verdana" w:hAnsi="Verdana" w:cs="Verdana"/>
          <w:sz w:val="20"/>
          <w:szCs w:val="20"/>
        </w:rPr>
        <w:t>6.</w:t>
      </w:r>
    </w:p>
    <w:p w:rsidR="00562953" w:rsidRDefault="00D66175">
      <w:pPr>
        <w:rPr>
          <w:rFonts w:ascii="Verdana" w:hAnsi="Verdana" w:cs="Verdana"/>
          <w:sz w:val="20"/>
          <w:szCs w:val="20"/>
        </w:rPr>
      </w:pPr>
      <w:r>
        <w:rPr>
          <w:rFonts w:ascii="Verdana" w:hAnsi="Verdana" w:cs="Verdana"/>
          <w:b/>
          <w:sz w:val="20"/>
          <w:szCs w:val="20"/>
        </w:rPr>
        <w:t xml:space="preserve">Environment:  </w:t>
      </w:r>
      <w:r>
        <w:rPr>
          <w:rFonts w:ascii="Verdana" w:hAnsi="Verdana" w:cs="Verdana"/>
          <w:sz w:val="20"/>
          <w:szCs w:val="20"/>
        </w:rPr>
        <w:t xml:space="preserve">VB.NET, Ado.Net and SQL Server 2000.  </w:t>
      </w:r>
    </w:p>
    <w:p w:rsidR="00562953" w:rsidRDefault="00D66175">
      <w:pPr>
        <w:rPr>
          <w:rFonts w:ascii="Verdana" w:hAnsi="Verdana" w:cs="Verdana"/>
          <w:b/>
          <w:sz w:val="20"/>
          <w:szCs w:val="20"/>
        </w:rPr>
      </w:pPr>
      <w:r>
        <w:rPr>
          <w:rFonts w:ascii="Verdana" w:hAnsi="Verdana" w:cs="Verdana"/>
          <w:sz w:val="20"/>
          <w:szCs w:val="20"/>
        </w:rPr>
        <w:t xml:space="preserve">                   </w:t>
      </w:r>
    </w:p>
    <w:p w:rsidR="00562953" w:rsidRDefault="00D66175">
      <w:pPr>
        <w:tabs>
          <w:tab w:val="left" w:pos="2340"/>
          <w:tab w:val="left" w:pos="2520"/>
        </w:tabs>
        <w:jc w:val="both"/>
        <w:rPr>
          <w:rFonts w:ascii="Verdana" w:hAnsi="Verdana" w:cs="Verdana"/>
          <w:b/>
          <w:sz w:val="20"/>
          <w:szCs w:val="20"/>
        </w:rPr>
      </w:pPr>
      <w:r>
        <w:rPr>
          <w:rFonts w:ascii="Verdana" w:hAnsi="Verdana" w:cs="Verdana"/>
          <w:b/>
          <w:sz w:val="20"/>
          <w:szCs w:val="20"/>
        </w:rPr>
        <w:t>Description:</w:t>
      </w:r>
    </w:p>
    <w:p w:rsidR="00562953" w:rsidRDefault="00562953">
      <w:pPr>
        <w:tabs>
          <w:tab w:val="left" w:pos="2340"/>
          <w:tab w:val="left" w:pos="2520"/>
        </w:tabs>
        <w:jc w:val="both"/>
        <w:rPr>
          <w:rFonts w:ascii="Verdana" w:hAnsi="Verdana" w:cs="Verdana"/>
          <w:b/>
          <w:sz w:val="20"/>
          <w:szCs w:val="20"/>
        </w:rPr>
      </w:pPr>
    </w:p>
    <w:p w:rsidR="00E61F8F" w:rsidRDefault="00D66175" w:rsidP="00C970C2">
      <w:pPr>
        <w:tabs>
          <w:tab w:val="left" w:pos="2340"/>
          <w:tab w:val="left" w:pos="2520"/>
        </w:tabs>
        <w:spacing w:line="360" w:lineRule="auto"/>
        <w:jc w:val="both"/>
        <w:rPr>
          <w:rFonts w:ascii="Verdana" w:hAnsi="Verdana" w:cs="Verdana"/>
          <w:sz w:val="20"/>
          <w:szCs w:val="20"/>
        </w:rPr>
      </w:pPr>
      <w:r>
        <w:rPr>
          <w:rFonts w:ascii="Verdana" w:hAnsi="Verdana" w:cs="Verdana"/>
          <w:sz w:val="20"/>
          <w:szCs w:val="20"/>
        </w:rPr>
        <w:t xml:space="preserve">         </w:t>
      </w:r>
      <w:r w:rsidRPr="00E61F8F">
        <w:rPr>
          <w:rFonts w:ascii="Verdana" w:hAnsi="Verdana" w:cs="Verdana"/>
          <w:sz w:val="20"/>
          <w:szCs w:val="20"/>
        </w:rPr>
        <w:t>This system is designed with the help of experienced people having more</w:t>
      </w:r>
      <w:r>
        <w:rPr>
          <w:rFonts w:ascii="Verdana" w:hAnsi="Verdana" w:cs="Verdana"/>
          <w:sz w:val="20"/>
          <w:szCs w:val="20"/>
        </w:rPr>
        <w:t xml:space="preserve"> </w:t>
      </w:r>
      <w:r w:rsidR="004F067E">
        <w:rPr>
          <w:rFonts w:ascii="Verdana" w:hAnsi="Verdana" w:cs="Verdana"/>
          <w:sz w:val="20"/>
          <w:szCs w:val="20"/>
        </w:rPr>
        <w:t xml:space="preserve">than 10 years of </w:t>
      </w:r>
      <w:r w:rsidRPr="00E61F8F">
        <w:rPr>
          <w:rFonts w:ascii="Verdana" w:hAnsi="Verdana" w:cs="Verdana"/>
          <w:sz w:val="20"/>
          <w:szCs w:val="20"/>
        </w:rPr>
        <w:t xml:space="preserve">experience in managing </w:t>
      </w:r>
      <w:r>
        <w:rPr>
          <w:rFonts w:ascii="Verdana" w:hAnsi="Verdana" w:cs="Verdana"/>
          <w:sz w:val="20"/>
          <w:szCs w:val="20"/>
        </w:rPr>
        <w:t xml:space="preserve">petrol pumps and working in Oil </w:t>
      </w:r>
      <w:r w:rsidRPr="00E61F8F">
        <w:rPr>
          <w:rFonts w:ascii="Verdana" w:hAnsi="Verdana" w:cs="Verdana"/>
          <w:sz w:val="20"/>
          <w:szCs w:val="20"/>
        </w:rPr>
        <w:t xml:space="preserve">companies, the main  features are Item Creation like petrol, Diesel, gas and Lubricants, </w:t>
      </w:r>
      <w:r w:rsidR="00C970C2">
        <w:rPr>
          <w:rFonts w:ascii="Verdana" w:hAnsi="Verdana" w:cs="Verdana"/>
          <w:sz w:val="20"/>
          <w:szCs w:val="20"/>
        </w:rPr>
        <w:t>Categorized under</w:t>
      </w:r>
      <w:r w:rsidRPr="00E61F8F">
        <w:rPr>
          <w:rFonts w:ascii="Verdana" w:hAnsi="Verdana" w:cs="Verdana"/>
          <w:sz w:val="20"/>
          <w:szCs w:val="20"/>
        </w:rPr>
        <w:t xml:space="preserve"> fuel and lubricants</w:t>
      </w:r>
      <w:r w:rsidR="00C970C2">
        <w:rPr>
          <w:rFonts w:ascii="Verdana" w:hAnsi="Verdana" w:cs="Verdana"/>
          <w:sz w:val="20"/>
          <w:szCs w:val="20"/>
        </w:rPr>
        <w:t>.</w:t>
      </w:r>
      <w:r w:rsidRPr="00E61F8F">
        <w:rPr>
          <w:rFonts w:ascii="Verdana" w:hAnsi="Verdana" w:cs="Verdana"/>
          <w:sz w:val="20"/>
          <w:szCs w:val="20"/>
        </w:rPr>
        <w:t xml:space="preserve"> The main objective of this project is to take care of the admin, users, customers and services.</w:t>
      </w:r>
      <w:r>
        <w:rPr>
          <w:rFonts w:ascii="Verdana" w:hAnsi="Verdana" w:cs="Verdana"/>
          <w:sz w:val="20"/>
          <w:szCs w:val="20"/>
        </w:rPr>
        <w:t xml:space="preserve"> </w:t>
      </w:r>
      <w:r>
        <w:rPr>
          <w:rFonts w:ascii="Verdana" w:hAnsi="Verdana" w:cs="Verdana"/>
          <w:sz w:val="20"/>
          <w:szCs w:val="20"/>
        </w:rPr>
        <w:t>The Modules of this Project are Procurement, Sales, Inventory, Payroll, Finance, Fixed Assets, Securities and Reports.</w:t>
      </w:r>
    </w:p>
    <w:p w:rsidR="00562953" w:rsidRDefault="00562953" w:rsidP="00E61F8F">
      <w:pPr>
        <w:rPr>
          <w:rFonts w:ascii="Verdana" w:hAnsi="Verdana" w:cs="Verdana"/>
          <w:b/>
          <w:bCs/>
          <w:sz w:val="20"/>
          <w:szCs w:val="20"/>
        </w:rPr>
      </w:pPr>
    </w:p>
    <w:p w:rsidR="00562953" w:rsidRDefault="00D66175">
      <w:pPr>
        <w:rPr>
          <w:rFonts w:ascii="Verdana" w:hAnsi="Verdana" w:cs="Verdana"/>
          <w:b/>
          <w:sz w:val="20"/>
          <w:szCs w:val="20"/>
        </w:rPr>
      </w:pPr>
      <w:r>
        <w:rPr>
          <w:rFonts w:ascii="Verdana" w:hAnsi="Verdana" w:cs="Verdana"/>
          <w:b/>
          <w:sz w:val="20"/>
          <w:szCs w:val="20"/>
        </w:rPr>
        <w:t xml:space="preserve">Responsibilities: </w:t>
      </w:r>
    </w:p>
    <w:p w:rsidR="00562953" w:rsidRDefault="00562953">
      <w:pPr>
        <w:rPr>
          <w:rFonts w:ascii="Verdana" w:hAnsi="Verdana" w:cs="Verdana"/>
          <w:b/>
          <w:sz w:val="20"/>
          <w:szCs w:val="20"/>
        </w:rPr>
      </w:pPr>
    </w:p>
    <w:p w:rsidR="00562953" w:rsidRDefault="00D66175">
      <w:pPr>
        <w:numPr>
          <w:ilvl w:val="0"/>
          <w:numId w:val="2"/>
        </w:numPr>
        <w:tabs>
          <w:tab w:val="left" w:pos="720"/>
        </w:tabs>
        <w:jc w:val="both"/>
        <w:rPr>
          <w:rFonts w:ascii="Verdana" w:hAnsi="Verdana" w:cs="Verdana"/>
          <w:sz w:val="20"/>
          <w:szCs w:val="20"/>
        </w:rPr>
      </w:pPr>
      <w:r>
        <w:rPr>
          <w:rFonts w:ascii="Verdana" w:hAnsi="Verdana" w:cs="Verdana"/>
          <w:sz w:val="20"/>
          <w:szCs w:val="20"/>
        </w:rPr>
        <w:t>Involved in design the window forms using GUI.</w:t>
      </w:r>
    </w:p>
    <w:p w:rsidR="00562953" w:rsidRDefault="00D66175">
      <w:pPr>
        <w:numPr>
          <w:ilvl w:val="0"/>
          <w:numId w:val="2"/>
        </w:numPr>
        <w:tabs>
          <w:tab w:val="left" w:pos="720"/>
        </w:tabs>
        <w:jc w:val="both"/>
        <w:rPr>
          <w:rFonts w:ascii="Verdana" w:hAnsi="Verdana" w:cs="Verdana"/>
          <w:sz w:val="20"/>
          <w:szCs w:val="20"/>
        </w:rPr>
      </w:pPr>
      <w:r>
        <w:rPr>
          <w:rFonts w:ascii="Verdana" w:hAnsi="Verdana" w:cs="Verdana"/>
          <w:sz w:val="20"/>
          <w:szCs w:val="20"/>
        </w:rPr>
        <w:t xml:space="preserve">Involved in coding, testing and integration. </w:t>
      </w:r>
    </w:p>
    <w:p w:rsidR="00562953" w:rsidRDefault="00D66175">
      <w:pPr>
        <w:pStyle w:val="BodyText"/>
        <w:widowControl/>
        <w:numPr>
          <w:ilvl w:val="0"/>
          <w:numId w:val="2"/>
        </w:numPr>
        <w:tabs>
          <w:tab w:val="left" w:pos="720"/>
        </w:tabs>
        <w:autoSpaceDE/>
        <w:spacing w:after="0"/>
        <w:rPr>
          <w:rFonts w:ascii="Verdana" w:hAnsi="Verdana" w:cs="Verdana"/>
          <w:sz w:val="20"/>
          <w:szCs w:val="20"/>
        </w:rPr>
      </w:pPr>
      <w:r>
        <w:rPr>
          <w:rFonts w:ascii="Verdana" w:hAnsi="Verdana" w:cs="Verdana"/>
          <w:sz w:val="20"/>
          <w:szCs w:val="20"/>
        </w:rPr>
        <w:t xml:space="preserve">Responsible for the </w:t>
      </w:r>
      <w:r>
        <w:rPr>
          <w:rFonts w:ascii="Verdana" w:hAnsi="Verdana" w:cs="Verdana"/>
          <w:sz w:val="20"/>
          <w:szCs w:val="20"/>
        </w:rPr>
        <w:t>Finance Module, Securities Module and Procurement Module.</w:t>
      </w:r>
    </w:p>
    <w:p w:rsidR="00562953" w:rsidRDefault="00D66175">
      <w:pPr>
        <w:widowControl/>
        <w:numPr>
          <w:ilvl w:val="0"/>
          <w:numId w:val="2"/>
        </w:numPr>
        <w:tabs>
          <w:tab w:val="left" w:pos="720"/>
        </w:tabs>
        <w:autoSpaceDE/>
        <w:rPr>
          <w:rFonts w:ascii="Verdana" w:hAnsi="Verdana" w:cs="Verdana"/>
          <w:sz w:val="20"/>
          <w:szCs w:val="20"/>
        </w:rPr>
      </w:pPr>
      <w:r>
        <w:rPr>
          <w:rFonts w:ascii="Verdana" w:hAnsi="Verdana" w:cs="Verdana"/>
          <w:sz w:val="20"/>
          <w:szCs w:val="20"/>
        </w:rPr>
        <w:t>Responsible for hosting the application in IIS server.</w:t>
      </w:r>
    </w:p>
    <w:p w:rsidR="00562953" w:rsidRDefault="00D66175">
      <w:pPr>
        <w:widowControl/>
        <w:numPr>
          <w:ilvl w:val="0"/>
          <w:numId w:val="2"/>
        </w:numPr>
        <w:tabs>
          <w:tab w:val="left" w:pos="720"/>
        </w:tabs>
        <w:autoSpaceDE/>
        <w:rPr>
          <w:rFonts w:ascii="Verdana" w:hAnsi="Verdana" w:cs="Verdana"/>
          <w:sz w:val="20"/>
          <w:szCs w:val="20"/>
        </w:rPr>
      </w:pPr>
      <w:r>
        <w:rPr>
          <w:rFonts w:ascii="Verdana" w:hAnsi="Verdana" w:cs="Verdana"/>
          <w:sz w:val="20"/>
          <w:szCs w:val="20"/>
        </w:rPr>
        <w:t xml:space="preserve">Prepared the document for configuring customers and Import/Export instructions for </w:t>
      </w:r>
    </w:p>
    <w:p w:rsidR="00562953" w:rsidRDefault="00D66175">
      <w:pPr>
        <w:ind w:left="720"/>
        <w:rPr>
          <w:rFonts w:ascii="Verdana" w:hAnsi="Verdana" w:cs="Verdana"/>
          <w:bCs/>
          <w:sz w:val="20"/>
          <w:szCs w:val="20"/>
        </w:rPr>
      </w:pPr>
      <w:r>
        <w:rPr>
          <w:rFonts w:ascii="Verdana" w:hAnsi="Verdana" w:cs="Verdana"/>
          <w:sz w:val="20"/>
          <w:szCs w:val="20"/>
        </w:rPr>
        <w:t>Database dumps.</w:t>
      </w:r>
    </w:p>
    <w:p w:rsidR="00562953" w:rsidRDefault="00D66175">
      <w:pPr>
        <w:pStyle w:val="Header"/>
        <w:numPr>
          <w:ilvl w:val="0"/>
          <w:numId w:val="2"/>
        </w:numPr>
        <w:tabs>
          <w:tab w:val="clear" w:pos="4320"/>
          <w:tab w:val="clear" w:pos="8640"/>
          <w:tab w:val="left" w:pos="720"/>
        </w:tabs>
        <w:spacing w:line="360" w:lineRule="auto"/>
        <w:rPr>
          <w:rFonts w:ascii="Verdana" w:hAnsi="Verdana" w:cs="Verdana"/>
          <w:b/>
          <w:sz w:val="20"/>
          <w:szCs w:val="20"/>
        </w:rPr>
      </w:pPr>
      <w:r>
        <w:rPr>
          <w:rFonts w:ascii="Verdana" w:hAnsi="Verdana" w:cs="Verdana"/>
          <w:bCs/>
          <w:sz w:val="20"/>
          <w:szCs w:val="20"/>
        </w:rPr>
        <w:t xml:space="preserve">Involved in Unit and Integrated Testing of </w:t>
      </w:r>
      <w:r>
        <w:rPr>
          <w:rFonts w:ascii="Verdana" w:hAnsi="Verdana" w:cs="Verdana"/>
          <w:bCs/>
          <w:sz w:val="20"/>
          <w:szCs w:val="20"/>
        </w:rPr>
        <w:t>the components.</w:t>
      </w:r>
    </w:p>
    <w:p w:rsidR="00562953" w:rsidRDefault="00562953">
      <w:pPr>
        <w:rPr>
          <w:rFonts w:ascii="Verdana" w:hAnsi="Verdana" w:cs="Verdana"/>
          <w:b/>
          <w:sz w:val="20"/>
          <w:szCs w:val="20"/>
        </w:rPr>
      </w:pPr>
    </w:p>
    <w:p w:rsidR="00562953" w:rsidRDefault="00562953">
      <w:pPr>
        <w:rPr>
          <w:rFonts w:ascii="Verdana" w:hAnsi="Verdana" w:cs="Verdana"/>
          <w:sz w:val="20"/>
          <w:szCs w:val="20"/>
        </w:rPr>
      </w:pPr>
    </w:p>
    <w:p w:rsidR="00562953" w:rsidRDefault="00D66175">
      <w:pPr>
        <w:pStyle w:val="Header"/>
        <w:tabs>
          <w:tab w:val="clear" w:pos="4320"/>
          <w:tab w:val="clear" w:pos="8640"/>
          <w:tab w:val="left" w:pos="720"/>
        </w:tabs>
        <w:spacing w:line="360" w:lineRule="auto"/>
        <w:rPr>
          <w:rFonts w:ascii="Verdana" w:hAnsi="Verdana" w:cs="Verdana"/>
          <w:bCs/>
          <w:sz w:val="20"/>
          <w:szCs w:val="20"/>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386e61b2ec84150d42177186ff8567ac134f530e18705c4458440321091b5b58120c12021648595b004356014b4450530401195c1333471b1b1115415d550a524a011503504e1c180c571833471b1b0b12405054004d584b50535a4f162e024b4340010d120213105b5c0c004d145c455715445a5c5d57421a081105431458090d074b100a12031753444f4a081e01030300164251590058491b00034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386e61b2ec84150d42177186ff8567ac134f530e18705c4458440321091b5b58120c12021648595b004356014b4450530401195c1333471b1b1115415d550a524a011503504e1c180c571833471b1b0b12405054004d584b50535a4f162e024b4340010d120213105b5c0c004d145c455715445a5c5d57421a081105431458090d074b100a12031753444f4a081e01030300164251590058491b00034e6&amp;docType=docx"/>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562953" w:rsidSect="0071291B">
      <w:pgSz w:w="12240" w:h="15840"/>
      <w:pgMar w:top="1440" w:right="1440" w:bottom="1440" w:left="1440"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Helvetica">
    <w:altName w:val="Sylfaen"/>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Wingdings" w:hAnsi="Wingdings" w:cs="Wingdings"/>
        <w:sz w:val="18"/>
        <w:szCs w:val="18"/>
      </w:r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Wingdings" w:hAnsi="Wingdings" w:cs="Wingdings" w:hint="default"/>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65" w:hanging="360"/>
      </w:pPr>
      <w:rPr>
        <w:rFonts w:ascii="Wingdings" w:hAnsi="Wingdings" w:cs="Wingdings" w:hint="default"/>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Wingdings" w:hAnsi="Wingdings" w:cs="Times New Roman" w:hint="default"/>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Wingdings" w:hAnsi="Wingdings" w:cs="Wingdings" w:hint="default"/>
        <w:sz w:val="20"/>
        <w:szCs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54E"/>
    <w:rsid w:val="000006B9"/>
    <w:rsid w:val="00004C0D"/>
    <w:rsid w:val="000107BF"/>
    <w:rsid w:val="00011556"/>
    <w:rsid w:val="000216ED"/>
    <w:rsid w:val="0004438D"/>
    <w:rsid w:val="000959C6"/>
    <w:rsid w:val="000E1B9C"/>
    <w:rsid w:val="000F4C9E"/>
    <w:rsid w:val="00110FB0"/>
    <w:rsid w:val="00125BC5"/>
    <w:rsid w:val="0016307B"/>
    <w:rsid w:val="0017087C"/>
    <w:rsid w:val="001D168C"/>
    <w:rsid w:val="002314C5"/>
    <w:rsid w:val="002812C4"/>
    <w:rsid w:val="002B460F"/>
    <w:rsid w:val="002C0B01"/>
    <w:rsid w:val="002C17C2"/>
    <w:rsid w:val="002C5847"/>
    <w:rsid w:val="002D3C27"/>
    <w:rsid w:val="00315AFD"/>
    <w:rsid w:val="00326708"/>
    <w:rsid w:val="00332C22"/>
    <w:rsid w:val="0034567F"/>
    <w:rsid w:val="00354820"/>
    <w:rsid w:val="00362093"/>
    <w:rsid w:val="003848E3"/>
    <w:rsid w:val="003B6202"/>
    <w:rsid w:val="003D2BAD"/>
    <w:rsid w:val="003D7767"/>
    <w:rsid w:val="003F3AC5"/>
    <w:rsid w:val="0042069D"/>
    <w:rsid w:val="00434DD7"/>
    <w:rsid w:val="00443707"/>
    <w:rsid w:val="004503A0"/>
    <w:rsid w:val="00470A1E"/>
    <w:rsid w:val="00482C2D"/>
    <w:rsid w:val="00490DA6"/>
    <w:rsid w:val="004943ED"/>
    <w:rsid w:val="004C710A"/>
    <w:rsid w:val="004D12B1"/>
    <w:rsid w:val="004F067E"/>
    <w:rsid w:val="005213C9"/>
    <w:rsid w:val="00555D8A"/>
    <w:rsid w:val="00562953"/>
    <w:rsid w:val="00564A41"/>
    <w:rsid w:val="005D0EDE"/>
    <w:rsid w:val="00602FA1"/>
    <w:rsid w:val="00651C50"/>
    <w:rsid w:val="0065473E"/>
    <w:rsid w:val="006667B7"/>
    <w:rsid w:val="0066731D"/>
    <w:rsid w:val="00695458"/>
    <w:rsid w:val="006961A8"/>
    <w:rsid w:val="006B71E6"/>
    <w:rsid w:val="006C454E"/>
    <w:rsid w:val="006D3960"/>
    <w:rsid w:val="0071291B"/>
    <w:rsid w:val="00725BEA"/>
    <w:rsid w:val="007366B1"/>
    <w:rsid w:val="007557AC"/>
    <w:rsid w:val="00761D5F"/>
    <w:rsid w:val="00770123"/>
    <w:rsid w:val="007858BD"/>
    <w:rsid w:val="007B6DED"/>
    <w:rsid w:val="007C60E4"/>
    <w:rsid w:val="007E288E"/>
    <w:rsid w:val="008100DD"/>
    <w:rsid w:val="00821485"/>
    <w:rsid w:val="00864BFC"/>
    <w:rsid w:val="00867B46"/>
    <w:rsid w:val="008731F4"/>
    <w:rsid w:val="00885D45"/>
    <w:rsid w:val="00887734"/>
    <w:rsid w:val="008A1574"/>
    <w:rsid w:val="008E2FE1"/>
    <w:rsid w:val="008E3734"/>
    <w:rsid w:val="00900FBA"/>
    <w:rsid w:val="009245CB"/>
    <w:rsid w:val="009536F6"/>
    <w:rsid w:val="00955835"/>
    <w:rsid w:val="009A0C1A"/>
    <w:rsid w:val="009B2505"/>
    <w:rsid w:val="009D5DC3"/>
    <w:rsid w:val="009E0434"/>
    <w:rsid w:val="009F1534"/>
    <w:rsid w:val="009F225D"/>
    <w:rsid w:val="00A22FC4"/>
    <w:rsid w:val="00A2753A"/>
    <w:rsid w:val="00A4008E"/>
    <w:rsid w:val="00A418C0"/>
    <w:rsid w:val="00A6684C"/>
    <w:rsid w:val="00A84321"/>
    <w:rsid w:val="00AA2E75"/>
    <w:rsid w:val="00AA709D"/>
    <w:rsid w:val="00B00BBF"/>
    <w:rsid w:val="00B14224"/>
    <w:rsid w:val="00B2004F"/>
    <w:rsid w:val="00B43C7C"/>
    <w:rsid w:val="00B92023"/>
    <w:rsid w:val="00BB762A"/>
    <w:rsid w:val="00BD3B9B"/>
    <w:rsid w:val="00C06B24"/>
    <w:rsid w:val="00C1103D"/>
    <w:rsid w:val="00C718DA"/>
    <w:rsid w:val="00C970C2"/>
    <w:rsid w:val="00CC031C"/>
    <w:rsid w:val="00D01955"/>
    <w:rsid w:val="00D1124B"/>
    <w:rsid w:val="00D11FA2"/>
    <w:rsid w:val="00D4664F"/>
    <w:rsid w:val="00D47DBE"/>
    <w:rsid w:val="00D66175"/>
    <w:rsid w:val="00D7128D"/>
    <w:rsid w:val="00D86582"/>
    <w:rsid w:val="00D947DD"/>
    <w:rsid w:val="00DE0954"/>
    <w:rsid w:val="00E252C5"/>
    <w:rsid w:val="00E40676"/>
    <w:rsid w:val="00E61F8F"/>
    <w:rsid w:val="00E67D5C"/>
    <w:rsid w:val="00E70F9A"/>
    <w:rsid w:val="00E825E8"/>
    <w:rsid w:val="00EB4FA6"/>
    <w:rsid w:val="00F539F5"/>
    <w:rsid w:val="00F80E32"/>
    <w:rsid w:val="00F82F00"/>
    <w:rsid w:val="00FC455B"/>
    <w:rsid w:val="00FD5772"/>
    <w:rsid w:val="00FF4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656F172"/>
  <w15:docId w15:val="{5CFA6F7E-8784-4A56-A725-771EEC885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291B"/>
    <w:pPr>
      <w:widowControl w:val="0"/>
      <w:suppressAutoHyphens/>
      <w:autoSpaceDE w:val="0"/>
    </w:pPr>
    <w:rPr>
      <w:sz w:val="24"/>
      <w:szCs w:val="24"/>
      <w:lang w:eastAsia="ar-SA"/>
    </w:rPr>
  </w:style>
  <w:style w:type="paragraph" w:styleId="Heading1">
    <w:name w:val="heading 1"/>
    <w:basedOn w:val="Normal"/>
    <w:next w:val="Normal"/>
    <w:link w:val="Heading1Char"/>
    <w:uiPriority w:val="9"/>
    <w:qFormat/>
    <w:rsid w:val="006C454E"/>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71291B"/>
    <w:pPr>
      <w:keepNext/>
      <w:numPr>
        <w:ilvl w:val="1"/>
        <w:numId w:val="1"/>
      </w:numPr>
      <w:spacing w:before="240" w:after="60"/>
      <w:outlineLvl w:val="1"/>
    </w:pPr>
    <w:rPr>
      <w:rFonts w:ascii="Cambria" w:hAnsi="Cambria"/>
      <w:b/>
      <w:bCs/>
      <w:i/>
      <w:iCs/>
      <w:sz w:val="28"/>
      <w:szCs w:val="28"/>
    </w:rPr>
  </w:style>
  <w:style w:type="paragraph" w:styleId="Heading4">
    <w:name w:val="heading 4"/>
    <w:basedOn w:val="Normal"/>
    <w:next w:val="Normal"/>
    <w:qFormat/>
    <w:rsid w:val="0071291B"/>
    <w:pPr>
      <w:numPr>
        <w:ilvl w:val="3"/>
        <w:numId w:val="1"/>
      </w:numPr>
      <w:outlineLvl w:val="3"/>
    </w:pPr>
  </w:style>
  <w:style w:type="paragraph" w:styleId="Heading9">
    <w:name w:val="heading 9"/>
    <w:basedOn w:val="Normal"/>
    <w:next w:val="Normal"/>
    <w:qFormat/>
    <w:rsid w:val="0071291B"/>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71291B"/>
    <w:rPr>
      <w:rFonts w:ascii="Wingdings" w:hAnsi="Wingdings" w:cs="Wingdings"/>
      <w:sz w:val="18"/>
      <w:szCs w:val="18"/>
    </w:rPr>
  </w:style>
  <w:style w:type="character" w:customStyle="1" w:styleId="WW8Num1z1">
    <w:name w:val="WW8Num1z1"/>
    <w:rsid w:val="0071291B"/>
  </w:style>
  <w:style w:type="character" w:customStyle="1" w:styleId="WW8Num1z2">
    <w:name w:val="WW8Num1z2"/>
    <w:rsid w:val="0071291B"/>
  </w:style>
  <w:style w:type="character" w:customStyle="1" w:styleId="WW8Num1z3">
    <w:name w:val="WW8Num1z3"/>
    <w:rsid w:val="0071291B"/>
  </w:style>
  <w:style w:type="character" w:customStyle="1" w:styleId="WW8Num1z4">
    <w:name w:val="WW8Num1z4"/>
    <w:rsid w:val="0071291B"/>
  </w:style>
  <w:style w:type="character" w:customStyle="1" w:styleId="WW8Num1z5">
    <w:name w:val="WW8Num1z5"/>
    <w:rsid w:val="0071291B"/>
  </w:style>
  <w:style w:type="character" w:customStyle="1" w:styleId="WW8Num1z6">
    <w:name w:val="WW8Num1z6"/>
    <w:rsid w:val="0071291B"/>
  </w:style>
  <w:style w:type="character" w:customStyle="1" w:styleId="WW8Num1z7">
    <w:name w:val="WW8Num1z7"/>
    <w:rsid w:val="0071291B"/>
  </w:style>
  <w:style w:type="character" w:customStyle="1" w:styleId="WW8Num1z8">
    <w:name w:val="WW8Num1z8"/>
    <w:rsid w:val="0071291B"/>
  </w:style>
  <w:style w:type="character" w:customStyle="1" w:styleId="WW8Num2z0">
    <w:name w:val="WW8Num2z0"/>
    <w:rsid w:val="0071291B"/>
    <w:rPr>
      <w:rFonts w:ascii="Wingdings" w:hAnsi="Wingdings" w:cs="Wingdings" w:hint="default"/>
    </w:rPr>
  </w:style>
  <w:style w:type="character" w:customStyle="1" w:styleId="WW8Num3z0">
    <w:name w:val="WW8Num3z0"/>
    <w:rsid w:val="0071291B"/>
    <w:rPr>
      <w:rFonts w:ascii="Wingdings" w:hAnsi="Wingdings" w:cs="Wingdings" w:hint="default"/>
    </w:rPr>
  </w:style>
  <w:style w:type="character" w:customStyle="1" w:styleId="WW8Num4z0">
    <w:name w:val="WW8Num4z0"/>
    <w:rsid w:val="0071291B"/>
    <w:rPr>
      <w:rFonts w:ascii="Times New Roman" w:hAnsi="Times New Roman" w:cs="Times New Roman" w:hint="default"/>
    </w:rPr>
  </w:style>
  <w:style w:type="character" w:customStyle="1" w:styleId="WW8Num5z0">
    <w:name w:val="WW8Num5z0"/>
    <w:rsid w:val="0071291B"/>
    <w:rPr>
      <w:rFonts w:ascii="Wingdings" w:hAnsi="Wingdings" w:cs="Wingdings" w:hint="default"/>
      <w:sz w:val="20"/>
      <w:szCs w:val="20"/>
    </w:rPr>
  </w:style>
  <w:style w:type="character" w:customStyle="1" w:styleId="WW8Num2z1">
    <w:name w:val="WW8Num2z1"/>
    <w:rsid w:val="0071291B"/>
    <w:rPr>
      <w:rFonts w:ascii="Courier New" w:hAnsi="Courier New" w:cs="Courier New" w:hint="default"/>
    </w:rPr>
  </w:style>
  <w:style w:type="character" w:customStyle="1" w:styleId="WW8Num2z3">
    <w:name w:val="WW8Num2z3"/>
    <w:rsid w:val="0071291B"/>
    <w:rPr>
      <w:rFonts w:ascii="Symbol" w:hAnsi="Symbol" w:cs="Symbol" w:hint="default"/>
    </w:rPr>
  </w:style>
  <w:style w:type="character" w:customStyle="1" w:styleId="WW8Num3z1">
    <w:name w:val="WW8Num3z1"/>
    <w:rsid w:val="0071291B"/>
    <w:rPr>
      <w:rFonts w:ascii="Courier New" w:hAnsi="Courier New" w:cs="Courier New" w:hint="default"/>
    </w:rPr>
  </w:style>
  <w:style w:type="character" w:customStyle="1" w:styleId="WW8Num3z3">
    <w:name w:val="WW8Num3z3"/>
    <w:rsid w:val="0071291B"/>
    <w:rPr>
      <w:rFonts w:ascii="Symbol" w:hAnsi="Symbol" w:cs="Symbol" w:hint="default"/>
    </w:rPr>
  </w:style>
  <w:style w:type="character" w:customStyle="1" w:styleId="WW8Num5z1">
    <w:name w:val="WW8Num5z1"/>
    <w:rsid w:val="0071291B"/>
    <w:rPr>
      <w:rFonts w:ascii="Courier New" w:hAnsi="Courier New" w:cs="Courier New" w:hint="default"/>
    </w:rPr>
  </w:style>
  <w:style w:type="character" w:customStyle="1" w:styleId="WW8Num5z3">
    <w:name w:val="WW8Num5z3"/>
    <w:rsid w:val="0071291B"/>
    <w:rPr>
      <w:rFonts w:ascii="Symbol" w:hAnsi="Symbol" w:cs="Symbol" w:hint="default"/>
    </w:rPr>
  </w:style>
  <w:style w:type="character" w:customStyle="1" w:styleId="WW8Num6z0">
    <w:name w:val="WW8Num6z0"/>
    <w:rsid w:val="0071291B"/>
    <w:rPr>
      <w:rFonts w:ascii="Wingdings" w:hAnsi="Wingdings" w:cs="Wingdings" w:hint="default"/>
    </w:rPr>
  </w:style>
  <w:style w:type="character" w:customStyle="1" w:styleId="WW8Num6z1">
    <w:name w:val="WW8Num6z1"/>
    <w:rsid w:val="0071291B"/>
    <w:rPr>
      <w:rFonts w:ascii="Courier New" w:hAnsi="Courier New" w:cs="Courier New" w:hint="default"/>
    </w:rPr>
  </w:style>
  <w:style w:type="character" w:customStyle="1" w:styleId="WW8Num6z3">
    <w:name w:val="WW8Num6z3"/>
    <w:rsid w:val="0071291B"/>
    <w:rPr>
      <w:rFonts w:ascii="Symbol" w:hAnsi="Symbol" w:cs="Symbol" w:hint="default"/>
    </w:rPr>
  </w:style>
  <w:style w:type="character" w:customStyle="1" w:styleId="WW8Num7z0">
    <w:name w:val="WW8Num7z0"/>
    <w:rsid w:val="0071291B"/>
    <w:rPr>
      <w:rFonts w:ascii="Wingdings" w:hAnsi="Wingdings" w:cs="Wingdings" w:hint="default"/>
      <w:sz w:val="20"/>
      <w:szCs w:val="20"/>
    </w:rPr>
  </w:style>
  <w:style w:type="character" w:customStyle="1" w:styleId="WW8Num7z1">
    <w:name w:val="WW8Num7z1"/>
    <w:rsid w:val="0071291B"/>
    <w:rPr>
      <w:rFonts w:ascii="Courier New" w:hAnsi="Courier New" w:cs="Courier New" w:hint="default"/>
    </w:rPr>
  </w:style>
  <w:style w:type="character" w:customStyle="1" w:styleId="WW8Num7z3">
    <w:name w:val="WW8Num7z3"/>
    <w:rsid w:val="0071291B"/>
    <w:rPr>
      <w:rFonts w:ascii="Symbol" w:hAnsi="Symbol" w:cs="Symbol" w:hint="default"/>
    </w:rPr>
  </w:style>
  <w:style w:type="character" w:customStyle="1" w:styleId="WW8Num8z0">
    <w:name w:val="WW8Num8z0"/>
    <w:rsid w:val="0071291B"/>
    <w:rPr>
      <w:rFonts w:ascii="Wingdings" w:hAnsi="Wingdings" w:cs="Wingdings" w:hint="default"/>
      <w:sz w:val="20"/>
      <w:szCs w:val="20"/>
    </w:rPr>
  </w:style>
  <w:style w:type="character" w:customStyle="1" w:styleId="WW8Num8z1">
    <w:name w:val="WW8Num8z1"/>
    <w:rsid w:val="0071291B"/>
    <w:rPr>
      <w:rFonts w:ascii="Courier New" w:hAnsi="Courier New" w:cs="Courier New" w:hint="default"/>
    </w:rPr>
  </w:style>
  <w:style w:type="character" w:customStyle="1" w:styleId="WW8Num8z3">
    <w:name w:val="WW8Num8z3"/>
    <w:rsid w:val="0071291B"/>
    <w:rPr>
      <w:rFonts w:ascii="Symbol" w:hAnsi="Symbol" w:cs="Symbol" w:hint="default"/>
    </w:rPr>
  </w:style>
  <w:style w:type="character" w:customStyle="1" w:styleId="WW8Num9z0">
    <w:name w:val="WW8Num9z0"/>
    <w:rsid w:val="0071291B"/>
    <w:rPr>
      <w:rFonts w:ascii="Wingdings" w:hAnsi="Wingdings" w:cs="Wingdings" w:hint="default"/>
      <w:sz w:val="20"/>
      <w:szCs w:val="20"/>
    </w:rPr>
  </w:style>
  <w:style w:type="character" w:customStyle="1" w:styleId="WW8Num9z1">
    <w:name w:val="WW8Num9z1"/>
    <w:rsid w:val="0071291B"/>
    <w:rPr>
      <w:rFonts w:ascii="Courier New" w:hAnsi="Courier New" w:cs="Courier New" w:hint="default"/>
    </w:rPr>
  </w:style>
  <w:style w:type="character" w:customStyle="1" w:styleId="WW8Num9z3">
    <w:name w:val="WW8Num9z3"/>
    <w:rsid w:val="0071291B"/>
    <w:rPr>
      <w:rFonts w:ascii="Symbol" w:hAnsi="Symbol" w:cs="Symbol" w:hint="default"/>
    </w:rPr>
  </w:style>
  <w:style w:type="character" w:customStyle="1" w:styleId="HeaderChar">
    <w:name w:val="Header Char"/>
    <w:rsid w:val="0071291B"/>
    <w:rPr>
      <w:rFonts w:ascii="Times New Roman" w:eastAsia="Times New Roman" w:hAnsi="Times New Roman" w:cs="Times New Roman"/>
      <w:sz w:val="24"/>
      <w:szCs w:val="24"/>
    </w:rPr>
  </w:style>
  <w:style w:type="character" w:customStyle="1" w:styleId="HTMLPreformattedChar">
    <w:name w:val="HTML Preformatted Char"/>
    <w:rsid w:val="0071291B"/>
    <w:rPr>
      <w:rFonts w:ascii="Courier New" w:eastAsia="Times New Roman" w:hAnsi="Courier New" w:cs="Courier New"/>
      <w:sz w:val="20"/>
      <w:szCs w:val="20"/>
    </w:rPr>
  </w:style>
  <w:style w:type="character" w:styleId="Strong">
    <w:name w:val="Strong"/>
    <w:qFormat/>
    <w:rsid w:val="0071291B"/>
    <w:rPr>
      <w:b/>
      <w:bCs/>
    </w:rPr>
  </w:style>
  <w:style w:type="character" w:customStyle="1" w:styleId="BodyText3Char">
    <w:name w:val="Body Text 3 Char"/>
    <w:rsid w:val="0071291B"/>
    <w:rPr>
      <w:rFonts w:ascii="Times New Roman" w:eastAsia="Times New Roman" w:hAnsi="Times New Roman" w:cs="Times New Roman"/>
      <w:sz w:val="22"/>
      <w:szCs w:val="22"/>
    </w:rPr>
  </w:style>
  <w:style w:type="character" w:customStyle="1" w:styleId="Heading4Char">
    <w:name w:val="Heading 4 Char"/>
    <w:rsid w:val="0071291B"/>
    <w:rPr>
      <w:rFonts w:ascii="Times New Roman" w:eastAsia="Times New Roman" w:hAnsi="Times New Roman" w:cs="Times New Roman"/>
      <w:sz w:val="24"/>
      <w:szCs w:val="24"/>
    </w:rPr>
  </w:style>
  <w:style w:type="character" w:customStyle="1" w:styleId="Heading2Char">
    <w:name w:val="Heading 2 Char"/>
    <w:rsid w:val="0071291B"/>
    <w:rPr>
      <w:rFonts w:ascii="Cambria" w:eastAsia="Times New Roman" w:hAnsi="Cambria" w:cs="Times New Roman"/>
      <w:b/>
      <w:bCs/>
      <w:i/>
      <w:iCs/>
      <w:sz w:val="28"/>
      <w:szCs w:val="28"/>
    </w:rPr>
  </w:style>
  <w:style w:type="character" w:customStyle="1" w:styleId="BodyTextChar">
    <w:name w:val="Body Text Char"/>
    <w:rsid w:val="0071291B"/>
    <w:rPr>
      <w:rFonts w:ascii="Times New Roman" w:eastAsia="Times New Roman" w:hAnsi="Times New Roman" w:cs="Times New Roman"/>
      <w:sz w:val="24"/>
      <w:szCs w:val="24"/>
    </w:rPr>
  </w:style>
  <w:style w:type="character" w:customStyle="1" w:styleId="Heading9Char">
    <w:name w:val="Heading 9 Char"/>
    <w:rsid w:val="0071291B"/>
    <w:rPr>
      <w:rFonts w:ascii="Arial" w:eastAsia="Times New Roman" w:hAnsi="Arial" w:cs="Arial"/>
      <w:sz w:val="22"/>
      <w:szCs w:val="22"/>
    </w:rPr>
  </w:style>
  <w:style w:type="character" w:customStyle="1" w:styleId="FooterChar">
    <w:name w:val="Footer Char"/>
    <w:rsid w:val="0071291B"/>
    <w:rPr>
      <w:rFonts w:ascii="Times New Roman" w:eastAsia="Times New Roman" w:hAnsi="Times New Roman" w:cs="Times New Roman"/>
      <w:sz w:val="24"/>
      <w:szCs w:val="24"/>
    </w:rPr>
  </w:style>
  <w:style w:type="paragraph" w:customStyle="1" w:styleId="Heading">
    <w:name w:val="Heading"/>
    <w:basedOn w:val="Normal"/>
    <w:next w:val="BodyText"/>
    <w:rsid w:val="0071291B"/>
    <w:pPr>
      <w:keepNext/>
      <w:spacing w:before="240" w:after="120"/>
    </w:pPr>
    <w:rPr>
      <w:rFonts w:ascii="Arial" w:eastAsia="Microsoft YaHei" w:hAnsi="Arial" w:cs="Mangal"/>
      <w:sz w:val="28"/>
      <w:szCs w:val="28"/>
    </w:rPr>
  </w:style>
  <w:style w:type="paragraph" w:styleId="BodyText">
    <w:name w:val="Body Text"/>
    <w:basedOn w:val="Normal"/>
    <w:rsid w:val="0071291B"/>
    <w:pPr>
      <w:spacing w:after="120"/>
    </w:pPr>
  </w:style>
  <w:style w:type="paragraph" w:styleId="List">
    <w:name w:val="List"/>
    <w:basedOn w:val="BodyText"/>
    <w:rsid w:val="0071291B"/>
    <w:rPr>
      <w:rFonts w:cs="Mangal"/>
    </w:rPr>
  </w:style>
  <w:style w:type="paragraph" w:styleId="Caption">
    <w:name w:val="caption"/>
    <w:basedOn w:val="Normal"/>
    <w:qFormat/>
    <w:rsid w:val="0071291B"/>
    <w:pPr>
      <w:suppressLineNumbers/>
      <w:spacing w:before="120" w:after="120"/>
    </w:pPr>
    <w:rPr>
      <w:rFonts w:cs="Mangal"/>
      <w:i/>
      <w:iCs/>
    </w:rPr>
  </w:style>
  <w:style w:type="paragraph" w:customStyle="1" w:styleId="Index">
    <w:name w:val="Index"/>
    <w:basedOn w:val="Normal"/>
    <w:rsid w:val="0071291B"/>
    <w:pPr>
      <w:suppressLineNumbers/>
    </w:pPr>
    <w:rPr>
      <w:rFonts w:cs="Mangal"/>
    </w:rPr>
  </w:style>
  <w:style w:type="paragraph" w:styleId="Header">
    <w:name w:val="header"/>
    <w:basedOn w:val="Normal"/>
    <w:rsid w:val="0071291B"/>
    <w:pPr>
      <w:widowControl/>
      <w:tabs>
        <w:tab w:val="center" w:pos="4320"/>
        <w:tab w:val="right" w:pos="8640"/>
      </w:tabs>
      <w:autoSpaceDE/>
    </w:pPr>
  </w:style>
  <w:style w:type="paragraph" w:styleId="ListParagraph">
    <w:name w:val="List Paragraph"/>
    <w:basedOn w:val="Normal"/>
    <w:qFormat/>
    <w:rsid w:val="0071291B"/>
    <w:pPr>
      <w:ind w:left="720"/>
    </w:pPr>
  </w:style>
  <w:style w:type="paragraph" w:styleId="HTMLPreformatted">
    <w:name w:val="HTML Preformatted"/>
    <w:basedOn w:val="Normal"/>
    <w:rsid w:val="007129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sz w:val="20"/>
      <w:szCs w:val="20"/>
    </w:rPr>
  </w:style>
  <w:style w:type="paragraph" w:styleId="BodyText3">
    <w:name w:val="Body Text 3"/>
    <w:basedOn w:val="Normal"/>
    <w:rsid w:val="0071291B"/>
    <w:pPr>
      <w:spacing w:line="360" w:lineRule="auto"/>
      <w:jc w:val="both"/>
    </w:pPr>
    <w:rPr>
      <w:sz w:val="22"/>
      <w:szCs w:val="22"/>
    </w:rPr>
  </w:style>
  <w:style w:type="paragraph" w:styleId="Footer">
    <w:name w:val="footer"/>
    <w:basedOn w:val="Normal"/>
    <w:rsid w:val="0071291B"/>
    <w:pPr>
      <w:tabs>
        <w:tab w:val="center" w:pos="4680"/>
        <w:tab w:val="right" w:pos="9360"/>
      </w:tabs>
    </w:pPr>
  </w:style>
  <w:style w:type="paragraph" w:customStyle="1" w:styleId="TableContents">
    <w:name w:val="Table Contents"/>
    <w:basedOn w:val="Normal"/>
    <w:rsid w:val="0071291B"/>
    <w:pPr>
      <w:suppressLineNumbers/>
    </w:pPr>
  </w:style>
  <w:style w:type="paragraph" w:customStyle="1" w:styleId="TableHeading">
    <w:name w:val="Table Heading"/>
    <w:basedOn w:val="TableContents"/>
    <w:rsid w:val="0071291B"/>
    <w:pPr>
      <w:jc w:val="center"/>
    </w:pPr>
    <w:rPr>
      <w:b/>
      <w:bCs/>
    </w:rPr>
  </w:style>
  <w:style w:type="character" w:customStyle="1" w:styleId="Heading1Char">
    <w:name w:val="Heading 1 Char"/>
    <w:link w:val="Heading1"/>
    <w:uiPriority w:val="9"/>
    <w:rsid w:val="006C454E"/>
    <w:rPr>
      <w:rFonts w:ascii="Cambria" w:eastAsia="Times New Roman" w:hAnsi="Cambria" w:cs="Times New Roman"/>
      <w:b/>
      <w:bCs/>
      <w:kern w:val="32"/>
      <w:sz w:val="32"/>
      <w:szCs w:val="32"/>
      <w:lang w:eastAsia="ar-SA"/>
    </w:rPr>
  </w:style>
  <w:style w:type="character" w:styleId="Hyperlink">
    <w:name w:val="Hyperlink"/>
    <w:uiPriority w:val="99"/>
    <w:unhideWhenUsed/>
    <w:rsid w:val="006C454E"/>
    <w:rPr>
      <w:color w:val="0000FF"/>
      <w:u w:val="single"/>
    </w:rPr>
  </w:style>
  <w:style w:type="character" w:customStyle="1" w:styleId="apple-converted-space">
    <w:name w:val="apple-converted-space"/>
    <w:basedOn w:val="DefaultParagraphFont"/>
    <w:rsid w:val="004D1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386e61b2ec84150d42177186ff8567ac134f530e18705c4458440321091b5b58120c12021648595b004356014b4450530401195c1333471b1b1115415d550a524a011503504e1c180c571833471b1b0b12405054004d584b50535a4f162e024b4340010d120213105b5c0c004d145c455715445a5c5d57421a081105431458090d074b100a12031753444f4a081e01030300164251590058491b00034e6&amp;docType=docx" TargetMode="External"/><Relationship Id="rId5" Type="http://schemas.openxmlformats.org/officeDocument/2006/relationships/hyperlink" Target="mailto:tatarao.mylipall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2050</Words>
  <Characters>11686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YELLAIAH</dc:creator>
  <cp:lastModifiedBy>Rinkal Vaghasia</cp:lastModifiedBy>
  <cp:revision>2</cp:revision>
  <cp:lastPrinted>2015-06-19T18:54:00Z</cp:lastPrinted>
  <dcterms:created xsi:type="dcterms:W3CDTF">2019-12-19T12:34:00Z</dcterms:created>
  <dcterms:modified xsi:type="dcterms:W3CDTF">2019-12-19T12:34:00Z</dcterms:modified>
</cp:coreProperties>
</file>